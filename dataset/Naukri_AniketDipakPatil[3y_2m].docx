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F6F6E" w:rsidRPr="00AE2E85" w:rsidP="00AE2E85">
      <w:pPr>
        <w:pStyle w:val="Cog-H2a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Aniket</w:t>
      </w:r>
      <w:r w:rsidRPr="00AE2E85" w:rsidR="004A6D39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Patil</w:t>
      </w:r>
    </w:p>
    <w:p w:rsidR="009754A9" w:rsidRPr="00AE2E85" w:rsidP="00AE2E85">
      <w:pPr>
        <w:pStyle w:val="Cog-H2a"/>
        <w:rPr>
          <w:rFonts w:ascii="Calibri" w:hAnsi="Calibri" w:cs="Arial"/>
          <w:sz w:val="20"/>
        </w:rPr>
      </w:pPr>
      <w:r w:rsidRPr="00AE2E85">
        <w:rPr>
          <w:rFonts w:ascii="Calibri" w:hAnsi="Calibri" w:cs="Arial"/>
          <w:sz w:val="20"/>
        </w:rPr>
        <w:t>Experience Summary</w:t>
      </w:r>
    </w:p>
    <w:p w:rsidR="004D6573" w:rsidP="00C80513">
      <w:pPr>
        <w:pStyle w:val="Cog-body"/>
        <w:numPr>
          <w:ilvl w:val="0"/>
          <w:numId w:val="35"/>
        </w:numPr>
        <w:spacing w:line="240" w:lineRule="auto"/>
        <w:rPr>
          <w:rFonts w:ascii="Calibri" w:hAnsi="Calibri" w:cs="Arial"/>
        </w:rPr>
      </w:pPr>
      <w:r w:rsidRPr="004D6573">
        <w:rPr>
          <w:rFonts w:ascii="Calibri" w:hAnsi="Calibri" w:cs="Arial"/>
        </w:rPr>
        <w:t xml:space="preserve">Working in GEMSCAP Global Analyst PVT.LTD. As a Network Engineer, From 16 March 2023 to </w:t>
      </w:r>
      <w:r w:rsidR="00C44F34">
        <w:rPr>
          <w:rFonts w:ascii="Calibri" w:hAnsi="Calibri" w:cs="Arial"/>
        </w:rPr>
        <w:t>till date</w:t>
      </w:r>
    </w:p>
    <w:p w:rsidR="00C80513" w:rsidRPr="00C80513" w:rsidP="00C80513">
      <w:pPr>
        <w:pStyle w:val="Cog-body"/>
        <w:numPr>
          <w:ilvl w:val="0"/>
          <w:numId w:val="35"/>
        </w:numPr>
        <w:spacing w:line="240" w:lineRule="auto"/>
        <w:rPr>
          <w:rFonts w:ascii="Calibri" w:hAnsi="Calibri" w:cs="Arial"/>
        </w:rPr>
      </w:pPr>
      <w:r w:rsidRPr="00AE2E85">
        <w:rPr>
          <w:rFonts w:ascii="Calibri" w:hAnsi="Calibri" w:cs="Arial"/>
        </w:rPr>
        <w:t xml:space="preserve">Having </w:t>
      </w:r>
      <w:r w:rsidR="004D6573">
        <w:rPr>
          <w:rFonts w:ascii="Calibri" w:hAnsi="Calibri" w:cs="Arial"/>
          <w:b/>
          <w:bCs/>
        </w:rPr>
        <w:t>3</w:t>
      </w:r>
      <w:r w:rsidRPr="00AE2E85">
        <w:rPr>
          <w:rFonts w:ascii="Calibri" w:hAnsi="Calibri" w:cs="Arial"/>
          <w:b/>
        </w:rPr>
        <w:t xml:space="preserve">+ years </w:t>
      </w:r>
      <w:r w:rsidRPr="00AE2E85">
        <w:rPr>
          <w:rFonts w:ascii="Calibri" w:hAnsi="Calibri" w:cs="Arial"/>
        </w:rPr>
        <w:t xml:space="preserve">of  diversified experience in </w:t>
      </w:r>
      <w:r w:rsidR="004D6573">
        <w:rPr>
          <w:rFonts w:ascii="Calibri" w:hAnsi="Calibri" w:cs="Arial"/>
        </w:rPr>
        <w:t>support &amp; development</w:t>
      </w:r>
    </w:p>
    <w:p w:rsidR="004D6573" w:rsidP="004741C2">
      <w:pPr>
        <w:pStyle w:val="Cog-body"/>
        <w:numPr>
          <w:ilvl w:val="0"/>
          <w:numId w:val="35"/>
        </w:numPr>
        <w:spacing w:line="240" w:lineRule="auto"/>
        <w:rPr>
          <w:rFonts w:ascii="Calibri" w:hAnsi="Calibri" w:cs="Arial"/>
        </w:rPr>
      </w:pPr>
      <w:r w:rsidRPr="004D6573">
        <w:rPr>
          <w:rFonts w:ascii="Calibri" w:hAnsi="Calibri" w:cs="Arial"/>
        </w:rPr>
        <w:t xml:space="preserve">Worked in </w:t>
      </w:r>
      <w:r w:rsidRPr="00770463">
        <w:rPr>
          <w:rFonts w:ascii="Calibri" w:hAnsi="Calibri" w:cs="Arial"/>
          <w:b/>
          <w:bCs/>
        </w:rPr>
        <w:t>VYOM Consultant</w:t>
      </w:r>
      <w:r w:rsidRPr="004D6573">
        <w:rPr>
          <w:rFonts w:ascii="Calibri" w:hAnsi="Calibri" w:cs="Arial"/>
        </w:rPr>
        <w:t xml:space="preserve"> As a System Administrator, For 1 Year 1 month, From 11 February 2022 to 14 March 2023</w:t>
      </w:r>
    </w:p>
    <w:p w:rsidR="001C0EBF" w:rsidP="004741C2">
      <w:pPr>
        <w:pStyle w:val="Cog-body"/>
        <w:numPr>
          <w:ilvl w:val="0"/>
          <w:numId w:val="35"/>
        </w:numPr>
        <w:spacing w:line="240" w:lineRule="auto"/>
        <w:rPr>
          <w:rFonts w:ascii="Calibri" w:hAnsi="Calibri" w:cs="Arial"/>
        </w:rPr>
      </w:pPr>
      <w:r w:rsidRPr="001C0EBF">
        <w:rPr>
          <w:rFonts w:ascii="Calibri" w:hAnsi="Calibri" w:cs="Arial"/>
        </w:rPr>
        <w:t xml:space="preserve">Worked in </w:t>
      </w:r>
      <w:r w:rsidRPr="00770463">
        <w:rPr>
          <w:rFonts w:ascii="Calibri" w:hAnsi="Calibri" w:cs="Arial"/>
          <w:b/>
          <w:bCs/>
        </w:rPr>
        <w:t>MAHARASTRA Multi Services as a Hardware and Network Engineer</w:t>
      </w:r>
      <w:r w:rsidRPr="001C0EBF">
        <w:rPr>
          <w:rFonts w:ascii="Calibri" w:hAnsi="Calibri" w:cs="Arial"/>
        </w:rPr>
        <w:t>, For 1 Year, From 15 October 2020 to 28 January 2022.</w:t>
      </w:r>
    </w:p>
    <w:p w:rsidR="00441EA8" w:rsidRPr="00AE2E85" w:rsidP="00AE2E85">
      <w:pPr>
        <w:pStyle w:val="Cog-body"/>
        <w:numPr>
          <w:ilvl w:val="0"/>
          <w:numId w:val="35"/>
        </w:numPr>
        <w:spacing w:line="240" w:lineRule="auto"/>
        <w:rPr>
          <w:rFonts w:ascii="Calibri" w:hAnsi="Calibri" w:cs="Arial"/>
          <w:lang w:val="en-IN"/>
        </w:rPr>
      </w:pPr>
      <w:r w:rsidRPr="00AE2E85">
        <w:rPr>
          <w:rFonts w:ascii="Calibri" w:hAnsi="Calibri" w:cs="Arial"/>
        </w:rPr>
        <w:t xml:space="preserve">Led different teams for end to end deliveries </w:t>
      </w:r>
    </w:p>
    <w:p w:rsidR="00242899" w:rsidRPr="00EF60AE" w:rsidP="00AE2E85">
      <w:pPr>
        <w:pStyle w:val="Cog-body"/>
        <w:numPr>
          <w:ilvl w:val="0"/>
          <w:numId w:val="35"/>
        </w:numPr>
        <w:spacing w:line="240" w:lineRule="auto"/>
        <w:rPr>
          <w:rFonts w:ascii="Calibri" w:hAnsi="Calibri" w:cs="Arial"/>
          <w:lang w:val="en-IN"/>
        </w:rPr>
      </w:pPr>
      <w:r w:rsidRPr="00AE2E85">
        <w:rPr>
          <w:rFonts w:ascii="Calibri" w:hAnsi="Calibri" w:cs="Arial"/>
        </w:rPr>
        <w:t xml:space="preserve">Evaluated  latest technologies, proposed  &amp; implemented  to improve business capabilities </w:t>
      </w:r>
    </w:p>
    <w:p w:rsidR="00EF60AE" w:rsidRPr="0029635F" w:rsidP="0029635F">
      <w:pPr>
        <w:pStyle w:val="Cog-body"/>
        <w:numPr>
          <w:ilvl w:val="0"/>
          <w:numId w:val="35"/>
        </w:numPr>
        <w:spacing w:line="240" w:lineRule="auto"/>
        <w:rPr>
          <w:rFonts w:ascii="Calibri" w:hAnsi="Calibri" w:cs="Arial"/>
          <w:lang w:val="en-IN"/>
        </w:rPr>
      </w:pPr>
      <w:r w:rsidRPr="00EF60AE">
        <w:rPr>
          <w:rFonts w:ascii="Calibri" w:hAnsi="Calibri" w:cs="Arial"/>
          <w:lang w:val="en-IN"/>
        </w:rPr>
        <w:t xml:space="preserve">MS-CIT, </w:t>
      </w:r>
      <w:r w:rsidRPr="00F523ED">
        <w:rPr>
          <w:rFonts w:ascii="Calibri" w:hAnsi="Calibri" w:cs="Arial"/>
          <w:b/>
          <w:bCs/>
          <w:lang w:val="en-IN"/>
        </w:rPr>
        <w:t>CCNA</w:t>
      </w:r>
      <w:r w:rsidRPr="00EF60AE">
        <w:rPr>
          <w:rFonts w:ascii="Calibri" w:hAnsi="Calibri" w:cs="Arial"/>
          <w:lang w:val="en-IN"/>
        </w:rPr>
        <w:t xml:space="preserve">, </w:t>
      </w:r>
      <w:r w:rsidRPr="00F523ED">
        <w:rPr>
          <w:rFonts w:ascii="Calibri" w:hAnsi="Calibri" w:cs="Arial"/>
          <w:b/>
          <w:bCs/>
          <w:lang w:val="en-IN"/>
        </w:rPr>
        <w:t>MCSA</w:t>
      </w:r>
      <w:r w:rsidRPr="00EF60AE">
        <w:rPr>
          <w:rFonts w:ascii="Calibri" w:hAnsi="Calibri" w:cs="Arial"/>
          <w:lang w:val="en-IN"/>
        </w:rPr>
        <w:t>, Desktop engineering</w:t>
      </w:r>
    </w:p>
    <w:p w:rsidR="009754A9" w:rsidRPr="00AE2E85" w:rsidP="00AE2E85">
      <w:pPr>
        <w:pStyle w:val="Cog-H2a"/>
        <w:rPr>
          <w:rFonts w:ascii="Calibri" w:hAnsi="Calibri" w:cs="Arial"/>
          <w:sz w:val="20"/>
        </w:rPr>
      </w:pPr>
      <w:r w:rsidRPr="00AE2E85">
        <w:rPr>
          <w:rFonts w:ascii="Calibri" w:hAnsi="Calibri" w:cs="Arial"/>
          <w:sz w:val="20"/>
        </w:rPr>
        <w:t>Skills Summary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78"/>
        <w:gridCol w:w="7650"/>
      </w:tblGrid>
      <w:tr w:rsidTr="00C33C3E">
        <w:tblPrEx>
          <w:tblW w:w="98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cantSplit/>
        </w:trPr>
        <w:tc>
          <w:tcPr>
            <w:tcW w:w="2178" w:type="dxa"/>
          </w:tcPr>
          <w:p w:rsidR="0087507C" w:rsidRPr="00AE2E85" w:rsidP="00AE2E85">
            <w:pPr>
              <w:pStyle w:val="Cog-body"/>
              <w:spacing w:line="240" w:lineRule="auto"/>
              <w:ind w:left="0"/>
              <w:rPr>
                <w:rFonts w:ascii="Calibri" w:hAnsi="Calibri" w:cs="Arial"/>
                <w:b/>
                <w:bCs/>
              </w:rPr>
            </w:pPr>
            <w:r w:rsidRPr="00AE2E85">
              <w:rPr>
                <w:rFonts w:ascii="Calibri" w:hAnsi="Calibri" w:cs="Arial"/>
                <w:b/>
                <w:bCs/>
                <w:color w:val="000000"/>
                <w:lang w:val="fr-FR"/>
              </w:rPr>
              <w:t>Primary Skills</w:t>
            </w:r>
          </w:p>
        </w:tc>
        <w:tc>
          <w:tcPr>
            <w:tcW w:w="7650" w:type="dxa"/>
          </w:tcPr>
          <w:p w:rsidR="00FC18D6" w:rsidRPr="00FC18D6" w:rsidP="00FC18D6">
            <w:pPr>
              <w:pStyle w:val="Cog-body"/>
              <w:numPr>
                <w:ilvl w:val="0"/>
                <w:numId w:val="48"/>
              </w:numPr>
              <w:rPr>
                <w:rFonts w:ascii="Calibri" w:hAnsi="Calibri" w:cs="Arial"/>
                <w:color w:val="000000"/>
                <w:lang w:val="fr-FR"/>
              </w:rPr>
            </w:pPr>
            <w:r w:rsidRPr="00FC18D6">
              <w:rPr>
                <w:rFonts w:ascii="Calibri" w:hAnsi="Calibri" w:cs="Arial"/>
                <w:color w:val="000000"/>
                <w:lang w:val="fr-FR"/>
              </w:rPr>
              <w:t>Networking, Network Security, Network Troubleshooting, Network Monitoring, LAN, WAN, VLAN’s, Proxy Server,</w:t>
            </w:r>
          </w:p>
          <w:p w:rsidR="00FC18D6" w:rsidRPr="00FC18D6" w:rsidP="00FC18D6">
            <w:pPr>
              <w:pStyle w:val="Cog-body"/>
              <w:numPr>
                <w:ilvl w:val="0"/>
                <w:numId w:val="48"/>
              </w:numPr>
              <w:rPr>
                <w:rFonts w:ascii="Calibri" w:hAnsi="Calibri" w:cs="Arial"/>
                <w:color w:val="000000"/>
                <w:lang w:val="fr-FR"/>
              </w:rPr>
            </w:pPr>
            <w:r w:rsidRPr="00FC18D6">
              <w:rPr>
                <w:rFonts w:ascii="Calibri" w:hAnsi="Calibri" w:cs="Arial"/>
                <w:color w:val="000000"/>
                <w:lang w:val="fr-FR"/>
              </w:rPr>
              <w:t>Routing, Switching, Firewall Configuration, VPN Management</w:t>
            </w:r>
          </w:p>
          <w:p w:rsidR="00FC18D6" w:rsidRPr="00FC18D6" w:rsidP="00FC18D6">
            <w:pPr>
              <w:pStyle w:val="Cog-body"/>
              <w:numPr>
                <w:ilvl w:val="0"/>
                <w:numId w:val="48"/>
              </w:numPr>
              <w:rPr>
                <w:rFonts w:ascii="Calibri" w:hAnsi="Calibri" w:cs="Arial"/>
                <w:color w:val="000000"/>
                <w:lang w:val="fr-FR"/>
              </w:rPr>
            </w:pPr>
            <w:r w:rsidRPr="00FC18D6">
              <w:rPr>
                <w:rFonts w:ascii="Calibri" w:hAnsi="Calibri" w:cs="Arial"/>
                <w:color w:val="000000"/>
                <w:lang w:val="fr-FR"/>
              </w:rPr>
              <w:t>Windows Server, DNS server, DHCP, Active Directory,</w:t>
            </w:r>
          </w:p>
          <w:p w:rsidR="0087507C" w:rsidRPr="00AE2E85" w:rsidP="00FC18D6">
            <w:pPr>
              <w:pStyle w:val="Cog-body"/>
              <w:numPr>
                <w:ilvl w:val="0"/>
                <w:numId w:val="48"/>
              </w:numPr>
              <w:spacing w:line="240" w:lineRule="auto"/>
              <w:jc w:val="left"/>
              <w:rPr>
                <w:rFonts w:ascii="Calibri" w:hAnsi="Calibri" w:cs="Arial"/>
              </w:rPr>
            </w:pPr>
            <w:r w:rsidRPr="00FC18D6">
              <w:rPr>
                <w:rFonts w:ascii="Calibri" w:hAnsi="Calibri" w:cs="Arial"/>
                <w:color w:val="000000"/>
                <w:lang w:val="fr-FR"/>
              </w:rPr>
              <w:t>Linux Server, Group Policy Management</w:t>
            </w:r>
          </w:p>
        </w:tc>
      </w:tr>
      <w:tr w:rsidTr="00C33C3E">
        <w:tblPrEx>
          <w:tblW w:w="9828" w:type="dxa"/>
          <w:tblLayout w:type="fixed"/>
          <w:tblLook w:val="0000"/>
        </w:tblPrEx>
        <w:trPr>
          <w:cantSplit/>
        </w:trPr>
        <w:tc>
          <w:tcPr>
            <w:tcW w:w="2178" w:type="dxa"/>
          </w:tcPr>
          <w:p w:rsidR="0087507C" w:rsidRPr="00AE2E85" w:rsidP="00AE2E85">
            <w:pPr>
              <w:pStyle w:val="Cog-body"/>
              <w:spacing w:line="240" w:lineRule="auto"/>
              <w:ind w:left="0"/>
              <w:rPr>
                <w:rFonts w:ascii="Calibri" w:hAnsi="Calibri" w:cs="Arial"/>
                <w:b/>
                <w:bCs/>
              </w:rPr>
            </w:pPr>
            <w:r w:rsidRPr="00AE2E85">
              <w:rPr>
                <w:rFonts w:ascii="Calibri" w:hAnsi="Calibri" w:cs="Arial"/>
                <w:b/>
                <w:bCs/>
                <w:color w:val="000000"/>
                <w:lang w:val="fr-FR"/>
              </w:rPr>
              <w:t>Secondary Skills</w:t>
            </w:r>
          </w:p>
        </w:tc>
        <w:tc>
          <w:tcPr>
            <w:tcW w:w="7650" w:type="dxa"/>
          </w:tcPr>
          <w:p w:rsidR="0087507C" w:rsidRPr="00AE2E85" w:rsidP="00E47718">
            <w:pPr>
              <w:pStyle w:val="Cog-body"/>
              <w:spacing w:line="240" w:lineRule="auto"/>
              <w:ind w:left="0"/>
              <w:jc w:val="left"/>
              <w:rPr>
                <w:rFonts w:ascii="Calibri" w:hAnsi="Calibri" w:cs="Arial"/>
              </w:rPr>
            </w:pPr>
            <w:r w:rsidRPr="007A2D40">
              <w:rPr>
                <w:rFonts w:ascii="Calibri" w:hAnsi="Calibri" w:cs="Arial"/>
                <w:color w:val="000000"/>
                <w:lang w:val="fr-FR"/>
              </w:rPr>
              <w:t>Technical Support, website Monitoring, Printer Troubleshooting, Ticketing tools</w:t>
            </w:r>
          </w:p>
        </w:tc>
      </w:tr>
      <w:tr w:rsidTr="00C33C3E">
        <w:tblPrEx>
          <w:tblW w:w="9828" w:type="dxa"/>
          <w:tblLayout w:type="fixed"/>
          <w:tblLook w:val="0000"/>
        </w:tblPrEx>
        <w:trPr>
          <w:cantSplit/>
        </w:trPr>
        <w:tc>
          <w:tcPr>
            <w:tcW w:w="2178" w:type="dxa"/>
          </w:tcPr>
          <w:p w:rsidR="00CF0C0F" w:rsidRPr="00AE2E85" w:rsidP="00AE2E85">
            <w:pPr>
              <w:pStyle w:val="Cog-body"/>
              <w:spacing w:line="240" w:lineRule="auto"/>
              <w:ind w:left="0"/>
              <w:rPr>
                <w:rFonts w:ascii="Calibri" w:hAnsi="Calibri" w:cs="Arial"/>
                <w:b/>
                <w:bCs/>
                <w:color w:val="000000"/>
                <w:lang w:val="fr-FR"/>
              </w:rPr>
            </w:pPr>
            <w:r w:rsidRPr="007A2D40">
              <w:rPr>
                <w:rFonts w:ascii="Calibri" w:hAnsi="Calibri" w:cs="Arial"/>
                <w:b/>
                <w:bCs/>
                <w:color w:val="000000"/>
                <w:lang w:val="fr-FR"/>
              </w:rPr>
              <w:t>Worked on Devices</w:t>
            </w:r>
          </w:p>
        </w:tc>
        <w:tc>
          <w:tcPr>
            <w:tcW w:w="7650" w:type="dxa"/>
          </w:tcPr>
          <w:p w:rsidR="00CF0C0F" w:rsidRPr="00AE2E85" w:rsidP="00754CAD">
            <w:pPr>
              <w:pStyle w:val="Cog-body"/>
              <w:spacing w:line="240" w:lineRule="auto"/>
              <w:ind w:left="0"/>
              <w:jc w:val="left"/>
              <w:rPr>
                <w:rFonts w:ascii="Calibri" w:hAnsi="Calibri" w:cs="Arial"/>
                <w:color w:val="000000"/>
                <w:lang w:val="fr-FR"/>
              </w:rPr>
            </w:pPr>
            <w:r w:rsidRPr="007A2D40">
              <w:rPr>
                <w:rFonts w:ascii="Calibri" w:hAnsi="Calibri" w:cs="Arial"/>
                <w:color w:val="000000"/>
                <w:lang w:val="fr-FR"/>
              </w:rPr>
              <w:t>Cisco Firewall, Cisco Switches, Dell Servers, Zoho Platform, Fortigate Firewall, Fortigate Switches, Wifi Access Points VMware, Dell Routers, TrueNAS, NetGear NAS,</w:t>
            </w:r>
          </w:p>
        </w:tc>
      </w:tr>
      <w:tr w:rsidTr="00C33C3E">
        <w:tblPrEx>
          <w:tblW w:w="9828" w:type="dxa"/>
          <w:tblLayout w:type="fixed"/>
          <w:tblLook w:val="0000"/>
        </w:tblPrEx>
        <w:trPr>
          <w:cantSplit/>
        </w:trPr>
        <w:tc>
          <w:tcPr>
            <w:tcW w:w="2178" w:type="dxa"/>
          </w:tcPr>
          <w:p w:rsidR="0087507C" w:rsidRPr="00AE2E85" w:rsidP="00AE2E85">
            <w:pPr>
              <w:pStyle w:val="Cog-body"/>
              <w:spacing w:line="240" w:lineRule="auto"/>
              <w:ind w:left="0"/>
              <w:rPr>
                <w:rFonts w:ascii="Calibri" w:hAnsi="Calibri" w:cs="Arial"/>
                <w:b/>
                <w:bCs/>
              </w:rPr>
            </w:pPr>
            <w:r w:rsidRPr="00AE2E85">
              <w:rPr>
                <w:rFonts w:ascii="Calibri" w:hAnsi="Calibri" w:cs="Arial"/>
                <w:b/>
                <w:bCs/>
                <w:color w:val="000000"/>
                <w:lang w:val="fr-FR"/>
              </w:rPr>
              <w:t>Tools</w:t>
            </w:r>
          </w:p>
        </w:tc>
        <w:tc>
          <w:tcPr>
            <w:tcW w:w="7650" w:type="dxa"/>
          </w:tcPr>
          <w:p w:rsidR="0087507C" w:rsidRPr="00AE2E85" w:rsidP="00AE2E85">
            <w:pPr>
              <w:pStyle w:val="Cog-body"/>
              <w:spacing w:line="240" w:lineRule="auto"/>
              <w:ind w:left="0"/>
              <w:jc w:val="left"/>
              <w:rPr>
                <w:rFonts w:ascii="Calibri" w:hAnsi="Calibri" w:cs="Arial"/>
              </w:rPr>
            </w:pPr>
            <w:r w:rsidRPr="007A2D40">
              <w:rPr>
                <w:rFonts w:ascii="Calibri" w:hAnsi="Calibri" w:cs="Arial"/>
              </w:rPr>
              <w:t>Cisco ASDM, Putty, Wireshark, IP-Scanner, Erp-System Management</w:t>
            </w:r>
          </w:p>
        </w:tc>
      </w:tr>
      <w:tr w:rsidTr="00C33C3E">
        <w:tblPrEx>
          <w:tblW w:w="9828" w:type="dxa"/>
          <w:tblLayout w:type="fixed"/>
          <w:tblLook w:val="0000"/>
        </w:tblPrEx>
        <w:trPr>
          <w:cantSplit/>
        </w:trPr>
        <w:tc>
          <w:tcPr>
            <w:tcW w:w="2178" w:type="dxa"/>
          </w:tcPr>
          <w:p w:rsidR="00DB178B" w:rsidRPr="00AE2E85" w:rsidP="00AE2E85">
            <w:pPr>
              <w:pStyle w:val="Cog-body"/>
              <w:spacing w:line="240" w:lineRule="auto"/>
              <w:ind w:left="0"/>
              <w:rPr>
                <w:rFonts w:ascii="Calibri" w:hAnsi="Calibri" w:cs="Arial"/>
                <w:b/>
                <w:bCs/>
                <w:color w:val="000000"/>
                <w:lang w:val="fr-FR"/>
              </w:rPr>
            </w:pPr>
            <w:r w:rsidRPr="00AE2E85">
              <w:rPr>
                <w:rFonts w:ascii="Calibri" w:hAnsi="Calibri" w:cs="Arial"/>
                <w:b/>
                <w:bCs/>
                <w:color w:val="000000"/>
                <w:lang w:val="fr-FR"/>
              </w:rPr>
              <w:t>Management Skills</w:t>
            </w:r>
          </w:p>
        </w:tc>
        <w:tc>
          <w:tcPr>
            <w:tcW w:w="7650" w:type="dxa"/>
          </w:tcPr>
          <w:p w:rsidR="00DB178B" w:rsidRPr="00C0626B" w:rsidP="00DB178B">
            <w:pPr>
              <w:keepNext w:val="0"/>
              <w:numPr>
                <w:ilvl w:val="0"/>
                <w:numId w:val="49"/>
              </w:numPr>
              <w:tabs>
                <w:tab w:val="left" w:pos="360"/>
              </w:tabs>
              <w:spacing w:after="48"/>
              <w:jc w:val="both"/>
              <w:rPr>
                <w:rFonts w:ascii="Calibri" w:hAnsi="Calibri" w:cs="Arial"/>
                <w:color w:val="000000"/>
                <w:lang w:val="fr-FR"/>
              </w:rPr>
            </w:pPr>
            <w:r w:rsidRPr="00C0626B">
              <w:rPr>
                <w:rFonts w:ascii="Calibri" w:hAnsi="Calibri" w:cs="Arial"/>
                <w:color w:val="000000"/>
                <w:lang w:val="fr-FR"/>
              </w:rPr>
              <w:t>Good Communication And Listening Skills.</w:t>
            </w:r>
          </w:p>
          <w:p w:rsidR="00DB178B" w:rsidRPr="00C0626B" w:rsidP="00DB178B">
            <w:pPr>
              <w:keepNext w:val="0"/>
              <w:numPr>
                <w:ilvl w:val="0"/>
                <w:numId w:val="49"/>
              </w:numPr>
              <w:tabs>
                <w:tab w:val="left" w:pos="360"/>
              </w:tabs>
              <w:spacing w:after="48"/>
              <w:jc w:val="both"/>
              <w:rPr>
                <w:rFonts w:ascii="Calibri" w:hAnsi="Calibri" w:cs="Arial"/>
                <w:color w:val="000000"/>
                <w:lang w:val="fr-FR"/>
              </w:rPr>
            </w:pPr>
            <w:r w:rsidRPr="00C0626B">
              <w:rPr>
                <w:rFonts w:ascii="Calibri" w:hAnsi="Calibri" w:cs="Arial"/>
                <w:color w:val="000000"/>
                <w:lang w:val="fr-FR"/>
              </w:rPr>
              <w:t>Co-Operative And Willingness To Accept Challenges.</w:t>
            </w:r>
          </w:p>
          <w:p w:rsidR="00DB178B" w:rsidRPr="00C0626B" w:rsidP="00DB178B">
            <w:pPr>
              <w:keepNext w:val="0"/>
              <w:numPr>
                <w:ilvl w:val="0"/>
                <w:numId w:val="49"/>
              </w:numPr>
              <w:tabs>
                <w:tab w:val="left" w:pos="360"/>
              </w:tabs>
              <w:spacing w:after="48"/>
              <w:jc w:val="both"/>
              <w:rPr>
                <w:rFonts w:ascii="Calibri" w:hAnsi="Calibri" w:cs="Arial"/>
                <w:color w:val="000000"/>
                <w:lang w:val="fr-FR"/>
              </w:rPr>
            </w:pPr>
            <w:r w:rsidRPr="00C0626B">
              <w:rPr>
                <w:rFonts w:ascii="Calibri" w:hAnsi="Calibri" w:cs="Arial"/>
                <w:color w:val="000000"/>
                <w:lang w:val="fr-FR"/>
              </w:rPr>
              <w:t>Good Attitude For New Technology And Quick Learner.</w:t>
            </w:r>
          </w:p>
          <w:p w:rsidR="00DB178B" w:rsidRPr="007A2D40" w:rsidP="00DB178B">
            <w:pPr>
              <w:pStyle w:val="Cog-body"/>
              <w:numPr>
                <w:ilvl w:val="0"/>
                <w:numId w:val="49"/>
              </w:numPr>
              <w:spacing w:line="240" w:lineRule="auto"/>
              <w:jc w:val="left"/>
              <w:rPr>
                <w:rFonts w:ascii="Calibri" w:hAnsi="Calibri" w:cs="Arial"/>
              </w:rPr>
            </w:pPr>
            <w:r w:rsidRPr="00C0626B">
              <w:rPr>
                <w:rFonts w:ascii="Calibri" w:hAnsi="Calibri" w:cs="Arial"/>
                <w:color w:val="000000"/>
                <w:lang w:val="fr-FR"/>
              </w:rPr>
              <w:t>Desicion Making</w:t>
            </w:r>
          </w:p>
        </w:tc>
      </w:tr>
      <w:tr w:rsidTr="00C33C3E">
        <w:tblPrEx>
          <w:tblW w:w="9828" w:type="dxa"/>
          <w:tblLayout w:type="fixed"/>
          <w:tblLook w:val="0000"/>
        </w:tblPrEx>
        <w:trPr>
          <w:cantSplit/>
        </w:trPr>
        <w:tc>
          <w:tcPr>
            <w:tcW w:w="2178" w:type="dxa"/>
          </w:tcPr>
          <w:p w:rsidR="00DB178B" w:rsidRPr="00AE2E85" w:rsidP="00DB178B">
            <w:pPr>
              <w:pStyle w:val="Cog-body"/>
              <w:spacing w:line="240" w:lineRule="auto"/>
              <w:ind w:left="0"/>
              <w:rPr>
                <w:rFonts w:ascii="Calibri" w:hAnsi="Calibri" w:cs="Arial"/>
                <w:b/>
                <w:bCs/>
                <w:color w:val="000000"/>
                <w:lang w:val="fr-FR"/>
              </w:rPr>
            </w:pPr>
            <w:r w:rsidRPr="00036FE2">
              <w:rPr>
                <w:rFonts w:ascii="Calibri" w:hAnsi="Calibri" w:cs="Arial"/>
                <w:b/>
                <w:bCs/>
              </w:rPr>
              <w:t>Project -Diploma</w:t>
            </w:r>
          </w:p>
        </w:tc>
        <w:tc>
          <w:tcPr>
            <w:tcW w:w="7650" w:type="dxa"/>
          </w:tcPr>
          <w:p w:rsidR="00DB178B" w:rsidRPr="007A2D40" w:rsidP="00DB178B">
            <w:pPr>
              <w:pStyle w:val="Cog-body"/>
              <w:spacing w:line="240" w:lineRule="auto"/>
              <w:ind w:left="0"/>
              <w:jc w:val="left"/>
              <w:rPr>
                <w:rFonts w:ascii="Calibri" w:hAnsi="Calibri" w:cs="Arial"/>
              </w:rPr>
            </w:pPr>
            <w:r w:rsidRPr="00036FE2">
              <w:rPr>
                <w:rFonts w:ascii="Calibri" w:hAnsi="Calibri" w:cs="Arial"/>
              </w:rPr>
              <w:t>Restaurant Helpdesk-Desk Management (DIPLOMA)</w:t>
            </w:r>
          </w:p>
        </w:tc>
      </w:tr>
      <w:tr w:rsidTr="00C33C3E">
        <w:tblPrEx>
          <w:tblW w:w="9828" w:type="dxa"/>
          <w:tblLayout w:type="fixed"/>
          <w:tblLook w:val="0000"/>
        </w:tblPrEx>
        <w:trPr>
          <w:cantSplit/>
        </w:trPr>
        <w:tc>
          <w:tcPr>
            <w:tcW w:w="2178" w:type="dxa"/>
          </w:tcPr>
          <w:p w:rsidR="00DB178B" w:rsidRPr="00AE2E85" w:rsidP="00DB178B">
            <w:pPr>
              <w:pStyle w:val="Cog-body"/>
              <w:spacing w:line="240" w:lineRule="auto"/>
              <w:ind w:left="0"/>
              <w:rPr>
                <w:rFonts w:ascii="Calibri" w:hAnsi="Calibri" w:cs="Arial"/>
                <w:b/>
                <w:bCs/>
                <w:color w:val="000000"/>
                <w:lang w:val="fr-FR"/>
              </w:rPr>
            </w:pPr>
            <w:r>
              <w:rPr>
                <w:rFonts w:ascii="Calibri" w:hAnsi="Calibri" w:cs="Arial"/>
                <w:b/>
                <w:bCs/>
                <w:color w:val="000000"/>
                <w:lang w:val="fr-FR"/>
              </w:rPr>
              <w:t>Roles and Responsibilities</w:t>
            </w:r>
          </w:p>
        </w:tc>
        <w:tc>
          <w:tcPr>
            <w:tcW w:w="7650" w:type="dxa"/>
          </w:tcPr>
          <w:p w:rsidR="00DB178B" w:rsidP="00DB178B">
            <w:pPr>
              <w:pStyle w:val="Cog-body"/>
              <w:spacing w:line="240" w:lineRule="auto"/>
              <w:ind w:left="0"/>
              <w:jc w:val="left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Being a Network Enginger – </w:t>
            </w:r>
          </w:p>
          <w:p w:rsidR="00DB178B" w:rsidP="00DB178B">
            <w:pPr>
              <w:pStyle w:val="Cog-body"/>
              <w:numPr>
                <w:ilvl w:val="0"/>
                <w:numId w:val="50"/>
              </w:numPr>
              <w:spacing w:line="240" w:lineRule="auto"/>
              <w:jc w:val="left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Invidual Contributor </w:t>
            </w:r>
          </w:p>
          <w:p w:rsidR="00DB178B" w:rsidP="00DB178B">
            <w:pPr>
              <w:pStyle w:val="Cog-body"/>
              <w:numPr>
                <w:ilvl w:val="0"/>
                <w:numId w:val="50"/>
              </w:numPr>
              <w:spacing w:line="240" w:lineRule="auto"/>
              <w:jc w:val="left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Support to Team</w:t>
            </w:r>
          </w:p>
          <w:p w:rsidR="00DB178B" w:rsidP="00DB178B">
            <w:pPr>
              <w:pStyle w:val="Cog-body"/>
              <w:spacing w:line="240" w:lineRule="auto"/>
              <w:ind w:left="0"/>
              <w:jc w:val="left"/>
              <w:rPr>
                <w:rFonts w:ascii="Calibri" w:hAnsi="Calibri" w:cs="Arial"/>
              </w:rPr>
            </w:pPr>
            <w:r w:rsidRPr="00ED135A">
              <w:rPr>
                <w:rFonts w:ascii="Calibri" w:hAnsi="Calibri" w:cs="Arial"/>
                <w:b/>
                <w:bCs/>
              </w:rPr>
              <w:t>Responsibilities</w:t>
            </w:r>
            <w:r>
              <w:rPr>
                <w:rFonts w:ascii="Calibri" w:hAnsi="Calibri" w:cs="Arial"/>
              </w:rPr>
              <w:t xml:space="preserve"> – </w:t>
            </w:r>
          </w:p>
          <w:p w:rsidR="00DB178B" w:rsidRPr="005A6822" w:rsidP="00DB178B">
            <w:pPr>
              <w:pStyle w:val="Cog-body"/>
              <w:numPr>
                <w:ilvl w:val="0"/>
                <w:numId w:val="50"/>
              </w:numPr>
              <w:spacing w:line="240" w:lineRule="auto"/>
              <w:jc w:val="left"/>
              <w:rPr>
                <w:rFonts w:ascii="Calibri" w:hAnsi="Calibri" w:cs="Arial"/>
              </w:rPr>
            </w:pPr>
            <w:r w:rsidRPr="0070405F">
              <w:rPr>
                <w:rFonts w:ascii="Calibri" w:hAnsi="Calibri" w:cs="Arial"/>
              </w:rPr>
              <w:t>ISP related issues handling from client side</w:t>
            </w:r>
            <w:r>
              <w:rPr>
                <w:rFonts w:ascii="Calibri" w:hAnsi="Calibri" w:cs="Arial"/>
              </w:rPr>
              <w:t>.</w:t>
            </w:r>
          </w:p>
          <w:p w:rsidR="00DB178B" w:rsidRPr="005A6822" w:rsidP="00DB178B">
            <w:pPr>
              <w:pStyle w:val="Cog-body"/>
              <w:numPr>
                <w:ilvl w:val="0"/>
                <w:numId w:val="50"/>
              </w:num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Managed s</w:t>
            </w:r>
            <w:r w:rsidRPr="0070405F">
              <w:rPr>
                <w:rFonts w:ascii="Calibri" w:hAnsi="Calibri" w:cs="Arial"/>
              </w:rPr>
              <w:t>ervices, Remote Operations, installation of servers with</w:t>
            </w:r>
            <w:r>
              <w:rPr>
                <w:rFonts w:ascii="Calibri" w:hAnsi="Calibri" w:cs="Arial"/>
              </w:rPr>
              <w:t xml:space="preserve"> </w:t>
            </w:r>
            <w:r w:rsidRPr="005A6822">
              <w:rPr>
                <w:rFonts w:ascii="Calibri" w:hAnsi="Calibri" w:cs="Arial"/>
              </w:rPr>
              <w:t>properly designing of its Architecture.</w:t>
            </w:r>
          </w:p>
          <w:p w:rsidR="00DB178B" w:rsidRPr="0070405F" w:rsidP="00DB178B">
            <w:pPr>
              <w:pStyle w:val="Cog-body"/>
              <w:numPr>
                <w:ilvl w:val="0"/>
                <w:numId w:val="50"/>
              </w:numPr>
              <w:rPr>
                <w:rFonts w:ascii="Calibri" w:hAnsi="Calibri" w:cs="Arial"/>
              </w:rPr>
            </w:pPr>
            <w:r w:rsidRPr="0070405F">
              <w:rPr>
                <w:rFonts w:ascii="Calibri" w:hAnsi="Calibri" w:cs="Arial"/>
              </w:rPr>
              <w:t>Wireless network deployment in client scenario’s.</w:t>
            </w:r>
          </w:p>
          <w:p w:rsidR="00DB178B" w:rsidP="00ED135A">
            <w:pPr>
              <w:pStyle w:val="Cog-body"/>
              <w:numPr>
                <w:ilvl w:val="0"/>
                <w:numId w:val="50"/>
              </w:numPr>
              <w:rPr>
                <w:rFonts w:ascii="Calibri" w:hAnsi="Calibri" w:cs="Arial"/>
              </w:rPr>
            </w:pPr>
            <w:r w:rsidRPr="0070405F">
              <w:rPr>
                <w:rFonts w:ascii="Calibri" w:hAnsi="Calibri" w:cs="Arial"/>
              </w:rPr>
              <w:t>NAS box storage</w:t>
            </w:r>
          </w:p>
          <w:p w:rsidR="00DB178B" w:rsidRPr="00811D36" w:rsidP="00811D36">
            <w:pPr>
              <w:pStyle w:val="Cog-body"/>
              <w:numPr>
                <w:ilvl w:val="0"/>
                <w:numId w:val="50"/>
              </w:numPr>
              <w:rPr>
                <w:rFonts w:ascii="Calibri" w:hAnsi="Calibri" w:cs="Arial"/>
              </w:rPr>
            </w:pPr>
            <w:r w:rsidRPr="0070405F">
              <w:rPr>
                <w:rFonts w:ascii="Calibri" w:hAnsi="Calibri" w:cs="Arial"/>
              </w:rPr>
              <w:t>Layer 2 / layer 3 switching, firewall Config's, VPN</w:t>
            </w:r>
            <w:r>
              <w:rPr>
                <w:rFonts w:ascii="Calibri" w:hAnsi="Calibri" w:cs="Arial"/>
              </w:rPr>
              <w:t xml:space="preserve"> </w:t>
            </w:r>
            <w:r w:rsidRPr="0070405F">
              <w:rPr>
                <w:rFonts w:ascii="Calibri" w:hAnsi="Calibri" w:cs="Arial"/>
              </w:rPr>
              <w:t>Tunnel, VOIP, Managed switching.</w:t>
            </w:r>
          </w:p>
          <w:p w:rsidR="00DB178B" w:rsidRPr="0070405F" w:rsidP="00DB178B">
            <w:pPr>
              <w:pStyle w:val="Cog-body"/>
              <w:numPr>
                <w:ilvl w:val="0"/>
                <w:numId w:val="50"/>
              </w:numPr>
              <w:rPr>
                <w:rFonts w:ascii="Calibri" w:hAnsi="Calibri" w:cs="Arial"/>
              </w:rPr>
            </w:pPr>
            <w:r w:rsidRPr="0070405F">
              <w:rPr>
                <w:rFonts w:ascii="Calibri" w:hAnsi="Calibri" w:cs="Arial"/>
              </w:rPr>
              <w:t>Install/ manage servers on Windows/Unix/Linux platform.</w:t>
            </w:r>
          </w:p>
          <w:p w:rsidR="00DB178B" w:rsidRPr="0070405F" w:rsidP="00DB178B">
            <w:pPr>
              <w:pStyle w:val="Cog-body"/>
              <w:numPr>
                <w:ilvl w:val="0"/>
                <w:numId w:val="50"/>
              </w:numPr>
              <w:rPr>
                <w:rFonts w:ascii="Calibri" w:hAnsi="Calibri" w:cs="Arial"/>
              </w:rPr>
            </w:pPr>
            <w:r w:rsidRPr="0070405F">
              <w:rPr>
                <w:rFonts w:ascii="Calibri" w:hAnsi="Calibri" w:cs="Arial"/>
              </w:rPr>
              <w:t>Installation &amp; maintenance of software applications.</w:t>
            </w:r>
          </w:p>
          <w:p w:rsidR="00DB178B" w:rsidRPr="0070405F" w:rsidP="00DB178B">
            <w:pPr>
              <w:pStyle w:val="Cog-body"/>
              <w:numPr>
                <w:ilvl w:val="0"/>
                <w:numId w:val="50"/>
              </w:numPr>
              <w:rPr>
                <w:rFonts w:ascii="Calibri" w:hAnsi="Calibri" w:cs="Arial"/>
              </w:rPr>
            </w:pPr>
            <w:r w:rsidRPr="0070405F">
              <w:rPr>
                <w:rFonts w:ascii="Calibri" w:hAnsi="Calibri" w:cs="Arial"/>
              </w:rPr>
              <w:t>Setup and configure LDAP</w:t>
            </w:r>
          </w:p>
          <w:p w:rsidR="00DB178B" w:rsidRPr="0070405F" w:rsidP="00DB178B">
            <w:pPr>
              <w:pStyle w:val="Cog-body"/>
              <w:numPr>
                <w:ilvl w:val="0"/>
                <w:numId w:val="50"/>
              </w:numPr>
              <w:rPr>
                <w:rFonts w:ascii="Calibri" w:hAnsi="Calibri" w:cs="Arial"/>
              </w:rPr>
            </w:pPr>
            <w:r w:rsidRPr="0070405F">
              <w:rPr>
                <w:rFonts w:ascii="Calibri" w:hAnsi="Calibri" w:cs="Arial"/>
              </w:rPr>
              <w:t>Install / manage the network and network application on Linux or Windows.</w:t>
            </w:r>
          </w:p>
          <w:p w:rsidR="00DB178B" w:rsidRPr="0070405F" w:rsidP="00DB178B">
            <w:pPr>
              <w:pStyle w:val="Cog-body"/>
              <w:numPr>
                <w:ilvl w:val="0"/>
                <w:numId w:val="50"/>
              </w:numPr>
              <w:rPr>
                <w:rFonts w:ascii="Calibri" w:hAnsi="Calibri" w:cs="Arial"/>
              </w:rPr>
            </w:pPr>
            <w:r w:rsidRPr="0070405F">
              <w:rPr>
                <w:rFonts w:ascii="Calibri" w:hAnsi="Calibri" w:cs="Arial"/>
              </w:rPr>
              <w:t xml:space="preserve">To understand overall company IT networks </w:t>
            </w:r>
            <w:r>
              <w:rPr>
                <w:rFonts w:ascii="Calibri" w:hAnsi="Calibri" w:cs="Arial"/>
              </w:rPr>
              <w:t xml:space="preserve">maintain </w:t>
            </w:r>
            <w:r w:rsidRPr="0070405F">
              <w:rPr>
                <w:rFonts w:ascii="Calibri" w:hAnsi="Calibri" w:cs="Arial"/>
              </w:rPr>
              <w:t>IT infra</w:t>
            </w:r>
            <w:r>
              <w:rPr>
                <w:rFonts w:ascii="Calibri" w:hAnsi="Calibri" w:cs="Arial"/>
              </w:rPr>
              <w:t>.</w:t>
            </w:r>
            <w:r w:rsidRPr="0070405F">
              <w:rPr>
                <w:rFonts w:ascii="Calibri" w:hAnsi="Calibri" w:cs="Arial"/>
              </w:rPr>
              <w:t xml:space="preserve"> Scenario.</w:t>
            </w:r>
          </w:p>
          <w:p w:rsidR="00DB178B" w:rsidRPr="00636811" w:rsidP="00636811">
            <w:pPr>
              <w:pStyle w:val="Cog-body"/>
              <w:numPr>
                <w:ilvl w:val="0"/>
                <w:numId w:val="50"/>
              </w:numPr>
              <w:rPr>
                <w:rFonts w:ascii="Calibri" w:hAnsi="Calibri" w:cs="Arial"/>
              </w:rPr>
            </w:pPr>
            <w:r w:rsidRPr="0029635F">
              <w:rPr>
                <w:rFonts w:ascii="Calibri" w:hAnsi="Calibri" w:cs="Arial"/>
              </w:rPr>
              <w:t>Desktop Support includes Repairs and Maintenance &amp; installation</w:t>
            </w:r>
          </w:p>
        </w:tc>
      </w:tr>
    </w:tbl>
    <w:p w:rsidR="0066238F" w:rsidRPr="00AE2E85" w:rsidP="00AE2E85">
      <w:pPr>
        <w:pStyle w:val="Cog-H2a"/>
        <w:rPr>
          <w:rFonts w:ascii="Calibri" w:hAnsi="Calibri" w:cs="Arial"/>
          <w:sz w:val="20"/>
        </w:rPr>
      </w:pPr>
      <w:r w:rsidRPr="00AE2E85">
        <w:rPr>
          <w:rFonts w:ascii="Calibri" w:hAnsi="Calibri" w:cs="Arial"/>
          <w:sz w:val="20"/>
        </w:rPr>
        <w:t>Degrees and Qualifications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04"/>
        <w:gridCol w:w="2304"/>
        <w:gridCol w:w="2304"/>
        <w:gridCol w:w="2304"/>
      </w:tblGrid>
      <w:tr w:rsidTr="00740213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288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213" w:rsidRPr="00AE2E85" w:rsidP="00AE2E85">
            <w:pPr>
              <w:pStyle w:val="Heading5"/>
              <w:rPr>
                <w:rFonts w:ascii="Calibri" w:hAnsi="Calibri" w:cs="Arial"/>
                <w:b/>
                <w:bCs/>
                <w:sz w:val="20"/>
              </w:rPr>
            </w:pPr>
            <w:r w:rsidRPr="00AE2E85">
              <w:rPr>
                <w:rFonts w:ascii="Calibri" w:hAnsi="Calibri" w:cs="Arial"/>
                <w:b/>
                <w:bCs/>
                <w:caps/>
                <w:sz w:val="20"/>
              </w:rPr>
              <w:t>Examination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213" w:rsidRPr="00AE2E85" w:rsidP="00AE2E85">
            <w:pPr>
              <w:pStyle w:val="Heading5"/>
              <w:rPr>
                <w:rFonts w:ascii="Calibri" w:hAnsi="Calibri" w:cs="Arial"/>
                <w:b/>
                <w:bCs/>
                <w:sz w:val="20"/>
              </w:rPr>
            </w:pPr>
            <w:r w:rsidRPr="00AE2E85">
              <w:rPr>
                <w:rFonts w:ascii="Calibri" w:hAnsi="Calibri" w:cs="Arial"/>
                <w:b/>
                <w:bCs/>
                <w:caps/>
                <w:sz w:val="20"/>
              </w:rPr>
              <w:t>Board / University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213" w:rsidRPr="00AE2E85" w:rsidP="00AE2E85">
            <w:pPr>
              <w:pStyle w:val="Heading5"/>
              <w:rPr>
                <w:rFonts w:ascii="Calibri" w:hAnsi="Calibri" w:cs="Arial"/>
                <w:b/>
                <w:bCs/>
                <w:sz w:val="20"/>
              </w:rPr>
            </w:pPr>
            <w:r w:rsidRPr="00AE2E85">
              <w:rPr>
                <w:rFonts w:ascii="Calibri" w:hAnsi="Calibri" w:cs="Arial"/>
                <w:b/>
                <w:bCs/>
                <w:caps/>
                <w:sz w:val="20"/>
              </w:rPr>
              <w:t xml:space="preserve">Percentage (%) 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213" w:rsidRPr="00AE2E85" w:rsidP="00AE2E85">
            <w:pPr>
              <w:pStyle w:val="Heading5"/>
              <w:rPr>
                <w:rFonts w:ascii="Calibri" w:hAnsi="Calibri" w:cs="Arial"/>
                <w:b/>
                <w:bCs/>
                <w:sz w:val="20"/>
              </w:rPr>
            </w:pPr>
            <w:r w:rsidRPr="00AE2E85">
              <w:rPr>
                <w:rFonts w:ascii="Calibri" w:hAnsi="Calibri" w:cs="Arial"/>
                <w:b/>
                <w:bCs/>
                <w:caps/>
                <w:sz w:val="20"/>
              </w:rPr>
              <w:t>Year of Passing</w:t>
            </w:r>
          </w:p>
        </w:tc>
      </w:tr>
      <w:tr w:rsidTr="00740213">
        <w:tblPrEx>
          <w:tblW w:w="0" w:type="auto"/>
          <w:tblLook w:val="04A0"/>
        </w:tblPrEx>
        <w:trPr>
          <w:trHeight w:val="288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BA9" w:rsidRPr="00E71BA9" w:rsidP="00AE2E85">
            <w:pPr>
              <w:rPr>
                <w:rFonts w:ascii="Calibri" w:hAnsi="Calibri" w:cs="Arial"/>
              </w:rPr>
            </w:pPr>
            <w:r w:rsidRPr="00F97B2A">
              <w:rPr>
                <w:rFonts w:ascii="Calibri" w:hAnsi="Calibri" w:cs="Arial"/>
              </w:rPr>
              <w:t>DIPLOMA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B2A" w:rsidRPr="00F97B2A" w:rsidP="00F97B2A">
            <w:pPr>
              <w:rPr>
                <w:rFonts w:ascii="Calibri" w:hAnsi="Calibri" w:cs="Arial"/>
              </w:rPr>
            </w:pPr>
            <w:r w:rsidRPr="00F97B2A">
              <w:rPr>
                <w:rFonts w:ascii="Calibri" w:hAnsi="Calibri" w:cs="Arial"/>
              </w:rPr>
              <w:t>CIMS</w:t>
            </w:r>
          </w:p>
          <w:p w:rsidR="00F97B2A" w:rsidRPr="00F97B2A" w:rsidP="00F97B2A">
            <w:pPr>
              <w:rPr>
                <w:rFonts w:ascii="Calibri" w:hAnsi="Calibri" w:cs="Arial"/>
              </w:rPr>
            </w:pPr>
            <w:r w:rsidRPr="00F97B2A">
              <w:rPr>
                <w:rFonts w:ascii="Calibri" w:hAnsi="Calibri" w:cs="Arial"/>
              </w:rPr>
              <w:t>(Central India Institude</w:t>
            </w:r>
          </w:p>
          <w:p w:rsidR="00E71BA9" w:rsidRPr="00AE2E85" w:rsidP="00F97B2A">
            <w:pPr>
              <w:rPr>
                <w:rFonts w:ascii="Calibri" w:hAnsi="Calibri" w:cs="Arial"/>
              </w:rPr>
            </w:pPr>
            <w:r w:rsidRPr="00F97B2A">
              <w:rPr>
                <w:rFonts w:ascii="Calibri" w:hAnsi="Calibri" w:cs="Arial"/>
              </w:rPr>
              <w:t>Of Management Studies (Autonomous))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BA9" w:rsidRPr="00AE2E85" w:rsidP="00AE2E8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70.71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BA9" w:rsidRPr="00AE2E85" w:rsidP="00AE2E8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2022</w:t>
            </w:r>
          </w:p>
        </w:tc>
      </w:tr>
      <w:tr w:rsidTr="00740213">
        <w:tblPrEx>
          <w:tblW w:w="0" w:type="auto"/>
          <w:tblLook w:val="04A0"/>
        </w:tblPrEx>
        <w:trPr>
          <w:trHeight w:val="288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213" w:rsidRPr="00AE2E85" w:rsidP="00AE2E85">
            <w:pPr>
              <w:rPr>
                <w:rFonts w:ascii="Calibri" w:hAnsi="Calibri" w:cs="Arial"/>
              </w:rPr>
            </w:pPr>
            <w:r w:rsidRPr="00E71BA9">
              <w:rPr>
                <w:rFonts w:ascii="Calibri" w:hAnsi="Calibri" w:cs="Arial"/>
              </w:rPr>
              <w:t>CERTIFIED IT ARCHITECHTURE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1BA9" w:rsidRPr="00E71BA9" w:rsidP="00E71BA9">
            <w:pPr>
              <w:rPr>
                <w:rFonts w:ascii="Calibri" w:hAnsi="Calibri" w:cs="Arial"/>
              </w:rPr>
            </w:pPr>
            <w:r w:rsidRPr="00E71BA9">
              <w:rPr>
                <w:rFonts w:ascii="Calibri" w:hAnsi="Calibri" w:cs="Arial"/>
              </w:rPr>
              <w:t>Cms Institude And Talent Development</w:t>
            </w:r>
          </w:p>
          <w:p w:rsidR="00740213" w:rsidRPr="00AE2E85" w:rsidP="00E71BA9">
            <w:pPr>
              <w:rPr>
                <w:rFonts w:ascii="Calibri" w:hAnsi="Calibri" w:cs="Arial"/>
              </w:rPr>
            </w:pPr>
            <w:r w:rsidRPr="00E71BA9">
              <w:rPr>
                <w:rFonts w:ascii="Calibri" w:hAnsi="Calibri" w:cs="Arial"/>
              </w:rPr>
              <w:t>Center Aurangabad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213" w:rsidRPr="00AE2E85" w:rsidP="00AE2E8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 Grade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213" w:rsidRPr="00AE2E85" w:rsidP="00AE2E8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2019</w:t>
            </w:r>
          </w:p>
        </w:tc>
      </w:tr>
      <w:tr w:rsidTr="00740213">
        <w:tblPrEx>
          <w:tblW w:w="0" w:type="auto"/>
          <w:tblLook w:val="04A0"/>
        </w:tblPrEx>
        <w:trPr>
          <w:trHeight w:val="288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213" w:rsidRPr="00AE2E85" w:rsidP="00AE2E85">
            <w:pPr>
              <w:rPr>
                <w:rFonts w:ascii="Calibri" w:hAnsi="Calibri" w:cs="Arial"/>
              </w:rPr>
            </w:pPr>
            <w:r w:rsidRPr="00AE2E85">
              <w:rPr>
                <w:rFonts w:ascii="Calibri" w:hAnsi="Calibri" w:cs="Arial"/>
              </w:rPr>
              <w:t>H.S.C.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213" w:rsidRPr="00AE2E85" w:rsidP="00AE2E85">
            <w:pPr>
              <w:rPr>
                <w:rFonts w:ascii="Calibri" w:hAnsi="Calibri" w:cs="Arial"/>
              </w:rPr>
            </w:pPr>
            <w:r w:rsidRPr="00AE2E85">
              <w:rPr>
                <w:rFonts w:ascii="Calibri" w:hAnsi="Calibri" w:cs="Arial"/>
              </w:rPr>
              <w:t>Maharashtra Board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213" w:rsidRPr="00AE2E85" w:rsidP="00AE2E8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55.54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213" w:rsidRPr="00AE2E85" w:rsidP="00AE2E85">
            <w:pPr>
              <w:rPr>
                <w:rFonts w:ascii="Calibri" w:hAnsi="Calibri" w:cs="Arial"/>
              </w:rPr>
            </w:pPr>
            <w:r w:rsidRPr="00AE2E85">
              <w:rPr>
                <w:rFonts w:ascii="Calibri" w:hAnsi="Calibri" w:cs="Arial"/>
              </w:rPr>
              <w:t>20</w:t>
            </w:r>
            <w:r w:rsidR="00A94251">
              <w:rPr>
                <w:rFonts w:ascii="Calibri" w:hAnsi="Calibri" w:cs="Arial"/>
              </w:rPr>
              <w:t>18</w:t>
            </w:r>
          </w:p>
        </w:tc>
      </w:tr>
      <w:tr w:rsidTr="00740213">
        <w:tblPrEx>
          <w:tblW w:w="0" w:type="auto"/>
          <w:tblLook w:val="04A0"/>
        </w:tblPrEx>
        <w:trPr>
          <w:trHeight w:val="288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213" w:rsidRPr="00AE2E85" w:rsidP="00AE2E85">
            <w:pPr>
              <w:rPr>
                <w:rFonts w:ascii="Calibri" w:hAnsi="Calibri" w:cs="Arial"/>
              </w:rPr>
            </w:pPr>
            <w:r w:rsidRPr="00AE2E85">
              <w:rPr>
                <w:rFonts w:ascii="Calibri" w:hAnsi="Calibri" w:cs="Arial"/>
              </w:rPr>
              <w:t>S.S.C.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213" w:rsidRPr="00AE2E85" w:rsidP="00AE2E85">
            <w:pPr>
              <w:rPr>
                <w:rFonts w:ascii="Calibri" w:hAnsi="Calibri" w:cs="Arial"/>
              </w:rPr>
            </w:pPr>
            <w:r w:rsidRPr="00AE2E85">
              <w:rPr>
                <w:rFonts w:ascii="Calibri" w:hAnsi="Calibri" w:cs="Arial"/>
              </w:rPr>
              <w:t>Maharashtra Board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213" w:rsidRPr="00AE2E85" w:rsidP="00AE2E8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80.00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213" w:rsidRPr="00AE2E85" w:rsidP="00AE2E8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2015</w:t>
            </w:r>
          </w:p>
        </w:tc>
      </w:tr>
    </w:tbl>
    <w:p w:rsidR="00A416A3" w:rsidRPr="00DB178B" w:rsidP="00DB178B">
      <w:pPr>
        <w:tabs>
          <w:tab w:val="left" w:pos="1635"/>
        </w:tabs>
        <w:rPr>
          <w:rFonts w:ascii="Calibri" w:hAnsi="Calibri" w:cs="Arial"/>
          <w:b/>
          <w:color w:val="002060"/>
        </w:rPr>
      </w:pPr>
      <w:r>
        <w:rPr>
          <w:rFonts w:ascii="Calibri" w:hAnsi="Calibri" w:cs="Arial"/>
          <w:b/>
          <w:color w:val="002060"/>
        </w:rPr>
        <w:tab/>
      </w:r>
    </w:p>
    <w:p w:rsidR="00A25D2E" w:rsidRPr="00AE2E85" w:rsidP="00AE2E85">
      <w:pPr>
        <w:pStyle w:val="Cog-H2a"/>
        <w:spacing w:after="0"/>
        <w:rPr>
          <w:rFonts w:ascii="Calibri" w:hAnsi="Calibri" w:cs="Arial"/>
          <w:sz w:val="20"/>
        </w:rPr>
      </w:pPr>
      <w:r w:rsidRPr="00AE2E85">
        <w:rPr>
          <w:rFonts w:ascii="Calibri" w:hAnsi="Calibri" w:cs="Arial"/>
          <w:sz w:val="20"/>
        </w:rPr>
        <w:t>Personal Details</w:t>
      </w:r>
    </w:p>
    <w:p w:rsidR="00A25D2E" w:rsidRPr="00AE2E85" w:rsidP="00AE2E85">
      <w:pPr>
        <w:rPr>
          <w:rFonts w:ascii="Calibri" w:hAnsi="Calibri" w:cs="Arial"/>
        </w:rPr>
      </w:pPr>
    </w:p>
    <w:p w:rsidR="00A25D2E" w:rsidRPr="00AE2E85" w:rsidP="00AE2E85">
      <w:pPr>
        <w:pStyle w:val="Cog-H2a"/>
        <w:spacing w:after="0"/>
        <w:rPr>
          <w:rFonts w:ascii="Calibri" w:hAnsi="Calibri" w:cs="Arial"/>
          <w:b w:val="0"/>
          <w:snapToGrid w:val="0"/>
          <w:color w:val="auto"/>
          <w:kern w:val="28"/>
          <w:sz w:val="20"/>
        </w:rPr>
      </w:pPr>
      <w:r w:rsidRPr="00AE2E85">
        <w:rPr>
          <w:rFonts w:ascii="Calibri" w:hAnsi="Calibri" w:cs="Arial"/>
          <w:b w:val="0"/>
          <w:snapToGrid w:val="0"/>
          <w:color w:val="auto"/>
          <w:kern w:val="28"/>
          <w:sz w:val="20"/>
        </w:rPr>
        <w:t xml:space="preserve">Marital Status: </w:t>
      </w:r>
      <w:r w:rsidRPr="00AE2E85">
        <w:rPr>
          <w:rFonts w:ascii="Calibri" w:hAnsi="Calibri" w:cs="Arial"/>
          <w:b w:val="0"/>
          <w:snapToGrid w:val="0"/>
          <w:color w:val="auto"/>
          <w:kern w:val="28"/>
          <w:sz w:val="20"/>
        </w:rPr>
        <w:tab/>
        <w:t xml:space="preserve">       </w:t>
      </w:r>
      <w:r w:rsidRPr="00AE2E85">
        <w:rPr>
          <w:rFonts w:ascii="Calibri" w:hAnsi="Calibri" w:cs="Arial"/>
          <w:b w:val="0"/>
          <w:snapToGrid w:val="0"/>
          <w:color w:val="auto"/>
          <w:kern w:val="28"/>
          <w:sz w:val="20"/>
        </w:rPr>
        <w:tab/>
      </w:r>
      <w:r w:rsidR="00114215">
        <w:rPr>
          <w:rFonts w:ascii="Calibri" w:hAnsi="Calibri" w:cs="Arial"/>
          <w:b w:val="0"/>
          <w:snapToGrid w:val="0"/>
          <w:color w:val="auto"/>
          <w:kern w:val="28"/>
          <w:sz w:val="20"/>
        </w:rPr>
        <w:t>Single</w:t>
      </w:r>
    </w:p>
    <w:p w:rsidR="00A25D2E" w:rsidRPr="00AE2E85" w:rsidP="00AE2E85">
      <w:pPr>
        <w:pStyle w:val="Cog-H2a"/>
        <w:spacing w:after="0"/>
        <w:rPr>
          <w:rFonts w:ascii="Calibri" w:hAnsi="Calibri" w:cs="Arial"/>
          <w:b w:val="0"/>
          <w:snapToGrid w:val="0"/>
          <w:color w:val="auto"/>
          <w:kern w:val="28"/>
          <w:sz w:val="20"/>
        </w:rPr>
      </w:pPr>
      <w:r w:rsidRPr="00AE2E85">
        <w:rPr>
          <w:rFonts w:ascii="Calibri" w:hAnsi="Calibri" w:cs="Arial"/>
          <w:b w:val="0"/>
          <w:snapToGrid w:val="0"/>
          <w:color w:val="auto"/>
          <w:kern w:val="28"/>
          <w:sz w:val="20"/>
        </w:rPr>
        <w:t>Date of Birth:</w:t>
      </w:r>
      <w:r w:rsidRPr="00AE2E85">
        <w:rPr>
          <w:rFonts w:ascii="Calibri" w:hAnsi="Calibri" w:cs="Arial"/>
          <w:b w:val="0"/>
          <w:snapToGrid w:val="0"/>
          <w:color w:val="auto"/>
          <w:kern w:val="28"/>
          <w:sz w:val="20"/>
        </w:rPr>
        <w:tab/>
        <w:t xml:space="preserve">       </w:t>
      </w:r>
      <w:r w:rsidRPr="00AE2E85">
        <w:rPr>
          <w:rFonts w:ascii="Calibri" w:hAnsi="Calibri" w:cs="Arial"/>
          <w:b w:val="0"/>
          <w:snapToGrid w:val="0"/>
          <w:color w:val="auto"/>
          <w:kern w:val="28"/>
          <w:sz w:val="20"/>
        </w:rPr>
        <w:tab/>
      </w:r>
      <w:r w:rsidR="007E5D14">
        <w:rPr>
          <w:rFonts w:ascii="Calibri" w:hAnsi="Calibri" w:cs="Arial"/>
          <w:b w:val="0"/>
          <w:snapToGrid w:val="0"/>
          <w:color w:val="auto"/>
          <w:kern w:val="28"/>
          <w:sz w:val="20"/>
        </w:rPr>
        <w:t>10</w:t>
      </w:r>
      <w:r w:rsidRPr="00AE2E85">
        <w:rPr>
          <w:rFonts w:ascii="Calibri" w:hAnsi="Calibri" w:cs="Arial"/>
          <w:b w:val="0"/>
          <w:snapToGrid w:val="0"/>
          <w:color w:val="auto"/>
          <w:kern w:val="28"/>
          <w:sz w:val="20"/>
        </w:rPr>
        <w:t>/</w:t>
      </w:r>
      <w:r w:rsidR="007E5D14">
        <w:rPr>
          <w:rFonts w:ascii="Calibri" w:hAnsi="Calibri" w:cs="Arial"/>
          <w:b w:val="0"/>
          <w:snapToGrid w:val="0"/>
          <w:color w:val="auto"/>
          <w:kern w:val="28"/>
          <w:sz w:val="20"/>
        </w:rPr>
        <w:t>10</w:t>
      </w:r>
      <w:r w:rsidRPr="00AE2E85">
        <w:rPr>
          <w:rFonts w:ascii="Calibri" w:hAnsi="Calibri" w:cs="Arial"/>
          <w:b w:val="0"/>
          <w:snapToGrid w:val="0"/>
          <w:color w:val="auto"/>
          <w:kern w:val="28"/>
          <w:sz w:val="20"/>
        </w:rPr>
        <w:t>/19</w:t>
      </w:r>
      <w:r w:rsidR="007E5D14">
        <w:rPr>
          <w:rFonts w:ascii="Calibri" w:hAnsi="Calibri" w:cs="Arial"/>
          <w:b w:val="0"/>
          <w:snapToGrid w:val="0"/>
          <w:color w:val="auto"/>
          <w:kern w:val="28"/>
          <w:sz w:val="20"/>
        </w:rPr>
        <w:t>99</w:t>
      </w:r>
    </w:p>
    <w:p w:rsidR="00A25D2E" w:rsidRPr="00AE2E85" w:rsidP="00AE2E85">
      <w:pPr>
        <w:pStyle w:val="Cog-H2a"/>
        <w:spacing w:after="0"/>
        <w:rPr>
          <w:rFonts w:ascii="Calibri" w:hAnsi="Calibri" w:cs="Arial"/>
          <w:b w:val="0"/>
          <w:snapToGrid w:val="0"/>
          <w:color w:val="auto"/>
          <w:kern w:val="28"/>
          <w:sz w:val="20"/>
        </w:rPr>
      </w:pPr>
      <w:r w:rsidRPr="00AE2E85">
        <w:rPr>
          <w:rFonts w:ascii="Calibri" w:hAnsi="Calibri" w:cs="Arial"/>
          <w:b w:val="0"/>
          <w:snapToGrid w:val="0"/>
          <w:color w:val="auto"/>
          <w:kern w:val="28"/>
          <w:sz w:val="20"/>
        </w:rPr>
        <w:t>Nationality:</w:t>
      </w:r>
      <w:r w:rsidRPr="00AE2E85">
        <w:rPr>
          <w:rFonts w:ascii="Calibri" w:hAnsi="Calibri" w:cs="Arial"/>
          <w:b w:val="0"/>
          <w:snapToGrid w:val="0"/>
          <w:color w:val="auto"/>
          <w:kern w:val="28"/>
          <w:sz w:val="20"/>
        </w:rPr>
        <w:tab/>
        <w:t xml:space="preserve">       </w:t>
      </w:r>
      <w:r w:rsidRPr="00AE2E85">
        <w:rPr>
          <w:rFonts w:ascii="Calibri" w:hAnsi="Calibri" w:cs="Arial"/>
          <w:b w:val="0"/>
          <w:snapToGrid w:val="0"/>
          <w:color w:val="auto"/>
          <w:kern w:val="28"/>
          <w:sz w:val="20"/>
        </w:rPr>
        <w:tab/>
        <w:t>Indian</w:t>
      </w:r>
    </w:p>
    <w:p w:rsidR="00A25D2E" w:rsidRPr="00AE2E85" w:rsidP="00AE2E85">
      <w:pPr>
        <w:pStyle w:val="Cog-H2a"/>
        <w:spacing w:after="0"/>
        <w:rPr>
          <w:rFonts w:ascii="Calibri" w:hAnsi="Calibri" w:cs="Arial"/>
          <w:b w:val="0"/>
          <w:snapToGrid w:val="0"/>
          <w:color w:val="auto"/>
          <w:kern w:val="28"/>
          <w:sz w:val="20"/>
        </w:rPr>
      </w:pPr>
      <w:r w:rsidRPr="00AE2E85">
        <w:rPr>
          <w:rFonts w:ascii="Calibri" w:hAnsi="Calibri" w:cs="Arial"/>
          <w:b w:val="0"/>
          <w:snapToGrid w:val="0"/>
          <w:color w:val="auto"/>
          <w:kern w:val="28"/>
          <w:sz w:val="20"/>
        </w:rPr>
        <w:t>Languages Known:</w:t>
      </w:r>
      <w:r w:rsidRPr="00AE2E85">
        <w:rPr>
          <w:rFonts w:ascii="Calibri" w:hAnsi="Calibri" w:cs="Arial"/>
          <w:b w:val="0"/>
          <w:snapToGrid w:val="0"/>
          <w:color w:val="auto"/>
          <w:kern w:val="28"/>
          <w:sz w:val="20"/>
        </w:rPr>
        <w:tab/>
        <w:t>English, Hindi, and Marathi</w:t>
      </w:r>
    </w:p>
    <w:p w:rsidR="00265CCC" w:rsidRPr="00AE2E85" w:rsidP="00AE2E85">
      <w:pPr>
        <w:pStyle w:val="Cog-H2a"/>
        <w:spacing w:after="0"/>
        <w:rPr>
          <w:rFonts w:ascii="Calibri" w:hAnsi="Calibri" w:cs="Arial"/>
          <w:b w:val="0"/>
          <w:snapToGrid w:val="0"/>
          <w:color w:val="auto"/>
          <w:kern w:val="28"/>
          <w:sz w:val="20"/>
        </w:rPr>
      </w:pPr>
      <w:r w:rsidRPr="00AE2E85">
        <w:rPr>
          <w:rFonts w:ascii="Calibri" w:hAnsi="Calibri" w:cs="Arial"/>
          <w:b w:val="0"/>
          <w:snapToGrid w:val="0"/>
          <w:color w:val="auto"/>
          <w:kern w:val="28"/>
          <w:sz w:val="20"/>
        </w:rPr>
        <w:t>Gender:</w:t>
      </w:r>
      <w:r w:rsidRPr="00AE2E85">
        <w:rPr>
          <w:rFonts w:ascii="Calibri" w:hAnsi="Calibri" w:cs="Arial"/>
          <w:b w:val="0"/>
          <w:snapToGrid w:val="0"/>
          <w:color w:val="auto"/>
          <w:kern w:val="28"/>
          <w:sz w:val="20"/>
        </w:rPr>
        <w:tab/>
      </w:r>
      <w:r w:rsidRPr="00AE2E85">
        <w:rPr>
          <w:rFonts w:ascii="Calibri" w:hAnsi="Calibri" w:cs="Arial"/>
          <w:b w:val="0"/>
          <w:snapToGrid w:val="0"/>
          <w:color w:val="auto"/>
          <w:kern w:val="28"/>
          <w:sz w:val="20"/>
        </w:rPr>
        <w:tab/>
      </w:r>
      <w:r w:rsidRPr="00AE2E85" w:rsidR="00D02FCD">
        <w:rPr>
          <w:rFonts w:ascii="Calibri" w:hAnsi="Calibri" w:cs="Arial"/>
          <w:b w:val="0"/>
          <w:snapToGrid w:val="0"/>
          <w:color w:val="auto"/>
          <w:kern w:val="28"/>
          <w:sz w:val="20"/>
        </w:rPr>
        <w:t xml:space="preserve">          </w:t>
      </w:r>
      <w:r w:rsidR="00AE2E85">
        <w:rPr>
          <w:rFonts w:ascii="Calibri" w:hAnsi="Calibri" w:cs="Arial"/>
          <w:b w:val="0"/>
          <w:snapToGrid w:val="0"/>
          <w:color w:val="auto"/>
          <w:kern w:val="28"/>
          <w:sz w:val="20"/>
        </w:rPr>
        <w:t xml:space="preserve">  </w:t>
      </w:r>
      <w:r w:rsidRPr="00AE2E85" w:rsidR="00D02FCD">
        <w:rPr>
          <w:rFonts w:ascii="Calibri" w:hAnsi="Calibri" w:cs="Arial"/>
          <w:b w:val="0"/>
          <w:snapToGrid w:val="0"/>
          <w:color w:val="auto"/>
          <w:kern w:val="28"/>
          <w:sz w:val="20"/>
        </w:rPr>
        <w:t xml:space="preserve">    </w:t>
      </w:r>
      <w:r w:rsidRPr="00AE2E85">
        <w:rPr>
          <w:rFonts w:ascii="Calibri" w:hAnsi="Calibri" w:cs="Arial"/>
          <w:b w:val="0"/>
          <w:snapToGrid w:val="0"/>
          <w:color w:val="auto"/>
          <w:kern w:val="28"/>
          <w:sz w:val="20"/>
        </w:rPr>
        <w:t>Male</w:t>
      </w:r>
    </w:p>
    <w:p w:rsidR="005A6822" w:rsidP="00D85B7D">
      <w:pPr>
        <w:pStyle w:val="Cog-H2a"/>
        <w:spacing w:after="0"/>
        <w:rPr>
          <w:rFonts w:ascii="Calibri" w:hAnsi="Calibri" w:cs="Arial"/>
          <w:b w:val="0"/>
          <w:snapToGrid w:val="0"/>
          <w:color w:val="auto"/>
          <w:kern w:val="28"/>
          <w:sz w:val="20"/>
        </w:rPr>
      </w:pPr>
      <w:r>
        <w:rPr>
          <w:rFonts w:ascii="Calibri" w:hAnsi="Calibri" w:cs="Arial"/>
          <w:b w:val="0"/>
          <w:snapToGrid w:val="0"/>
          <w:color w:val="auto"/>
          <w:kern w:val="28"/>
          <w:sz w:val="20"/>
        </w:rPr>
        <w:t>Permanent</w:t>
      </w:r>
      <w:r w:rsidRPr="00AE2E85" w:rsidR="00D85B7D">
        <w:rPr>
          <w:rFonts w:ascii="Calibri" w:hAnsi="Calibri" w:cs="Arial"/>
          <w:b w:val="0"/>
          <w:snapToGrid w:val="0"/>
          <w:color w:val="auto"/>
          <w:kern w:val="28"/>
          <w:sz w:val="20"/>
        </w:rPr>
        <w:t xml:space="preserve">  </w:t>
      </w:r>
      <w:r w:rsidRPr="00AE2E85" w:rsidR="00265CCC">
        <w:rPr>
          <w:rFonts w:ascii="Calibri" w:hAnsi="Calibri" w:cs="Arial"/>
          <w:b w:val="0"/>
          <w:snapToGrid w:val="0"/>
          <w:color w:val="auto"/>
          <w:kern w:val="28"/>
          <w:sz w:val="20"/>
        </w:rPr>
        <w:t xml:space="preserve">Address :         </w:t>
      </w:r>
      <w:r w:rsidRPr="0039132F">
        <w:rPr>
          <w:rFonts w:ascii="Calibri" w:hAnsi="Calibri" w:cs="Arial"/>
          <w:b w:val="0"/>
          <w:snapToGrid w:val="0"/>
          <w:color w:val="auto"/>
          <w:kern w:val="28"/>
          <w:sz w:val="20"/>
        </w:rPr>
        <w:t>At Post-Siradhon Tq-Malkapur Dist-buldhan</w:t>
      </w:r>
      <w:r>
        <w:rPr>
          <w:rFonts w:ascii="Calibri" w:hAnsi="Calibri" w:cs="Arial"/>
          <w:b w:val="0"/>
          <w:snapToGrid w:val="0"/>
          <w:color w:val="auto"/>
          <w:kern w:val="28"/>
          <w:sz w:val="20"/>
        </w:rPr>
        <w:t>a</w:t>
      </w:r>
    </w:p>
    <w:p w:rsidR="00711CB3" w:rsidP="00D85B7D">
      <w:pPr>
        <w:pStyle w:val="Cog-H2a"/>
        <w:spacing w:after="0"/>
        <w:rPr>
          <w:rFonts w:ascii="Calibri" w:hAnsi="Calibri" w:cs="Arial"/>
          <w:b w:val="0"/>
          <w:snapToGrid w:val="0"/>
          <w:color w:val="auto"/>
          <w:kern w:val="28"/>
          <w:sz w:val="20"/>
        </w:rPr>
      </w:pPr>
      <w:r>
        <w:rPr>
          <w:rFonts w:ascii="Calibri" w:hAnsi="Calibri" w:cs="Arial"/>
          <w:b w:val="0"/>
          <w:snapToGrid w:val="0"/>
          <w:color w:val="auto"/>
          <w:kern w:val="28"/>
          <w:sz w:val="20"/>
        </w:rPr>
        <w:t>Current Address:                 Krishna Kunj Appartment, Satavwadi, Hadapsar, Pune.</w:t>
      </w:r>
    </w:p>
    <w:p w:rsidR="00D85B7D" w:rsidRPr="00D85B7D" w:rsidP="00D85B7D">
      <w:pPr>
        <w:pStyle w:val="Cog-body"/>
      </w:pPr>
    </w:p>
    <w:p w:rsidR="00711CB3" w:rsidRPr="00AE2E85" w:rsidP="00AE2E85">
      <w:pPr>
        <w:tabs>
          <w:tab w:val="left" w:pos="2160"/>
          <w:tab w:val="left" w:pos="2379"/>
        </w:tabs>
        <w:ind w:left="1485" w:hanging="1485"/>
        <w:jc w:val="both"/>
        <w:rPr>
          <w:rFonts w:ascii="Calibri" w:hAnsi="Calibri" w:cs="Arial"/>
        </w:rPr>
      </w:pPr>
      <w:r w:rsidRPr="00AE2E85">
        <w:rPr>
          <w:rFonts w:ascii="Calibri" w:hAnsi="Calibri" w:cs="Arial"/>
        </w:rPr>
        <w:t>I hereby declare that the information furnished above is true to the best of my knowledge.</w:t>
      </w:r>
    </w:p>
    <w:p w:rsidR="00711CB3" w:rsidRPr="00AE2E85" w:rsidP="00AE2E85">
      <w:pPr>
        <w:tabs>
          <w:tab w:val="left" w:pos="2160"/>
          <w:tab w:val="left" w:pos="2379"/>
        </w:tabs>
        <w:ind w:left="1485" w:hanging="1485"/>
        <w:jc w:val="both"/>
        <w:rPr>
          <w:rFonts w:ascii="Calibri" w:hAnsi="Calibri" w:cs="Arial"/>
        </w:rPr>
      </w:pPr>
    </w:p>
    <w:p w:rsidR="00711CB3" w:rsidRPr="00AE2E85" w:rsidP="00AE2E85">
      <w:pPr>
        <w:tabs>
          <w:tab w:val="left" w:pos="2160"/>
          <w:tab w:val="left" w:pos="2379"/>
        </w:tabs>
        <w:ind w:left="1485" w:hanging="1485"/>
        <w:jc w:val="both"/>
        <w:rPr>
          <w:rFonts w:ascii="Calibri" w:hAnsi="Calibri" w:cs="Arial"/>
          <w:b/>
          <w:bCs/>
        </w:rPr>
      </w:pPr>
    </w:p>
    <w:p w:rsidR="00711CB3" w:rsidRPr="00AE2E85" w:rsidP="00AE2E85">
      <w:pPr>
        <w:tabs>
          <w:tab w:val="left" w:pos="2160"/>
          <w:tab w:val="left" w:pos="2379"/>
        </w:tabs>
        <w:ind w:left="1485" w:hanging="1485"/>
        <w:jc w:val="both"/>
        <w:rPr>
          <w:rFonts w:ascii="Calibri" w:hAnsi="Calibri" w:cs="Arial"/>
          <w:b/>
          <w:bCs/>
        </w:rPr>
      </w:pPr>
      <w:r w:rsidRPr="00AE2E85">
        <w:rPr>
          <w:rFonts w:ascii="Calibri" w:hAnsi="Calibri" w:cs="Arial"/>
          <w:b/>
          <w:bCs/>
        </w:rPr>
        <w:t>Date:</w:t>
      </w:r>
    </w:p>
    <w:p w:rsidR="00711CB3" w:rsidRPr="00AE2E85" w:rsidP="00AE2E85">
      <w:pPr>
        <w:tabs>
          <w:tab w:val="left" w:pos="2160"/>
          <w:tab w:val="left" w:pos="2379"/>
        </w:tabs>
        <w:ind w:left="1485" w:hanging="1485"/>
        <w:jc w:val="both"/>
        <w:rPr>
          <w:rFonts w:ascii="Calibri" w:hAnsi="Calibri" w:cs="Arial"/>
        </w:rPr>
      </w:pPr>
      <w:r w:rsidRPr="00AE2E85">
        <w:rPr>
          <w:rFonts w:ascii="Calibri" w:hAnsi="Calibri" w:cs="Arial"/>
          <w:b/>
          <w:bCs/>
        </w:rPr>
        <w:t xml:space="preserve">Place: </w:t>
      </w:r>
      <w:r w:rsidRPr="00AE2E85">
        <w:rPr>
          <w:rFonts w:ascii="Calibri" w:hAnsi="Calibri" w:cs="Arial"/>
        </w:rPr>
        <w:t>Pune</w:t>
      </w:r>
      <w:r w:rsidRPr="00AE2E85">
        <w:rPr>
          <w:rFonts w:ascii="Calibri" w:hAnsi="Calibri" w:cs="Arial"/>
        </w:rPr>
        <w:tab/>
      </w:r>
      <w:r w:rsidRPr="00AE2E85">
        <w:rPr>
          <w:rFonts w:ascii="Calibri" w:hAnsi="Calibri" w:cs="Arial"/>
        </w:rPr>
        <w:tab/>
      </w:r>
      <w:r w:rsidRPr="00AE2E85">
        <w:rPr>
          <w:rFonts w:ascii="Calibri" w:hAnsi="Calibri" w:cs="Arial"/>
        </w:rPr>
        <w:tab/>
      </w:r>
      <w:r w:rsidRPr="00AE2E85">
        <w:rPr>
          <w:rFonts w:ascii="Calibri" w:hAnsi="Calibri" w:cs="Arial"/>
        </w:rPr>
        <w:tab/>
      </w:r>
      <w:r w:rsidRPr="00AE2E85">
        <w:rPr>
          <w:rFonts w:ascii="Calibri" w:hAnsi="Calibri" w:cs="Arial"/>
        </w:rPr>
        <w:tab/>
      </w:r>
    </w:p>
    <w:p w:rsidR="00711CB3" w:rsidRPr="00AE2E85" w:rsidP="00AE2E85">
      <w:pPr>
        <w:pStyle w:val="Heading8"/>
        <w:rPr>
          <w:rFonts w:cs="Arial"/>
          <w:sz w:val="20"/>
          <w:szCs w:val="20"/>
        </w:rPr>
      </w:pPr>
      <w:r w:rsidRPr="00AE2E85">
        <w:rPr>
          <w:rFonts w:cs="Arial"/>
          <w:sz w:val="20"/>
          <w:szCs w:val="20"/>
        </w:rPr>
        <w:tab/>
      </w:r>
      <w:r w:rsidRPr="00AE2E85">
        <w:rPr>
          <w:rFonts w:cs="Arial"/>
          <w:sz w:val="20"/>
          <w:szCs w:val="20"/>
        </w:rPr>
        <w:tab/>
      </w:r>
      <w:r w:rsidRPr="00AE2E85">
        <w:rPr>
          <w:rFonts w:cs="Arial"/>
          <w:sz w:val="20"/>
          <w:szCs w:val="20"/>
        </w:rPr>
        <w:tab/>
      </w:r>
      <w:r w:rsidRPr="00AE2E85">
        <w:rPr>
          <w:rFonts w:cs="Arial"/>
          <w:sz w:val="20"/>
          <w:szCs w:val="20"/>
        </w:rPr>
        <w:tab/>
      </w:r>
      <w:r w:rsidRPr="00AE2E85">
        <w:rPr>
          <w:rFonts w:cs="Arial"/>
          <w:sz w:val="20"/>
          <w:szCs w:val="20"/>
        </w:rPr>
        <w:tab/>
      </w:r>
      <w:r w:rsidRPr="00AE2E85">
        <w:rPr>
          <w:rFonts w:cs="Arial"/>
          <w:sz w:val="20"/>
          <w:szCs w:val="20"/>
        </w:rPr>
        <w:tab/>
      </w:r>
      <w:r w:rsidRPr="00AE2E85">
        <w:rPr>
          <w:rFonts w:cs="Arial"/>
          <w:sz w:val="20"/>
          <w:szCs w:val="20"/>
        </w:rPr>
        <w:tab/>
      </w:r>
      <w:r w:rsidRPr="00AE2E85">
        <w:rPr>
          <w:rFonts w:cs="Arial"/>
          <w:sz w:val="20"/>
          <w:szCs w:val="20"/>
        </w:rPr>
        <w:tab/>
      </w:r>
      <w:r w:rsidRPr="00AE2E85">
        <w:rPr>
          <w:rFonts w:cs="Arial"/>
          <w:sz w:val="20"/>
          <w:szCs w:val="20"/>
        </w:rPr>
        <w:tab/>
        <w:t>(</w:t>
      </w:r>
      <w:r w:rsidR="00DB178B">
        <w:rPr>
          <w:rFonts w:cs="Arial"/>
          <w:sz w:val="20"/>
          <w:szCs w:val="20"/>
        </w:rPr>
        <w:t>Aniket</w:t>
      </w:r>
      <w:r w:rsidRPr="00AE2E85">
        <w:rPr>
          <w:rFonts w:cs="Arial"/>
          <w:sz w:val="20"/>
          <w:szCs w:val="20"/>
        </w:rPr>
        <w:t xml:space="preserve"> </w:t>
      </w:r>
      <w:r w:rsidR="00115464">
        <w:rPr>
          <w:rFonts w:cs="Arial"/>
          <w:sz w:val="20"/>
          <w:szCs w:val="20"/>
        </w:rPr>
        <w:t>Patil</w:t>
      </w:r>
      <w:r w:rsidRPr="00AE2E85">
        <w:rPr>
          <w:rFonts w:cs="Arial"/>
          <w:sz w:val="20"/>
          <w:szCs w:val="20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AE2E85">
      <w:headerReference w:type="default" r:id="rId6"/>
      <w:footerReference w:type="default" r:id="rId7"/>
      <w:pgSz w:w="12240" w:h="15840"/>
      <w:pgMar w:top="1440" w:right="1440" w:bottom="1440" w:left="1440" w:header="510" w:footer="57" w:gutter="0"/>
      <w:pgBorders w:offsetFrom="page">
        <w:top w:val="single" w:sz="4" w:space="24" w:color="C0C0C0" w:shadow="1"/>
        <w:left w:val="single" w:sz="4" w:space="24" w:color="C0C0C0" w:shadow="1"/>
        <w:bottom w:val="single" w:sz="4" w:space="24" w:color="C0C0C0" w:shadow="1"/>
        <w:right w:val="single" w:sz="4" w:space="24" w:color="C0C0C0" w:shadow="1"/>
      </w:pgBorders>
      <w:pgNumType w:start="1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rows1">
    <w:altName w:val="Symbol"/>
    <w:charset w:val="02"/>
    <w:family w:val="swiss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Apple Chancery">
    <w:charset w:val="00"/>
    <w:family w:val="script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E2E85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Pr="008B6A88" w:rsidR="008B6A88">
      <w:rPr>
        <w:b/>
        <w:noProof/>
      </w:rPr>
      <w:t>1</w:t>
    </w:r>
    <w:r>
      <w:fldChar w:fldCharType="end"/>
    </w:r>
    <w:r>
      <w:rPr>
        <w:b/>
      </w:rPr>
      <w:t xml:space="preserve"> </w:t>
    </w:r>
  </w:p>
  <w:p w:rsidR="00AE2E85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ayout w:type="fixed"/>
      <w:tblLook w:val="0000"/>
    </w:tblPr>
    <w:tblGrid>
      <w:gridCol w:w="5238"/>
      <w:gridCol w:w="1074"/>
      <w:gridCol w:w="3246"/>
    </w:tblGrid>
    <w:tr w:rsidTr="00EF6F6E">
      <w:tblPrEx>
        <w:tblW w:w="0" w:type="auto"/>
        <w:tblBorders>
          <w:bottom w:val="single" w:sz="4" w:space="0" w:color="auto"/>
        </w:tblBorders>
        <w:tblLayout w:type="fixed"/>
        <w:tblLook w:val="0000"/>
      </w:tblPrEx>
      <w:trPr>
        <w:cantSplit/>
        <w:trHeight w:val="720"/>
      </w:trPr>
      <w:tc>
        <w:tcPr>
          <w:tcW w:w="5238" w:type="dxa"/>
          <w:vAlign w:val="center"/>
        </w:tcPr>
        <w:p w:rsidR="002625EB" w:rsidP="00EF6F6E">
          <w:pPr>
            <w:rPr>
              <w:rFonts w:ascii="Verdana" w:hAnsi="Verdana"/>
              <w:i/>
              <w:color w:val="0000FF"/>
            </w:rPr>
          </w:pPr>
          <w:r w:rsidRPr="007B4A3A">
            <w:rPr>
              <w:rFonts w:ascii="Verdana" w:hAnsi="Verdana"/>
              <w:i/>
              <w:color w:val="0000FF"/>
              <w:sz w:val="16"/>
              <w:szCs w:val="16"/>
            </w:rPr>
            <w:t>Curriculum Vit</w:t>
          </w:r>
          <w:r w:rsidR="007B4A3A">
            <w:rPr>
              <w:rFonts w:ascii="Verdana" w:hAnsi="Verdana"/>
              <w:i/>
              <w:color w:val="0000FF"/>
              <w:sz w:val="16"/>
              <w:szCs w:val="16"/>
            </w:rPr>
            <w:t>ae</w:t>
          </w:r>
        </w:p>
        <w:p w:rsidR="007B4A3A" w:rsidP="00EF6F6E">
          <w:pPr>
            <w:rPr>
              <w:rFonts w:ascii="Verdana" w:hAnsi="Verdana"/>
              <w:i/>
              <w:color w:val="0000FF"/>
              <w:sz w:val="16"/>
              <w:szCs w:val="16"/>
            </w:rPr>
          </w:pPr>
          <w:r w:rsidRPr="004D6573">
            <w:rPr>
              <w:rFonts w:ascii="Verdana" w:hAnsi="Verdana"/>
              <w:i/>
              <w:color w:val="0000FF"/>
              <w:sz w:val="16"/>
              <w:szCs w:val="16"/>
            </w:rPr>
            <w:t>+91 9130881500</w:t>
          </w:r>
        </w:p>
        <w:p w:rsidR="0060624C" w:rsidP="00EF6F6E">
          <w:pPr>
            <w:rPr>
              <w:rFonts w:ascii="Arial" w:hAnsi="Arial"/>
              <w:i/>
              <w:color w:val="0000FF"/>
            </w:rPr>
          </w:pPr>
          <w:r w:rsidRPr="004D6573">
            <w:rPr>
              <w:rFonts w:ascii="Arial" w:hAnsi="Arial"/>
              <w:i/>
              <w:color w:val="0000FF"/>
            </w:rPr>
            <w:t>Patilad4031@gmail.com</w:t>
          </w:r>
        </w:p>
      </w:tc>
      <w:tc>
        <w:tcPr>
          <w:tcW w:w="1074" w:type="dxa"/>
          <w:vAlign w:val="center"/>
        </w:tcPr>
        <w:p w:rsidR="0060624C" w:rsidP="00EF6F6E">
          <w:pPr>
            <w:rPr>
              <w:rFonts w:ascii="Arial" w:hAnsi="Arial"/>
              <w:i/>
              <w:color w:val="0000FF"/>
            </w:rPr>
          </w:pPr>
        </w:p>
      </w:tc>
      <w:tc>
        <w:tcPr>
          <w:tcW w:w="3246" w:type="dxa"/>
        </w:tcPr>
        <w:p w:rsidR="002625EB" w:rsidP="000C491A">
          <w:pPr>
            <w:jc w:val="right"/>
            <w:rPr>
              <w:rFonts w:ascii="Arial" w:hAnsi="Arial"/>
              <w:i/>
              <w:color w:val="0000FF"/>
            </w:rPr>
          </w:pPr>
        </w:p>
      </w:tc>
    </w:tr>
  </w:tbl>
  <w:p w:rsidR="00A05F89">
    <w:pPr>
      <w:rPr>
        <w:kern w:val="0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BD10265_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/>
      </w:rPr>
    </w:lvl>
  </w:abstractNum>
  <w:abstractNum w:abstractNumId="2">
    <w:nsid w:val="00000005"/>
    <w:multiLevelType w:val="singleLevel"/>
    <w:tmpl w:val="00000005"/>
    <w:name w:val="WW8Num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3">
    <w:nsid w:val="00000007"/>
    <w:multiLevelType w:val="multilevel"/>
    <w:tmpl w:val="00000007"/>
    <w:name w:val="RTF_Num 8"/>
    <w:lvl w:ilvl="0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/>
      </w:rPr>
    </w:lvl>
  </w:abstractNum>
  <w:abstractNum w:abstractNumId="4">
    <w:nsid w:val="004510D9"/>
    <w:multiLevelType w:val="hybridMultilevel"/>
    <w:tmpl w:val="062E6C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1BD7053"/>
    <w:multiLevelType w:val="hybridMultilevel"/>
    <w:tmpl w:val="D29A01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4F4237D"/>
    <w:multiLevelType w:val="hybridMultilevel"/>
    <w:tmpl w:val="BE545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D135E0"/>
    <w:multiLevelType w:val="hybridMultilevel"/>
    <w:tmpl w:val="102A57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436541"/>
    <w:multiLevelType w:val="hybridMultilevel"/>
    <w:tmpl w:val="8FE612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E127D5"/>
    <w:multiLevelType w:val="hybridMultilevel"/>
    <w:tmpl w:val="866EB9D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5E70301"/>
    <w:multiLevelType w:val="hybridMultilevel"/>
    <w:tmpl w:val="E6B2B9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417527"/>
    <w:multiLevelType w:val="hybridMultilevel"/>
    <w:tmpl w:val="5B18062C"/>
    <w:lvl w:ilvl="0">
      <w:start w:val="7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9B5DD9"/>
    <w:multiLevelType w:val="hybridMultilevel"/>
    <w:tmpl w:val="1B643400"/>
    <w:lvl w:ilvl="0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6B8446F"/>
    <w:multiLevelType w:val="hybridMultilevel"/>
    <w:tmpl w:val="18F60A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8AF1BFC"/>
    <w:multiLevelType w:val="hybridMultilevel"/>
    <w:tmpl w:val="9572A15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1A474694"/>
    <w:multiLevelType w:val="hybridMultilevel"/>
    <w:tmpl w:val="3092C0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BA94F70"/>
    <w:multiLevelType w:val="hybridMultilevel"/>
    <w:tmpl w:val="65D8A8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8">
    <w:nsid w:val="1C964A1F"/>
    <w:multiLevelType w:val="hybridMultilevel"/>
    <w:tmpl w:val="8E04996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4D3C9C"/>
    <w:multiLevelType w:val="hybridMultilevel"/>
    <w:tmpl w:val="BDDC27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E96235"/>
    <w:multiLevelType w:val="hybridMultilevel"/>
    <w:tmpl w:val="2F4867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1">
    <w:nsid w:val="358A2F87"/>
    <w:multiLevelType w:val="hybridMultilevel"/>
    <w:tmpl w:val="D8DAC3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5E3079A"/>
    <w:multiLevelType w:val="hybridMultilevel"/>
    <w:tmpl w:val="335832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713109"/>
    <w:multiLevelType w:val="hybridMultilevel"/>
    <w:tmpl w:val="BF0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4">
    <w:nsid w:val="44245B94"/>
    <w:multiLevelType w:val="multilevel"/>
    <w:tmpl w:val="726C0FA2"/>
    <w:lvl w:ilvl="0">
      <w:start w:val="1"/>
      <w:numFmt w:val="decimal"/>
      <w:pStyle w:val="Cog-H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Cog-H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Cog-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5">
    <w:nsid w:val="467A73ED"/>
    <w:multiLevelType w:val="hybridMultilevel"/>
    <w:tmpl w:val="25941D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B4019E"/>
    <w:multiLevelType w:val="multilevel"/>
    <w:tmpl w:val="A394F510"/>
    <w:lvl w:ilvl="0">
      <w:start w:val="1"/>
      <w:numFmt w:val="bullet"/>
      <w:pStyle w:val="Cog-Bullet0"/>
      <w:lvlText w:val=""/>
      <w:lvlJc w:val="left"/>
      <w:pPr>
        <w:tabs>
          <w:tab w:val="num" w:pos="-1440"/>
        </w:tabs>
        <w:ind w:left="-144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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7">
    <w:nsid w:val="48971EE2"/>
    <w:multiLevelType w:val="hybridMultilevel"/>
    <w:tmpl w:val="FAAC3C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8D19C0"/>
    <w:multiLevelType w:val="hybridMultilevel"/>
    <w:tmpl w:val="D09EBC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1A628B"/>
    <w:multiLevelType w:val="hybridMultilevel"/>
    <w:tmpl w:val="7EE6BA0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4BC0306"/>
    <w:multiLevelType w:val="hybridMultilevel"/>
    <w:tmpl w:val="445A9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6103E"/>
    <w:multiLevelType w:val="singleLevel"/>
    <w:tmpl w:val="BCC44EF0"/>
    <w:lvl w:ilvl="0">
      <w:start w:val="1"/>
      <w:numFmt w:val="bullet"/>
      <w:pStyle w:val="Bullet1"/>
      <w:lvlText w:val=""/>
      <w:lvlJc w:val="left"/>
      <w:pPr>
        <w:tabs>
          <w:tab w:val="num" w:pos="360"/>
        </w:tabs>
        <w:ind w:left="216" w:hanging="216"/>
      </w:pPr>
      <w:rPr>
        <w:rFonts w:ascii="Arrows1" w:hAnsi="Arrows1" w:hint="default"/>
        <w:b w:val="0"/>
        <w:i w:val="0"/>
        <w:sz w:val="12"/>
      </w:rPr>
    </w:lvl>
  </w:abstractNum>
  <w:abstractNum w:abstractNumId="32">
    <w:nsid w:val="570A5B2F"/>
    <w:multiLevelType w:val="hybridMultilevel"/>
    <w:tmpl w:val="A6B6FD4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0E7B72"/>
    <w:multiLevelType w:val="singleLevel"/>
    <w:tmpl w:val="D95AD240"/>
    <w:lvl w:ilvl="0">
      <w:start w:val="1"/>
      <w:numFmt w:val="bullet"/>
      <w:pStyle w:val="Cog-bullet-table"/>
      <w:lvlText w:val="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  <w:sz w:val="18"/>
      </w:rPr>
    </w:lvl>
  </w:abstractNum>
  <w:abstractNum w:abstractNumId="34">
    <w:nsid w:val="5CE8744E"/>
    <w:multiLevelType w:val="hybridMultilevel"/>
    <w:tmpl w:val="537E66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742143"/>
    <w:multiLevelType w:val="hybridMultilevel"/>
    <w:tmpl w:val="896C70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5E02EC"/>
    <w:multiLevelType w:val="hybridMultilevel"/>
    <w:tmpl w:val="A866EBF6"/>
    <w:lvl w:ilvl="0">
      <w:start w:val="1"/>
      <w:numFmt w:val="bullet"/>
      <w:lvlText w:val=""/>
      <w:lvlJc w:val="left"/>
      <w:pPr>
        <w:tabs>
          <w:tab w:val="num" w:pos="702"/>
        </w:tabs>
        <w:ind w:left="70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7">
    <w:nsid w:val="6D215B92"/>
    <w:multiLevelType w:val="hybridMultilevel"/>
    <w:tmpl w:val="61B4D5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7D0F27"/>
    <w:multiLevelType w:val="hybridMultilevel"/>
    <w:tmpl w:val="17C6769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9">
    <w:nsid w:val="71F64122"/>
    <w:multiLevelType w:val="hybridMultilevel"/>
    <w:tmpl w:val="040A6A3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7D5AF1"/>
    <w:multiLevelType w:val="hybridMultilevel"/>
    <w:tmpl w:val="56C057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D44003"/>
    <w:multiLevelType w:val="hybridMultilevel"/>
    <w:tmpl w:val="D53C2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910BEB"/>
    <w:multiLevelType w:val="hybridMultilevel"/>
    <w:tmpl w:val="93769442"/>
    <w:lvl w:ilvl="0">
      <w:start w:val="1"/>
      <w:numFmt w:val="bullet"/>
      <w:lvlText w:val="-"/>
      <w:lvlJc w:val="left"/>
      <w:pPr>
        <w:ind w:left="1800" w:hanging="360"/>
      </w:pPr>
      <w:rPr>
        <w:rFonts w:ascii="Helv" w:eastAsia="Times New Roman" w:hAnsi="Helv" w:cs="Times New Roman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7E7E71B9"/>
    <w:multiLevelType w:val="hybridMultilevel"/>
    <w:tmpl w:val="3F5896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4"/>
  </w:num>
  <w:num w:numId="3">
    <w:abstractNumId w:val="24"/>
  </w:num>
  <w:num w:numId="4">
    <w:abstractNumId w:val="24"/>
  </w:num>
  <w:num w:numId="5">
    <w:abstractNumId w:val="14"/>
  </w:num>
  <w:num w:numId="6">
    <w:abstractNumId w:val="26"/>
  </w:num>
  <w:num w:numId="7">
    <w:abstractNumId w:val="12"/>
  </w:num>
  <w:num w:numId="8">
    <w:abstractNumId w:val="9"/>
  </w:num>
  <w:num w:numId="9">
    <w:abstractNumId w:val="31"/>
  </w:num>
  <w:num w:numId="10">
    <w:abstractNumId w:val="8"/>
  </w:num>
  <w:num w:numId="11">
    <w:abstractNumId w:val="16"/>
  </w:num>
  <w:num w:numId="12">
    <w:abstractNumId w:val="22"/>
  </w:num>
  <w:num w:numId="13">
    <w:abstractNumId w:val="36"/>
  </w:num>
  <w:num w:numId="14">
    <w:abstractNumId w:val="43"/>
  </w:num>
  <w:num w:numId="15">
    <w:abstractNumId w:val="25"/>
  </w:num>
  <w:num w:numId="16">
    <w:abstractNumId w:val="19"/>
  </w:num>
  <w:num w:numId="17">
    <w:abstractNumId w:val="3"/>
  </w:num>
  <w:num w:numId="18">
    <w:abstractNumId w:val="37"/>
  </w:num>
  <w:num w:numId="19">
    <w:abstractNumId w:val="4"/>
  </w:num>
  <w:num w:numId="20">
    <w:abstractNumId w:val="1"/>
  </w:num>
  <w:num w:numId="21">
    <w:abstractNumId w:val="18"/>
  </w:num>
  <w:num w:numId="22">
    <w:abstractNumId w:val="41"/>
  </w:num>
  <w:num w:numId="23">
    <w:abstractNumId w:val="42"/>
  </w:num>
  <w:num w:numId="24">
    <w:abstractNumId w:val="6"/>
  </w:num>
  <w:num w:numId="25">
    <w:abstractNumId w:val="7"/>
  </w:num>
  <w:num w:numId="26">
    <w:abstractNumId w:val="34"/>
  </w:num>
  <w:num w:numId="27">
    <w:abstractNumId w:val="2"/>
  </w:num>
  <w:num w:numId="28">
    <w:abstractNumId w:val="10"/>
  </w:num>
  <w:num w:numId="29">
    <w:abstractNumId w:val="17"/>
  </w:num>
  <w:num w:numId="30">
    <w:abstractNumId w:val="23"/>
  </w:num>
  <w:num w:numId="31">
    <w:abstractNumId w:val="0"/>
  </w:num>
  <w:num w:numId="32">
    <w:abstractNumId w:val="21"/>
  </w:num>
  <w:num w:numId="33">
    <w:abstractNumId w:val="29"/>
  </w:num>
  <w:num w:numId="3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3"/>
    <w:lvlOverride w:ilvl="0"/>
  </w:num>
  <w:num w:numId="38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</w:num>
  <w:num w:numId="43">
    <w:abstractNumId w:val="39"/>
  </w:num>
  <w:num w:numId="44">
    <w:abstractNumId w:val="30"/>
  </w:num>
  <w:num w:numId="45">
    <w:abstractNumId w:val="5"/>
  </w:num>
  <w:num w:numId="46">
    <w:abstractNumId w:val="15"/>
  </w:num>
  <w:num w:numId="47">
    <w:abstractNumId w:val="20"/>
  </w:num>
  <w:num w:numId="48">
    <w:abstractNumId w:val="40"/>
  </w:num>
  <w:num w:numId="49">
    <w:abstractNumId w:val="32"/>
  </w:num>
  <w:num w:numId="50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view w:val="web"/>
  <w:zoom w:percent="40"/>
  <w:embedSystemFonts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revisionView w:comments="1" w:formatting="1" w:inkAnnotations="0" w:insDel="1" w:markup="1"/>
  <w:defaultTabStop w:val="72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9D"/>
    <w:rsid w:val="00003F68"/>
    <w:rsid w:val="00003FE5"/>
    <w:rsid w:val="00005552"/>
    <w:rsid w:val="00006821"/>
    <w:rsid w:val="00006E21"/>
    <w:rsid w:val="00007DBC"/>
    <w:rsid w:val="00010725"/>
    <w:rsid w:val="0001366C"/>
    <w:rsid w:val="000139CC"/>
    <w:rsid w:val="00015C91"/>
    <w:rsid w:val="00020CD4"/>
    <w:rsid w:val="00022174"/>
    <w:rsid w:val="000225C8"/>
    <w:rsid w:val="00022619"/>
    <w:rsid w:val="00023325"/>
    <w:rsid w:val="000245BA"/>
    <w:rsid w:val="00025740"/>
    <w:rsid w:val="000267A7"/>
    <w:rsid w:val="00031320"/>
    <w:rsid w:val="00036D96"/>
    <w:rsid w:val="00036FE2"/>
    <w:rsid w:val="000428C7"/>
    <w:rsid w:val="00045179"/>
    <w:rsid w:val="000469A3"/>
    <w:rsid w:val="00054F06"/>
    <w:rsid w:val="0005777F"/>
    <w:rsid w:val="00061A4F"/>
    <w:rsid w:val="00065204"/>
    <w:rsid w:val="00070304"/>
    <w:rsid w:val="00070E71"/>
    <w:rsid w:val="00074506"/>
    <w:rsid w:val="00077EF5"/>
    <w:rsid w:val="00082A83"/>
    <w:rsid w:val="000847DE"/>
    <w:rsid w:val="00087C0A"/>
    <w:rsid w:val="000907C2"/>
    <w:rsid w:val="00091774"/>
    <w:rsid w:val="0009230B"/>
    <w:rsid w:val="000925B4"/>
    <w:rsid w:val="000926F9"/>
    <w:rsid w:val="00092DED"/>
    <w:rsid w:val="00094192"/>
    <w:rsid w:val="00094FB8"/>
    <w:rsid w:val="00095ADC"/>
    <w:rsid w:val="000977E8"/>
    <w:rsid w:val="00097F61"/>
    <w:rsid w:val="000A3428"/>
    <w:rsid w:val="000A4B55"/>
    <w:rsid w:val="000A5DE0"/>
    <w:rsid w:val="000B292F"/>
    <w:rsid w:val="000B46C5"/>
    <w:rsid w:val="000B7F20"/>
    <w:rsid w:val="000C25C5"/>
    <w:rsid w:val="000C491A"/>
    <w:rsid w:val="000C515E"/>
    <w:rsid w:val="000C6F6D"/>
    <w:rsid w:val="000C77CF"/>
    <w:rsid w:val="000D3409"/>
    <w:rsid w:val="000D6230"/>
    <w:rsid w:val="000D760B"/>
    <w:rsid w:val="000D7B72"/>
    <w:rsid w:val="000E169D"/>
    <w:rsid w:val="000E3A15"/>
    <w:rsid w:val="000E3B27"/>
    <w:rsid w:val="000E4374"/>
    <w:rsid w:val="000E499F"/>
    <w:rsid w:val="000F130A"/>
    <w:rsid w:val="000F423C"/>
    <w:rsid w:val="000F710F"/>
    <w:rsid w:val="00107223"/>
    <w:rsid w:val="00107ED5"/>
    <w:rsid w:val="001129DE"/>
    <w:rsid w:val="00114215"/>
    <w:rsid w:val="001148CE"/>
    <w:rsid w:val="00115464"/>
    <w:rsid w:val="00116798"/>
    <w:rsid w:val="001232CF"/>
    <w:rsid w:val="00124E34"/>
    <w:rsid w:val="00124F56"/>
    <w:rsid w:val="00126A6A"/>
    <w:rsid w:val="00126B4B"/>
    <w:rsid w:val="001308ED"/>
    <w:rsid w:val="00130911"/>
    <w:rsid w:val="00141B50"/>
    <w:rsid w:val="00142C36"/>
    <w:rsid w:val="00146DE6"/>
    <w:rsid w:val="001543E1"/>
    <w:rsid w:val="00161354"/>
    <w:rsid w:val="0016366A"/>
    <w:rsid w:val="00163BA2"/>
    <w:rsid w:val="00163C2A"/>
    <w:rsid w:val="0016575C"/>
    <w:rsid w:val="0017295D"/>
    <w:rsid w:val="00172F38"/>
    <w:rsid w:val="00172F48"/>
    <w:rsid w:val="00173062"/>
    <w:rsid w:val="00173B50"/>
    <w:rsid w:val="001753D9"/>
    <w:rsid w:val="00177690"/>
    <w:rsid w:val="001831DF"/>
    <w:rsid w:val="00190E8F"/>
    <w:rsid w:val="00191AAD"/>
    <w:rsid w:val="00193341"/>
    <w:rsid w:val="001A06C0"/>
    <w:rsid w:val="001A23B6"/>
    <w:rsid w:val="001A6723"/>
    <w:rsid w:val="001B05B3"/>
    <w:rsid w:val="001B3CC5"/>
    <w:rsid w:val="001B486A"/>
    <w:rsid w:val="001B7ADF"/>
    <w:rsid w:val="001B7D9C"/>
    <w:rsid w:val="001C027D"/>
    <w:rsid w:val="001C0EBF"/>
    <w:rsid w:val="001C2C3D"/>
    <w:rsid w:val="001D2464"/>
    <w:rsid w:val="001D59A4"/>
    <w:rsid w:val="001E3453"/>
    <w:rsid w:val="001E51C7"/>
    <w:rsid w:val="001F078D"/>
    <w:rsid w:val="001F25A5"/>
    <w:rsid w:val="001F4B0A"/>
    <w:rsid w:val="001F6297"/>
    <w:rsid w:val="001F721A"/>
    <w:rsid w:val="001F7690"/>
    <w:rsid w:val="001F7D3A"/>
    <w:rsid w:val="00200488"/>
    <w:rsid w:val="00201415"/>
    <w:rsid w:val="00201689"/>
    <w:rsid w:val="00201774"/>
    <w:rsid w:val="002037F5"/>
    <w:rsid w:val="002122C3"/>
    <w:rsid w:val="00221B58"/>
    <w:rsid w:val="00222705"/>
    <w:rsid w:val="00224129"/>
    <w:rsid w:val="00224879"/>
    <w:rsid w:val="0023104D"/>
    <w:rsid w:val="00231DDA"/>
    <w:rsid w:val="00237527"/>
    <w:rsid w:val="002413B7"/>
    <w:rsid w:val="002416AD"/>
    <w:rsid w:val="00242899"/>
    <w:rsid w:val="00243C5B"/>
    <w:rsid w:val="00243D97"/>
    <w:rsid w:val="0024405E"/>
    <w:rsid w:val="0024471B"/>
    <w:rsid w:val="00247329"/>
    <w:rsid w:val="00247E59"/>
    <w:rsid w:val="00251847"/>
    <w:rsid w:val="00253789"/>
    <w:rsid w:val="0025382C"/>
    <w:rsid w:val="00256280"/>
    <w:rsid w:val="00256A79"/>
    <w:rsid w:val="002577B0"/>
    <w:rsid w:val="00262110"/>
    <w:rsid w:val="002625EB"/>
    <w:rsid w:val="00262D81"/>
    <w:rsid w:val="00264D18"/>
    <w:rsid w:val="00265CCC"/>
    <w:rsid w:val="002710FB"/>
    <w:rsid w:val="00271212"/>
    <w:rsid w:val="00271E96"/>
    <w:rsid w:val="00274F18"/>
    <w:rsid w:val="00277856"/>
    <w:rsid w:val="00283B54"/>
    <w:rsid w:val="00286D43"/>
    <w:rsid w:val="00291053"/>
    <w:rsid w:val="0029266A"/>
    <w:rsid w:val="00293774"/>
    <w:rsid w:val="002960AF"/>
    <w:rsid w:val="0029635F"/>
    <w:rsid w:val="00297B0E"/>
    <w:rsid w:val="002A1A44"/>
    <w:rsid w:val="002A3914"/>
    <w:rsid w:val="002A40C5"/>
    <w:rsid w:val="002A745C"/>
    <w:rsid w:val="002B0952"/>
    <w:rsid w:val="002B19A6"/>
    <w:rsid w:val="002B2165"/>
    <w:rsid w:val="002B7557"/>
    <w:rsid w:val="002B7AF4"/>
    <w:rsid w:val="002C03DF"/>
    <w:rsid w:val="002C44B3"/>
    <w:rsid w:val="002C68CC"/>
    <w:rsid w:val="002D5EDC"/>
    <w:rsid w:val="002E3EED"/>
    <w:rsid w:val="002E48DF"/>
    <w:rsid w:val="002E5A2C"/>
    <w:rsid w:val="002E5A8D"/>
    <w:rsid w:val="002F1BDA"/>
    <w:rsid w:val="002F44C1"/>
    <w:rsid w:val="002F4CBC"/>
    <w:rsid w:val="003002EB"/>
    <w:rsid w:val="00301712"/>
    <w:rsid w:val="00302112"/>
    <w:rsid w:val="00302DCB"/>
    <w:rsid w:val="00302F9C"/>
    <w:rsid w:val="0030555D"/>
    <w:rsid w:val="003057A3"/>
    <w:rsid w:val="00310558"/>
    <w:rsid w:val="00316A50"/>
    <w:rsid w:val="0032034A"/>
    <w:rsid w:val="003241C5"/>
    <w:rsid w:val="0032714B"/>
    <w:rsid w:val="00327ECD"/>
    <w:rsid w:val="00332979"/>
    <w:rsid w:val="00332DD5"/>
    <w:rsid w:val="003356AC"/>
    <w:rsid w:val="003357E9"/>
    <w:rsid w:val="003413A7"/>
    <w:rsid w:val="00344AFD"/>
    <w:rsid w:val="003675D8"/>
    <w:rsid w:val="00375B7C"/>
    <w:rsid w:val="00375BF6"/>
    <w:rsid w:val="00376063"/>
    <w:rsid w:val="00377509"/>
    <w:rsid w:val="003833A1"/>
    <w:rsid w:val="00384849"/>
    <w:rsid w:val="00384F5E"/>
    <w:rsid w:val="00385DB5"/>
    <w:rsid w:val="003874D3"/>
    <w:rsid w:val="0039132F"/>
    <w:rsid w:val="003921BA"/>
    <w:rsid w:val="003A1FCB"/>
    <w:rsid w:val="003A66DC"/>
    <w:rsid w:val="003B30D9"/>
    <w:rsid w:val="003B5C75"/>
    <w:rsid w:val="003B5D2E"/>
    <w:rsid w:val="003B5D5F"/>
    <w:rsid w:val="003B783A"/>
    <w:rsid w:val="003C13A5"/>
    <w:rsid w:val="003C175A"/>
    <w:rsid w:val="003C2945"/>
    <w:rsid w:val="003C379D"/>
    <w:rsid w:val="003C6BA0"/>
    <w:rsid w:val="003C734D"/>
    <w:rsid w:val="003C7FA8"/>
    <w:rsid w:val="003D0E6B"/>
    <w:rsid w:val="003D4BD5"/>
    <w:rsid w:val="003D4DF7"/>
    <w:rsid w:val="003D76AB"/>
    <w:rsid w:val="003E0327"/>
    <w:rsid w:val="003E051B"/>
    <w:rsid w:val="003E6270"/>
    <w:rsid w:val="003E69F9"/>
    <w:rsid w:val="003E6CEC"/>
    <w:rsid w:val="003E6F14"/>
    <w:rsid w:val="003F530C"/>
    <w:rsid w:val="004040DF"/>
    <w:rsid w:val="004060FE"/>
    <w:rsid w:val="00407CFE"/>
    <w:rsid w:val="00410D65"/>
    <w:rsid w:val="00414467"/>
    <w:rsid w:val="004172A1"/>
    <w:rsid w:val="00417C71"/>
    <w:rsid w:val="00417C76"/>
    <w:rsid w:val="004218AE"/>
    <w:rsid w:val="0042236E"/>
    <w:rsid w:val="00422A38"/>
    <w:rsid w:val="004235AB"/>
    <w:rsid w:val="00425A21"/>
    <w:rsid w:val="00431936"/>
    <w:rsid w:val="00432C41"/>
    <w:rsid w:val="004356CE"/>
    <w:rsid w:val="00436042"/>
    <w:rsid w:val="004370BC"/>
    <w:rsid w:val="00437416"/>
    <w:rsid w:val="00437536"/>
    <w:rsid w:val="00441EA8"/>
    <w:rsid w:val="0044566E"/>
    <w:rsid w:val="00445D16"/>
    <w:rsid w:val="00461184"/>
    <w:rsid w:val="004652EF"/>
    <w:rsid w:val="00465DB7"/>
    <w:rsid w:val="00470396"/>
    <w:rsid w:val="00470924"/>
    <w:rsid w:val="004741C2"/>
    <w:rsid w:val="004811BB"/>
    <w:rsid w:val="0048365E"/>
    <w:rsid w:val="004862E6"/>
    <w:rsid w:val="004922A2"/>
    <w:rsid w:val="00493414"/>
    <w:rsid w:val="00493D0D"/>
    <w:rsid w:val="004942C6"/>
    <w:rsid w:val="004977EC"/>
    <w:rsid w:val="004A0957"/>
    <w:rsid w:val="004A3696"/>
    <w:rsid w:val="004A6820"/>
    <w:rsid w:val="004A6D39"/>
    <w:rsid w:val="004A6E5B"/>
    <w:rsid w:val="004B2484"/>
    <w:rsid w:val="004B4E9A"/>
    <w:rsid w:val="004B558A"/>
    <w:rsid w:val="004B59F3"/>
    <w:rsid w:val="004C5316"/>
    <w:rsid w:val="004C5945"/>
    <w:rsid w:val="004C5D26"/>
    <w:rsid w:val="004C7D3C"/>
    <w:rsid w:val="004D07ED"/>
    <w:rsid w:val="004D0973"/>
    <w:rsid w:val="004D2206"/>
    <w:rsid w:val="004D4D43"/>
    <w:rsid w:val="004D6573"/>
    <w:rsid w:val="004D6A43"/>
    <w:rsid w:val="004D6E6A"/>
    <w:rsid w:val="004E420F"/>
    <w:rsid w:val="004E702D"/>
    <w:rsid w:val="004F14CD"/>
    <w:rsid w:val="004F6BFF"/>
    <w:rsid w:val="004F7CC9"/>
    <w:rsid w:val="0050232A"/>
    <w:rsid w:val="00505445"/>
    <w:rsid w:val="005056BD"/>
    <w:rsid w:val="00506C6B"/>
    <w:rsid w:val="00507BD7"/>
    <w:rsid w:val="005128D7"/>
    <w:rsid w:val="0051530B"/>
    <w:rsid w:val="005165AD"/>
    <w:rsid w:val="005166D5"/>
    <w:rsid w:val="00516BB5"/>
    <w:rsid w:val="00521ED9"/>
    <w:rsid w:val="00522FF4"/>
    <w:rsid w:val="0052553F"/>
    <w:rsid w:val="00526D9B"/>
    <w:rsid w:val="00527217"/>
    <w:rsid w:val="00532556"/>
    <w:rsid w:val="00533D69"/>
    <w:rsid w:val="005366B1"/>
    <w:rsid w:val="00540901"/>
    <w:rsid w:val="0054271C"/>
    <w:rsid w:val="005434EE"/>
    <w:rsid w:val="005439FD"/>
    <w:rsid w:val="005505CF"/>
    <w:rsid w:val="00552C5B"/>
    <w:rsid w:val="00554BA9"/>
    <w:rsid w:val="0055573C"/>
    <w:rsid w:val="005658F4"/>
    <w:rsid w:val="00565E61"/>
    <w:rsid w:val="0056624C"/>
    <w:rsid w:val="005668CA"/>
    <w:rsid w:val="00567CD3"/>
    <w:rsid w:val="0057047E"/>
    <w:rsid w:val="00574044"/>
    <w:rsid w:val="0057556E"/>
    <w:rsid w:val="00583351"/>
    <w:rsid w:val="00585D40"/>
    <w:rsid w:val="005867A7"/>
    <w:rsid w:val="005916B2"/>
    <w:rsid w:val="00592853"/>
    <w:rsid w:val="00593E0C"/>
    <w:rsid w:val="005964B2"/>
    <w:rsid w:val="005977B6"/>
    <w:rsid w:val="005A02CC"/>
    <w:rsid w:val="005A2ADF"/>
    <w:rsid w:val="005A5D96"/>
    <w:rsid w:val="005A6822"/>
    <w:rsid w:val="005B2891"/>
    <w:rsid w:val="005B4E20"/>
    <w:rsid w:val="005B5C29"/>
    <w:rsid w:val="005B63BC"/>
    <w:rsid w:val="005B7A9F"/>
    <w:rsid w:val="005C44F6"/>
    <w:rsid w:val="005D068C"/>
    <w:rsid w:val="005D625D"/>
    <w:rsid w:val="005E29F3"/>
    <w:rsid w:val="005F0C93"/>
    <w:rsid w:val="005F3DE8"/>
    <w:rsid w:val="005F6911"/>
    <w:rsid w:val="0060390C"/>
    <w:rsid w:val="0060624C"/>
    <w:rsid w:val="006068DE"/>
    <w:rsid w:val="00606D40"/>
    <w:rsid w:val="00612B76"/>
    <w:rsid w:val="006159D2"/>
    <w:rsid w:val="00617236"/>
    <w:rsid w:val="00621741"/>
    <w:rsid w:val="00621A85"/>
    <w:rsid w:val="00621B01"/>
    <w:rsid w:val="0062280C"/>
    <w:rsid w:val="006230A4"/>
    <w:rsid w:val="006239E6"/>
    <w:rsid w:val="00626303"/>
    <w:rsid w:val="00630445"/>
    <w:rsid w:val="00633FED"/>
    <w:rsid w:val="006361BF"/>
    <w:rsid w:val="006362C9"/>
    <w:rsid w:val="00636811"/>
    <w:rsid w:val="00640291"/>
    <w:rsid w:val="00644452"/>
    <w:rsid w:val="00646556"/>
    <w:rsid w:val="006465B4"/>
    <w:rsid w:val="00650562"/>
    <w:rsid w:val="00651F07"/>
    <w:rsid w:val="00654BDF"/>
    <w:rsid w:val="0065692D"/>
    <w:rsid w:val="0066238F"/>
    <w:rsid w:val="006736CE"/>
    <w:rsid w:val="00675619"/>
    <w:rsid w:val="00681014"/>
    <w:rsid w:val="00681AD5"/>
    <w:rsid w:val="006851F8"/>
    <w:rsid w:val="00690D33"/>
    <w:rsid w:val="00692417"/>
    <w:rsid w:val="00693249"/>
    <w:rsid w:val="006A472E"/>
    <w:rsid w:val="006A5598"/>
    <w:rsid w:val="006A7B58"/>
    <w:rsid w:val="006B091B"/>
    <w:rsid w:val="006B6CF0"/>
    <w:rsid w:val="006C379B"/>
    <w:rsid w:val="006C61C2"/>
    <w:rsid w:val="006C7692"/>
    <w:rsid w:val="006D0AF3"/>
    <w:rsid w:val="006E05BC"/>
    <w:rsid w:val="006E0C33"/>
    <w:rsid w:val="006E1573"/>
    <w:rsid w:val="006E5CA4"/>
    <w:rsid w:val="006F0F56"/>
    <w:rsid w:val="006F34C9"/>
    <w:rsid w:val="006F58D8"/>
    <w:rsid w:val="006F798F"/>
    <w:rsid w:val="007016F2"/>
    <w:rsid w:val="0070405F"/>
    <w:rsid w:val="00705DCD"/>
    <w:rsid w:val="00705DFE"/>
    <w:rsid w:val="007062A8"/>
    <w:rsid w:val="00711CB3"/>
    <w:rsid w:val="00714663"/>
    <w:rsid w:val="00715B96"/>
    <w:rsid w:val="00722387"/>
    <w:rsid w:val="00723C80"/>
    <w:rsid w:val="00724673"/>
    <w:rsid w:val="00724B0C"/>
    <w:rsid w:val="0073213F"/>
    <w:rsid w:val="00732418"/>
    <w:rsid w:val="007332D9"/>
    <w:rsid w:val="00733380"/>
    <w:rsid w:val="00733A4A"/>
    <w:rsid w:val="00734AB2"/>
    <w:rsid w:val="007359A2"/>
    <w:rsid w:val="00735BC6"/>
    <w:rsid w:val="007362B8"/>
    <w:rsid w:val="00737547"/>
    <w:rsid w:val="00740213"/>
    <w:rsid w:val="0074109B"/>
    <w:rsid w:val="00741D42"/>
    <w:rsid w:val="0074207E"/>
    <w:rsid w:val="0074548F"/>
    <w:rsid w:val="00746432"/>
    <w:rsid w:val="00746C43"/>
    <w:rsid w:val="0075053E"/>
    <w:rsid w:val="00750B1F"/>
    <w:rsid w:val="00754CAD"/>
    <w:rsid w:val="00756D83"/>
    <w:rsid w:val="007576FC"/>
    <w:rsid w:val="00757EEF"/>
    <w:rsid w:val="00760964"/>
    <w:rsid w:val="00764D73"/>
    <w:rsid w:val="00770463"/>
    <w:rsid w:val="0077077B"/>
    <w:rsid w:val="00771114"/>
    <w:rsid w:val="007715F6"/>
    <w:rsid w:val="00775041"/>
    <w:rsid w:val="00776C5B"/>
    <w:rsid w:val="0078473A"/>
    <w:rsid w:val="00787050"/>
    <w:rsid w:val="007950D8"/>
    <w:rsid w:val="0079522D"/>
    <w:rsid w:val="0079666E"/>
    <w:rsid w:val="007A0E71"/>
    <w:rsid w:val="007A2D40"/>
    <w:rsid w:val="007A3BBE"/>
    <w:rsid w:val="007A5322"/>
    <w:rsid w:val="007A5745"/>
    <w:rsid w:val="007A7A15"/>
    <w:rsid w:val="007B4A3A"/>
    <w:rsid w:val="007B5551"/>
    <w:rsid w:val="007B617A"/>
    <w:rsid w:val="007B7BC7"/>
    <w:rsid w:val="007B7CB5"/>
    <w:rsid w:val="007C0E00"/>
    <w:rsid w:val="007C2A4D"/>
    <w:rsid w:val="007C2FC3"/>
    <w:rsid w:val="007C58EA"/>
    <w:rsid w:val="007C650C"/>
    <w:rsid w:val="007C687C"/>
    <w:rsid w:val="007D35BB"/>
    <w:rsid w:val="007D5D2D"/>
    <w:rsid w:val="007E0812"/>
    <w:rsid w:val="007E1ED3"/>
    <w:rsid w:val="007E58CA"/>
    <w:rsid w:val="007E5D14"/>
    <w:rsid w:val="007E63C7"/>
    <w:rsid w:val="007E74D5"/>
    <w:rsid w:val="007E7D56"/>
    <w:rsid w:val="007F1CA4"/>
    <w:rsid w:val="007F289A"/>
    <w:rsid w:val="007F30D8"/>
    <w:rsid w:val="007F5E3A"/>
    <w:rsid w:val="0080050A"/>
    <w:rsid w:val="00802107"/>
    <w:rsid w:val="00802C22"/>
    <w:rsid w:val="00802C71"/>
    <w:rsid w:val="00807EBD"/>
    <w:rsid w:val="00810679"/>
    <w:rsid w:val="00811D36"/>
    <w:rsid w:val="00816F34"/>
    <w:rsid w:val="00820954"/>
    <w:rsid w:val="00821A68"/>
    <w:rsid w:val="008268F7"/>
    <w:rsid w:val="00826AAE"/>
    <w:rsid w:val="00827E45"/>
    <w:rsid w:val="00834BE6"/>
    <w:rsid w:val="00834C4A"/>
    <w:rsid w:val="008356B6"/>
    <w:rsid w:val="008361C1"/>
    <w:rsid w:val="00837EDC"/>
    <w:rsid w:val="00841903"/>
    <w:rsid w:val="008420A4"/>
    <w:rsid w:val="008433D1"/>
    <w:rsid w:val="0084602D"/>
    <w:rsid w:val="00846817"/>
    <w:rsid w:val="008477BC"/>
    <w:rsid w:val="00850633"/>
    <w:rsid w:val="008511C5"/>
    <w:rsid w:val="00851939"/>
    <w:rsid w:val="008521DA"/>
    <w:rsid w:val="008536EA"/>
    <w:rsid w:val="00860DE4"/>
    <w:rsid w:val="00861ABF"/>
    <w:rsid w:val="00863CD7"/>
    <w:rsid w:val="00863D1B"/>
    <w:rsid w:val="00865E98"/>
    <w:rsid w:val="00866020"/>
    <w:rsid w:val="00866060"/>
    <w:rsid w:val="0087507C"/>
    <w:rsid w:val="008756F2"/>
    <w:rsid w:val="00881426"/>
    <w:rsid w:val="00882665"/>
    <w:rsid w:val="00883FFA"/>
    <w:rsid w:val="008852AF"/>
    <w:rsid w:val="0088714C"/>
    <w:rsid w:val="008901B6"/>
    <w:rsid w:val="00890E67"/>
    <w:rsid w:val="008939A5"/>
    <w:rsid w:val="008949C1"/>
    <w:rsid w:val="0089630C"/>
    <w:rsid w:val="008A39D2"/>
    <w:rsid w:val="008A5852"/>
    <w:rsid w:val="008B34C0"/>
    <w:rsid w:val="008B6548"/>
    <w:rsid w:val="008B6667"/>
    <w:rsid w:val="008B6A88"/>
    <w:rsid w:val="008C185D"/>
    <w:rsid w:val="008C21D9"/>
    <w:rsid w:val="008C3761"/>
    <w:rsid w:val="008C6DE1"/>
    <w:rsid w:val="008C7B0D"/>
    <w:rsid w:val="008D1964"/>
    <w:rsid w:val="008E00FB"/>
    <w:rsid w:val="008E4C5A"/>
    <w:rsid w:val="008E5FF0"/>
    <w:rsid w:val="008E7D30"/>
    <w:rsid w:val="008F05BF"/>
    <w:rsid w:val="008F75A1"/>
    <w:rsid w:val="008F7713"/>
    <w:rsid w:val="009012E3"/>
    <w:rsid w:val="00902D6A"/>
    <w:rsid w:val="00912184"/>
    <w:rsid w:val="00915674"/>
    <w:rsid w:val="00915C88"/>
    <w:rsid w:val="009173D5"/>
    <w:rsid w:val="00924A7C"/>
    <w:rsid w:val="00924B11"/>
    <w:rsid w:val="00924E74"/>
    <w:rsid w:val="00927C5A"/>
    <w:rsid w:val="00930196"/>
    <w:rsid w:val="009307B1"/>
    <w:rsid w:val="00932192"/>
    <w:rsid w:val="0093247E"/>
    <w:rsid w:val="009342FC"/>
    <w:rsid w:val="00934786"/>
    <w:rsid w:val="0094478B"/>
    <w:rsid w:val="00952902"/>
    <w:rsid w:val="00961AD4"/>
    <w:rsid w:val="00962089"/>
    <w:rsid w:val="00964CF3"/>
    <w:rsid w:val="0097127C"/>
    <w:rsid w:val="0097160C"/>
    <w:rsid w:val="00972197"/>
    <w:rsid w:val="00974C45"/>
    <w:rsid w:val="009754A9"/>
    <w:rsid w:val="00983816"/>
    <w:rsid w:val="00984B1D"/>
    <w:rsid w:val="00990803"/>
    <w:rsid w:val="009960FC"/>
    <w:rsid w:val="009A5029"/>
    <w:rsid w:val="009A5968"/>
    <w:rsid w:val="009B001C"/>
    <w:rsid w:val="009B212C"/>
    <w:rsid w:val="009B4CC9"/>
    <w:rsid w:val="009C1A16"/>
    <w:rsid w:val="009C1E4B"/>
    <w:rsid w:val="009C763E"/>
    <w:rsid w:val="009D1B42"/>
    <w:rsid w:val="009D34DB"/>
    <w:rsid w:val="009E15E3"/>
    <w:rsid w:val="009E2673"/>
    <w:rsid w:val="009E7A0C"/>
    <w:rsid w:val="009E7AB3"/>
    <w:rsid w:val="009F1769"/>
    <w:rsid w:val="009F4E44"/>
    <w:rsid w:val="009F5575"/>
    <w:rsid w:val="009F59E4"/>
    <w:rsid w:val="00A04497"/>
    <w:rsid w:val="00A049A7"/>
    <w:rsid w:val="00A05F89"/>
    <w:rsid w:val="00A10B2B"/>
    <w:rsid w:val="00A14185"/>
    <w:rsid w:val="00A1444C"/>
    <w:rsid w:val="00A15430"/>
    <w:rsid w:val="00A1759F"/>
    <w:rsid w:val="00A2032E"/>
    <w:rsid w:val="00A23FB3"/>
    <w:rsid w:val="00A25D2E"/>
    <w:rsid w:val="00A26171"/>
    <w:rsid w:val="00A319FC"/>
    <w:rsid w:val="00A347ED"/>
    <w:rsid w:val="00A357B3"/>
    <w:rsid w:val="00A368B4"/>
    <w:rsid w:val="00A37421"/>
    <w:rsid w:val="00A4104A"/>
    <w:rsid w:val="00A416A3"/>
    <w:rsid w:val="00A435A0"/>
    <w:rsid w:val="00A448BD"/>
    <w:rsid w:val="00A470F2"/>
    <w:rsid w:val="00A572A2"/>
    <w:rsid w:val="00A60B47"/>
    <w:rsid w:val="00A60BF3"/>
    <w:rsid w:val="00A6268F"/>
    <w:rsid w:val="00A62BA1"/>
    <w:rsid w:val="00A66067"/>
    <w:rsid w:val="00A745C9"/>
    <w:rsid w:val="00A76B28"/>
    <w:rsid w:val="00A80168"/>
    <w:rsid w:val="00A802B0"/>
    <w:rsid w:val="00A82A61"/>
    <w:rsid w:val="00A83949"/>
    <w:rsid w:val="00A94251"/>
    <w:rsid w:val="00AA0155"/>
    <w:rsid w:val="00AA56CC"/>
    <w:rsid w:val="00AA585C"/>
    <w:rsid w:val="00AB292E"/>
    <w:rsid w:val="00AB48C1"/>
    <w:rsid w:val="00AB5012"/>
    <w:rsid w:val="00AB5E83"/>
    <w:rsid w:val="00AB6DC6"/>
    <w:rsid w:val="00AB7291"/>
    <w:rsid w:val="00AB7BB7"/>
    <w:rsid w:val="00AC14EF"/>
    <w:rsid w:val="00AC1806"/>
    <w:rsid w:val="00AC4AA8"/>
    <w:rsid w:val="00AC7FAF"/>
    <w:rsid w:val="00AD18BE"/>
    <w:rsid w:val="00AD46CF"/>
    <w:rsid w:val="00AD5CC9"/>
    <w:rsid w:val="00AE2E85"/>
    <w:rsid w:val="00AE334D"/>
    <w:rsid w:val="00AE5B31"/>
    <w:rsid w:val="00AE6138"/>
    <w:rsid w:val="00AF0058"/>
    <w:rsid w:val="00AF037B"/>
    <w:rsid w:val="00AF06C9"/>
    <w:rsid w:val="00B000FC"/>
    <w:rsid w:val="00B00413"/>
    <w:rsid w:val="00B0059A"/>
    <w:rsid w:val="00B06F9B"/>
    <w:rsid w:val="00B16A7E"/>
    <w:rsid w:val="00B17D09"/>
    <w:rsid w:val="00B21D86"/>
    <w:rsid w:val="00B26917"/>
    <w:rsid w:val="00B305A8"/>
    <w:rsid w:val="00B3375C"/>
    <w:rsid w:val="00B340CD"/>
    <w:rsid w:val="00B34E3E"/>
    <w:rsid w:val="00B425D8"/>
    <w:rsid w:val="00B42AE0"/>
    <w:rsid w:val="00B43286"/>
    <w:rsid w:val="00B43C44"/>
    <w:rsid w:val="00B45174"/>
    <w:rsid w:val="00B47A64"/>
    <w:rsid w:val="00B515D8"/>
    <w:rsid w:val="00B521C9"/>
    <w:rsid w:val="00B555D9"/>
    <w:rsid w:val="00B55CB3"/>
    <w:rsid w:val="00B60F3C"/>
    <w:rsid w:val="00B61BC0"/>
    <w:rsid w:val="00B629D9"/>
    <w:rsid w:val="00B66CD4"/>
    <w:rsid w:val="00B67304"/>
    <w:rsid w:val="00B71C7B"/>
    <w:rsid w:val="00B7334F"/>
    <w:rsid w:val="00B7342D"/>
    <w:rsid w:val="00B76A6E"/>
    <w:rsid w:val="00B82B70"/>
    <w:rsid w:val="00B82EDE"/>
    <w:rsid w:val="00B83524"/>
    <w:rsid w:val="00B8382D"/>
    <w:rsid w:val="00B855CC"/>
    <w:rsid w:val="00B87719"/>
    <w:rsid w:val="00B9771C"/>
    <w:rsid w:val="00BA1CE1"/>
    <w:rsid w:val="00BA51D4"/>
    <w:rsid w:val="00BB36B1"/>
    <w:rsid w:val="00BB5C82"/>
    <w:rsid w:val="00BC384D"/>
    <w:rsid w:val="00BC588C"/>
    <w:rsid w:val="00BD6DA5"/>
    <w:rsid w:val="00BE508A"/>
    <w:rsid w:val="00BE521D"/>
    <w:rsid w:val="00BE5513"/>
    <w:rsid w:val="00BE6F26"/>
    <w:rsid w:val="00BF2DF2"/>
    <w:rsid w:val="00BF44D5"/>
    <w:rsid w:val="00C05613"/>
    <w:rsid w:val="00C0626B"/>
    <w:rsid w:val="00C062A3"/>
    <w:rsid w:val="00C07113"/>
    <w:rsid w:val="00C12B0F"/>
    <w:rsid w:val="00C1503D"/>
    <w:rsid w:val="00C1525A"/>
    <w:rsid w:val="00C22B81"/>
    <w:rsid w:val="00C33C3E"/>
    <w:rsid w:val="00C36841"/>
    <w:rsid w:val="00C36A83"/>
    <w:rsid w:val="00C417F8"/>
    <w:rsid w:val="00C4326E"/>
    <w:rsid w:val="00C44F34"/>
    <w:rsid w:val="00C45164"/>
    <w:rsid w:val="00C571A7"/>
    <w:rsid w:val="00C72517"/>
    <w:rsid w:val="00C74CB9"/>
    <w:rsid w:val="00C7595C"/>
    <w:rsid w:val="00C77384"/>
    <w:rsid w:val="00C80513"/>
    <w:rsid w:val="00C81E58"/>
    <w:rsid w:val="00C82106"/>
    <w:rsid w:val="00C84622"/>
    <w:rsid w:val="00C84D03"/>
    <w:rsid w:val="00C85238"/>
    <w:rsid w:val="00C90872"/>
    <w:rsid w:val="00C959D8"/>
    <w:rsid w:val="00C96567"/>
    <w:rsid w:val="00C96A4D"/>
    <w:rsid w:val="00C978EA"/>
    <w:rsid w:val="00CA0290"/>
    <w:rsid w:val="00CA1396"/>
    <w:rsid w:val="00CA2620"/>
    <w:rsid w:val="00CA5C86"/>
    <w:rsid w:val="00CB7E6A"/>
    <w:rsid w:val="00CC0C3E"/>
    <w:rsid w:val="00CD7AF7"/>
    <w:rsid w:val="00CD7C1C"/>
    <w:rsid w:val="00CD7F60"/>
    <w:rsid w:val="00CF0673"/>
    <w:rsid w:val="00CF0C0F"/>
    <w:rsid w:val="00CF10B7"/>
    <w:rsid w:val="00CF113B"/>
    <w:rsid w:val="00CF5A85"/>
    <w:rsid w:val="00CF5DFB"/>
    <w:rsid w:val="00CF676D"/>
    <w:rsid w:val="00D0002E"/>
    <w:rsid w:val="00D02F12"/>
    <w:rsid w:val="00D02FCD"/>
    <w:rsid w:val="00D078BF"/>
    <w:rsid w:val="00D1503A"/>
    <w:rsid w:val="00D205AA"/>
    <w:rsid w:val="00D21B63"/>
    <w:rsid w:val="00D223BA"/>
    <w:rsid w:val="00D25ECD"/>
    <w:rsid w:val="00D30BA7"/>
    <w:rsid w:val="00D41CD1"/>
    <w:rsid w:val="00D42755"/>
    <w:rsid w:val="00D4277C"/>
    <w:rsid w:val="00D46998"/>
    <w:rsid w:val="00D571DF"/>
    <w:rsid w:val="00D57686"/>
    <w:rsid w:val="00D60824"/>
    <w:rsid w:val="00D62063"/>
    <w:rsid w:val="00D73242"/>
    <w:rsid w:val="00D810B2"/>
    <w:rsid w:val="00D822C4"/>
    <w:rsid w:val="00D831BD"/>
    <w:rsid w:val="00D85B7D"/>
    <w:rsid w:val="00D9022B"/>
    <w:rsid w:val="00D928D4"/>
    <w:rsid w:val="00D96AF2"/>
    <w:rsid w:val="00DA3518"/>
    <w:rsid w:val="00DA4390"/>
    <w:rsid w:val="00DA5935"/>
    <w:rsid w:val="00DA6A5F"/>
    <w:rsid w:val="00DB1019"/>
    <w:rsid w:val="00DB178B"/>
    <w:rsid w:val="00DB5BB0"/>
    <w:rsid w:val="00DB610A"/>
    <w:rsid w:val="00DB64B2"/>
    <w:rsid w:val="00DC04A5"/>
    <w:rsid w:val="00DC1B53"/>
    <w:rsid w:val="00DC24BA"/>
    <w:rsid w:val="00DC5528"/>
    <w:rsid w:val="00DC5FD6"/>
    <w:rsid w:val="00DD2D48"/>
    <w:rsid w:val="00DD40AA"/>
    <w:rsid w:val="00DD6057"/>
    <w:rsid w:val="00DE0828"/>
    <w:rsid w:val="00DE1A8A"/>
    <w:rsid w:val="00DE4A4B"/>
    <w:rsid w:val="00DF0236"/>
    <w:rsid w:val="00DF1FDA"/>
    <w:rsid w:val="00DF5724"/>
    <w:rsid w:val="00E007C5"/>
    <w:rsid w:val="00E04FD8"/>
    <w:rsid w:val="00E215B1"/>
    <w:rsid w:val="00E21B3C"/>
    <w:rsid w:val="00E27BC6"/>
    <w:rsid w:val="00E34369"/>
    <w:rsid w:val="00E35618"/>
    <w:rsid w:val="00E4491C"/>
    <w:rsid w:val="00E44F63"/>
    <w:rsid w:val="00E47697"/>
    <w:rsid w:val="00E47718"/>
    <w:rsid w:val="00E50C01"/>
    <w:rsid w:val="00E55E56"/>
    <w:rsid w:val="00E60621"/>
    <w:rsid w:val="00E641DD"/>
    <w:rsid w:val="00E6430F"/>
    <w:rsid w:val="00E64C69"/>
    <w:rsid w:val="00E67010"/>
    <w:rsid w:val="00E67B10"/>
    <w:rsid w:val="00E71BA9"/>
    <w:rsid w:val="00E72578"/>
    <w:rsid w:val="00E73275"/>
    <w:rsid w:val="00E732AD"/>
    <w:rsid w:val="00E761BD"/>
    <w:rsid w:val="00E8090F"/>
    <w:rsid w:val="00E80A36"/>
    <w:rsid w:val="00E80ABA"/>
    <w:rsid w:val="00E858EE"/>
    <w:rsid w:val="00E92ECA"/>
    <w:rsid w:val="00E939CE"/>
    <w:rsid w:val="00E93C7E"/>
    <w:rsid w:val="00E941A7"/>
    <w:rsid w:val="00E973C4"/>
    <w:rsid w:val="00EA2183"/>
    <w:rsid w:val="00EA4089"/>
    <w:rsid w:val="00EA7161"/>
    <w:rsid w:val="00EA7CCB"/>
    <w:rsid w:val="00EB2190"/>
    <w:rsid w:val="00EB5748"/>
    <w:rsid w:val="00EC0539"/>
    <w:rsid w:val="00EC09B3"/>
    <w:rsid w:val="00EC52E6"/>
    <w:rsid w:val="00EC6890"/>
    <w:rsid w:val="00ED0FB9"/>
    <w:rsid w:val="00ED135A"/>
    <w:rsid w:val="00ED6748"/>
    <w:rsid w:val="00EE4783"/>
    <w:rsid w:val="00EF06B0"/>
    <w:rsid w:val="00EF0710"/>
    <w:rsid w:val="00EF24DA"/>
    <w:rsid w:val="00EF3085"/>
    <w:rsid w:val="00EF3750"/>
    <w:rsid w:val="00EF4517"/>
    <w:rsid w:val="00EF4A18"/>
    <w:rsid w:val="00EF581E"/>
    <w:rsid w:val="00EF5EC9"/>
    <w:rsid w:val="00EF60AE"/>
    <w:rsid w:val="00EF6F6E"/>
    <w:rsid w:val="00EF7EA3"/>
    <w:rsid w:val="00F04241"/>
    <w:rsid w:val="00F05F6F"/>
    <w:rsid w:val="00F07536"/>
    <w:rsid w:val="00F149C7"/>
    <w:rsid w:val="00F14DE7"/>
    <w:rsid w:val="00F1665F"/>
    <w:rsid w:val="00F174C7"/>
    <w:rsid w:val="00F175ED"/>
    <w:rsid w:val="00F21921"/>
    <w:rsid w:val="00F23B83"/>
    <w:rsid w:val="00F261A5"/>
    <w:rsid w:val="00F27396"/>
    <w:rsid w:val="00F279E3"/>
    <w:rsid w:val="00F33852"/>
    <w:rsid w:val="00F357B0"/>
    <w:rsid w:val="00F400CC"/>
    <w:rsid w:val="00F42D70"/>
    <w:rsid w:val="00F44AD5"/>
    <w:rsid w:val="00F45157"/>
    <w:rsid w:val="00F47FBA"/>
    <w:rsid w:val="00F5041A"/>
    <w:rsid w:val="00F51AA3"/>
    <w:rsid w:val="00F523ED"/>
    <w:rsid w:val="00F526D7"/>
    <w:rsid w:val="00F54ADC"/>
    <w:rsid w:val="00F5643E"/>
    <w:rsid w:val="00F651CF"/>
    <w:rsid w:val="00F671B5"/>
    <w:rsid w:val="00F7761A"/>
    <w:rsid w:val="00F81132"/>
    <w:rsid w:val="00F81300"/>
    <w:rsid w:val="00F83864"/>
    <w:rsid w:val="00F85C60"/>
    <w:rsid w:val="00F90D45"/>
    <w:rsid w:val="00F97B2A"/>
    <w:rsid w:val="00FA0B28"/>
    <w:rsid w:val="00FA2510"/>
    <w:rsid w:val="00FA3352"/>
    <w:rsid w:val="00FA4A0A"/>
    <w:rsid w:val="00FB28DA"/>
    <w:rsid w:val="00FB3901"/>
    <w:rsid w:val="00FB4A28"/>
    <w:rsid w:val="00FB4D96"/>
    <w:rsid w:val="00FB564E"/>
    <w:rsid w:val="00FB5942"/>
    <w:rsid w:val="00FC18D6"/>
    <w:rsid w:val="00FC3096"/>
    <w:rsid w:val="00FC4771"/>
    <w:rsid w:val="00FD41AC"/>
    <w:rsid w:val="00FD68CC"/>
    <w:rsid w:val="00FD7F2C"/>
    <w:rsid w:val="00FE48CE"/>
    <w:rsid w:val="00FF0235"/>
    <w:rsid w:val="00FF1DD2"/>
    <w:rsid w:val="00FF3E54"/>
    <w:rsid w:val="00FF58E2"/>
    <w:rsid w:val="00FF6E0B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FADB01C7-4D04-1E4D-91FC-602DD21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D26"/>
    <w:pPr>
      <w:keepNext/>
    </w:pPr>
    <w:rPr>
      <w:snapToGrid w:val="0"/>
      <w:kern w:val="28"/>
      <w:lang w:val="en-US" w:eastAsia="en-US"/>
    </w:rPr>
  </w:style>
  <w:style w:type="paragraph" w:styleId="Heading1">
    <w:name w:val="heading 1"/>
    <w:basedOn w:val="Normal"/>
    <w:next w:val="Normal"/>
    <w:qFormat/>
    <w:rsid w:val="00626303"/>
    <w:pPr>
      <w:tabs>
        <w:tab w:val="left" w:pos="2520"/>
      </w:tabs>
      <w:ind w:left="1440" w:hanging="144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626303"/>
    <w:pPr>
      <w:tabs>
        <w:tab w:val="left" w:pos="2520"/>
        <w:tab w:val="left" w:pos="3060"/>
        <w:tab w:val="left" w:pos="3600"/>
      </w:tabs>
      <w:ind w:left="2160" w:right="-1080" w:hanging="21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26303"/>
    <w:pPr>
      <w:spacing w:before="240" w:after="60"/>
      <w:outlineLvl w:val="2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626303"/>
    <w:pPr>
      <w:jc w:val="both"/>
      <w:outlineLvl w:val="4"/>
    </w:pPr>
    <w:rPr>
      <w:rFonts w:ascii="Arial" w:hAnsi="Arial"/>
      <w:snapToGrid/>
      <w:kern w:val="0"/>
      <w:sz w:val="24"/>
    </w:rPr>
  </w:style>
  <w:style w:type="paragraph" w:styleId="Heading6">
    <w:name w:val="heading 6"/>
    <w:basedOn w:val="Normal"/>
    <w:next w:val="Normal"/>
    <w:qFormat/>
    <w:rsid w:val="007C0E00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711CB3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263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26303"/>
    <w:pPr>
      <w:tabs>
        <w:tab w:val="center" w:pos="4320"/>
        <w:tab w:val="right" w:pos="8640"/>
      </w:tabs>
    </w:pPr>
  </w:style>
  <w:style w:type="paragraph" w:customStyle="1" w:styleId="Cog-body">
    <w:name w:val="Cog-body"/>
    <w:aliases w:val="Cog-boby,Cog-boby + Line spacing:  single,cb"/>
    <w:basedOn w:val="Normal"/>
    <w:rsid w:val="00626303"/>
    <w:pPr>
      <w:spacing w:before="60" w:after="60" w:line="260" w:lineRule="atLeast"/>
      <w:ind w:left="720"/>
      <w:jc w:val="both"/>
    </w:pPr>
    <w:rPr>
      <w:rFonts w:ascii="Arial" w:hAnsi="Arial"/>
      <w:snapToGrid/>
      <w:kern w:val="0"/>
    </w:rPr>
  </w:style>
  <w:style w:type="paragraph" w:customStyle="1" w:styleId="Cog-body-heading">
    <w:name w:val="Cog-body-heading"/>
    <w:basedOn w:val="Normal"/>
    <w:rsid w:val="00626303"/>
    <w:pPr>
      <w:spacing w:before="120" w:after="120"/>
      <w:ind w:left="720"/>
    </w:pPr>
    <w:rPr>
      <w:rFonts w:ascii="Arial" w:hAnsi="Arial"/>
      <w:b/>
      <w:snapToGrid/>
      <w:kern w:val="0"/>
    </w:rPr>
  </w:style>
  <w:style w:type="paragraph" w:customStyle="1" w:styleId="Cog-body-table">
    <w:name w:val="Cog-body-table"/>
    <w:basedOn w:val="Normal"/>
    <w:rsid w:val="00626303"/>
    <w:pPr>
      <w:spacing w:before="60" w:after="60"/>
    </w:pPr>
    <w:rPr>
      <w:rFonts w:ascii="Arial" w:hAnsi="Arial"/>
      <w:snapToGrid/>
      <w:kern w:val="0"/>
      <w:sz w:val="18"/>
    </w:rPr>
  </w:style>
  <w:style w:type="paragraph" w:customStyle="1" w:styleId="Cog-bullet">
    <w:name w:val="Cog-bullet"/>
    <w:basedOn w:val="Normal"/>
    <w:rsid w:val="00626303"/>
    <w:pPr>
      <w:numPr>
        <w:numId w:val="5"/>
      </w:numPr>
      <w:spacing w:before="60" w:after="60" w:line="260" w:lineRule="atLeast"/>
    </w:pPr>
    <w:rPr>
      <w:rFonts w:ascii="Arial" w:hAnsi="Arial"/>
      <w:snapToGrid/>
      <w:kern w:val="0"/>
    </w:rPr>
  </w:style>
  <w:style w:type="paragraph" w:customStyle="1" w:styleId="Cog-bullet-table">
    <w:name w:val="Cog-bullet-table"/>
    <w:basedOn w:val="Normal"/>
    <w:rsid w:val="00626303"/>
    <w:pPr>
      <w:numPr>
        <w:numId w:val="1"/>
      </w:numPr>
      <w:spacing w:before="40" w:after="40"/>
      <w:ind w:left="360" w:hanging="360"/>
    </w:pPr>
    <w:rPr>
      <w:rFonts w:ascii="Arial" w:hAnsi="Arial"/>
      <w:snapToGrid/>
      <w:kern w:val="0"/>
      <w:sz w:val="18"/>
    </w:rPr>
  </w:style>
  <w:style w:type="paragraph" w:customStyle="1" w:styleId="Cog-H1">
    <w:name w:val="Cog-H1"/>
    <w:basedOn w:val="Heading1"/>
    <w:rsid w:val="00626303"/>
    <w:pPr>
      <w:numPr>
        <w:numId w:val="2"/>
      </w:numPr>
      <w:tabs>
        <w:tab w:val="clear" w:pos="2520"/>
      </w:tabs>
      <w:spacing w:before="120" w:after="120" w:line="240" w:lineRule="atLeast"/>
    </w:pPr>
    <w:rPr>
      <w:rFonts w:ascii="Arial" w:hAnsi="Arial"/>
      <w:snapToGrid/>
      <w:color w:val="0000FF"/>
      <w:kern w:val="32"/>
      <w:sz w:val="28"/>
    </w:rPr>
  </w:style>
  <w:style w:type="paragraph" w:customStyle="1" w:styleId="Cog-H1a">
    <w:name w:val="Cog-H1a"/>
    <w:basedOn w:val="Heading1"/>
    <w:rsid w:val="00626303"/>
    <w:pPr>
      <w:tabs>
        <w:tab w:val="clear" w:pos="2520"/>
      </w:tabs>
      <w:spacing w:before="240" w:after="120" w:line="240" w:lineRule="atLeast"/>
      <w:ind w:left="0" w:firstLine="0"/>
    </w:pPr>
    <w:rPr>
      <w:snapToGrid/>
      <w:color w:val="000080"/>
      <w:kern w:val="32"/>
      <w:sz w:val="32"/>
    </w:rPr>
  </w:style>
  <w:style w:type="paragraph" w:customStyle="1" w:styleId="Cog-H2">
    <w:name w:val="Cog-H2"/>
    <w:basedOn w:val="Heading2"/>
    <w:rsid w:val="00626303"/>
    <w:pPr>
      <w:numPr>
        <w:ilvl w:val="1"/>
        <w:numId w:val="3"/>
      </w:numPr>
      <w:tabs>
        <w:tab w:val="clear" w:pos="2520"/>
        <w:tab w:val="clear" w:pos="3060"/>
        <w:tab w:val="clear" w:pos="3600"/>
      </w:tabs>
      <w:spacing w:before="120" w:after="120" w:line="240" w:lineRule="atLeast"/>
      <w:ind w:right="0"/>
    </w:pPr>
    <w:rPr>
      <w:rFonts w:ascii="Arial" w:hAnsi="Arial"/>
      <w:snapToGrid/>
      <w:color w:val="0000FF"/>
      <w:kern w:val="0"/>
    </w:rPr>
  </w:style>
  <w:style w:type="paragraph" w:customStyle="1" w:styleId="Cog-H2a">
    <w:name w:val="Cog-H2a"/>
    <w:basedOn w:val="Heading2"/>
    <w:next w:val="Cog-body"/>
    <w:rsid w:val="00626303"/>
    <w:pPr>
      <w:tabs>
        <w:tab w:val="clear" w:pos="2520"/>
        <w:tab w:val="clear" w:pos="3060"/>
        <w:tab w:val="clear" w:pos="3600"/>
      </w:tabs>
      <w:spacing w:after="120"/>
      <w:ind w:left="0" w:right="0" w:firstLine="0"/>
    </w:pPr>
    <w:rPr>
      <w:rFonts w:ascii="Arial" w:hAnsi="Arial"/>
      <w:snapToGrid/>
      <w:color w:val="000080"/>
      <w:kern w:val="0"/>
    </w:rPr>
  </w:style>
  <w:style w:type="paragraph" w:customStyle="1" w:styleId="Cog-H3">
    <w:name w:val="Cog-H3"/>
    <w:basedOn w:val="Heading3"/>
    <w:rsid w:val="00626303"/>
    <w:pPr>
      <w:numPr>
        <w:ilvl w:val="2"/>
        <w:numId w:val="4"/>
      </w:numPr>
      <w:spacing w:before="120" w:after="120" w:line="240" w:lineRule="atLeast"/>
    </w:pPr>
    <w:rPr>
      <w:b/>
      <w:snapToGrid/>
      <w:color w:val="0000FF"/>
      <w:kern w:val="0"/>
      <w:sz w:val="22"/>
    </w:rPr>
  </w:style>
  <w:style w:type="paragraph" w:customStyle="1" w:styleId="Cog-H3a">
    <w:name w:val="Cog-H3a"/>
    <w:basedOn w:val="Heading3"/>
    <w:rsid w:val="00626303"/>
    <w:pPr>
      <w:spacing w:before="120" w:after="120" w:line="240" w:lineRule="atLeast"/>
    </w:pPr>
    <w:rPr>
      <w:b/>
      <w:snapToGrid/>
      <w:color w:val="000080"/>
      <w:kern w:val="0"/>
      <w:sz w:val="22"/>
    </w:rPr>
  </w:style>
  <w:style w:type="paragraph" w:styleId="BodyText">
    <w:name w:val="Body Text"/>
    <w:basedOn w:val="Normal"/>
    <w:rsid w:val="00626303"/>
    <w:pPr>
      <w:tabs>
        <w:tab w:val="left" w:pos="540"/>
        <w:tab w:val="left" w:pos="3420"/>
      </w:tabs>
      <w:jc w:val="both"/>
    </w:pPr>
    <w:rPr>
      <w:sz w:val="24"/>
    </w:rPr>
  </w:style>
  <w:style w:type="paragraph" w:customStyle="1" w:styleId="Achievement">
    <w:name w:val="Achievement"/>
    <w:basedOn w:val="BodyText"/>
    <w:rsid w:val="00626303"/>
    <w:pPr>
      <w:tabs>
        <w:tab w:val="clear" w:pos="540"/>
        <w:tab w:val="clear" w:pos="3420"/>
      </w:tabs>
      <w:spacing w:after="60" w:line="240" w:lineRule="atLeast"/>
      <w:ind w:left="144" w:hanging="144"/>
    </w:pPr>
    <w:rPr>
      <w:rFonts w:ascii="Arial" w:hAnsi="Arial"/>
      <w:snapToGrid/>
      <w:kern w:val="0"/>
      <w:sz w:val="22"/>
      <w:lang w:val="en-GB"/>
    </w:rPr>
  </w:style>
  <w:style w:type="paragraph" w:styleId="BodyText3">
    <w:name w:val="Body Text 3"/>
    <w:basedOn w:val="Normal"/>
    <w:rsid w:val="00626303"/>
    <w:pPr>
      <w:jc w:val="both"/>
    </w:pPr>
    <w:rPr>
      <w:snapToGrid/>
      <w:kern w:val="0"/>
    </w:rPr>
  </w:style>
  <w:style w:type="paragraph" w:customStyle="1" w:styleId="Address">
    <w:name w:val="Address"/>
    <w:basedOn w:val="BodyText"/>
    <w:rsid w:val="00626303"/>
    <w:pPr>
      <w:keepNext w:val="0"/>
      <w:keepLines/>
      <w:pBdr>
        <w:left w:val="single" w:sz="6" w:space="5" w:color="auto"/>
      </w:pBdr>
      <w:tabs>
        <w:tab w:val="clear" w:pos="540"/>
        <w:tab w:val="clear" w:pos="3420"/>
      </w:tabs>
      <w:ind w:right="3240"/>
      <w:jc w:val="left"/>
    </w:pPr>
    <w:rPr>
      <w:snapToGrid/>
      <w:kern w:val="0"/>
      <w:sz w:val="20"/>
    </w:rPr>
  </w:style>
  <w:style w:type="character" w:customStyle="1" w:styleId="bodycopy1">
    <w:name w:val="bodycopy1"/>
    <w:rsid w:val="00626303"/>
    <w:rPr>
      <w:rFonts w:ascii="Arial" w:hAnsi="Arial" w:cs="Arial" w:hint="default"/>
      <w:sz w:val="17"/>
      <w:szCs w:val="17"/>
    </w:rPr>
  </w:style>
  <w:style w:type="character" w:styleId="Hyperlink">
    <w:name w:val="Hyperlink"/>
    <w:rsid w:val="00626303"/>
    <w:rPr>
      <w:color w:val="0000FF"/>
      <w:u w:val="single"/>
    </w:rPr>
  </w:style>
  <w:style w:type="paragraph" w:styleId="EndnoteText">
    <w:name w:val="endnote text"/>
    <w:basedOn w:val="Normal"/>
    <w:semiHidden/>
    <w:rsid w:val="00626303"/>
  </w:style>
  <w:style w:type="character" w:styleId="EndnoteReference">
    <w:name w:val="endnote reference"/>
    <w:semiHidden/>
    <w:rsid w:val="00626303"/>
    <w:rPr>
      <w:vertAlign w:val="superscript"/>
    </w:rPr>
  </w:style>
  <w:style w:type="paragraph" w:styleId="NormalWeb">
    <w:name w:val="Normal (Web)"/>
    <w:basedOn w:val="Normal"/>
    <w:uiPriority w:val="99"/>
    <w:rsid w:val="00626303"/>
    <w:pPr>
      <w:keepNext w:val="0"/>
      <w:spacing w:before="100" w:beforeAutospacing="1" w:after="100" w:afterAutospacing="1"/>
    </w:pPr>
    <w:rPr>
      <w:snapToGrid/>
      <w:kern w:val="0"/>
      <w:sz w:val="24"/>
      <w:szCs w:val="24"/>
    </w:rPr>
  </w:style>
  <w:style w:type="paragraph" w:customStyle="1" w:styleId="CompanyNameOne">
    <w:name w:val="Company Name One"/>
    <w:basedOn w:val="Normal"/>
    <w:next w:val="Normal"/>
    <w:autoRedefine/>
    <w:rsid w:val="00626303"/>
    <w:pPr>
      <w:keepNext w:val="0"/>
      <w:tabs>
        <w:tab w:val="left" w:pos="630"/>
        <w:tab w:val="left" w:pos="900"/>
      </w:tabs>
    </w:pPr>
    <w:rPr>
      <w:rFonts w:ascii="Arial" w:hAnsi="Arial" w:cs="Arial"/>
      <w:bCs/>
      <w:snapToGrid/>
      <w:kern w:val="0"/>
      <w:sz w:val="24"/>
    </w:rPr>
  </w:style>
  <w:style w:type="character" w:styleId="FollowedHyperlink">
    <w:name w:val="FollowedHyperlink"/>
    <w:rsid w:val="00626303"/>
    <w:rPr>
      <w:color w:val="800080"/>
      <w:u w:val="single"/>
    </w:rPr>
  </w:style>
  <w:style w:type="paragraph" w:styleId="BodyTextIndent">
    <w:name w:val="Body Text Indent"/>
    <w:basedOn w:val="Normal"/>
    <w:rsid w:val="00626303"/>
    <w:pPr>
      <w:keepNext w:val="0"/>
      <w:ind w:left="180" w:hanging="180"/>
    </w:pPr>
    <w:rPr>
      <w:snapToGrid/>
      <w:kern w:val="0"/>
      <w:sz w:val="24"/>
      <w:lang w:val="en-GB"/>
    </w:rPr>
  </w:style>
  <w:style w:type="paragraph" w:styleId="BodyText2">
    <w:name w:val="Body Text 2"/>
    <w:basedOn w:val="Normal"/>
    <w:rsid w:val="00626303"/>
    <w:pPr>
      <w:keepNext w:val="0"/>
    </w:pPr>
    <w:rPr>
      <w:rFonts w:ascii="Apple Chancery" w:hAnsi="Apple Chancery"/>
      <w:snapToGrid/>
      <w:kern w:val="0"/>
      <w:szCs w:val="24"/>
    </w:rPr>
  </w:style>
  <w:style w:type="paragraph" w:customStyle="1" w:styleId="Cog-Bullet0">
    <w:name w:val="Cog-Bullet"/>
    <w:basedOn w:val="Normal"/>
    <w:rsid w:val="00626303"/>
    <w:pPr>
      <w:keepNext w:val="0"/>
      <w:numPr>
        <w:numId w:val="6"/>
      </w:numPr>
      <w:tabs>
        <w:tab w:val="clear" w:pos="-1440"/>
        <w:tab w:val="num" w:pos="0"/>
      </w:tabs>
      <w:spacing w:before="60" w:after="60" w:line="260" w:lineRule="atLeast"/>
      <w:ind w:left="1080"/>
      <w:jc w:val="both"/>
    </w:pPr>
    <w:rPr>
      <w:rFonts w:ascii="Arial" w:hAnsi="Arial"/>
      <w:snapToGrid/>
      <w:kern w:val="0"/>
    </w:rPr>
  </w:style>
  <w:style w:type="paragraph" w:styleId="BodyTextIndent3">
    <w:name w:val="Body Text Indent 3"/>
    <w:basedOn w:val="Normal"/>
    <w:rsid w:val="00626303"/>
    <w:pPr>
      <w:spacing w:after="120"/>
      <w:ind w:left="360"/>
    </w:pPr>
    <w:rPr>
      <w:sz w:val="16"/>
      <w:szCs w:val="16"/>
    </w:rPr>
  </w:style>
  <w:style w:type="paragraph" w:styleId="CommentText">
    <w:name w:val="annotation text"/>
    <w:basedOn w:val="Normal"/>
    <w:semiHidden/>
    <w:rsid w:val="00626303"/>
    <w:pPr>
      <w:keepNext w:val="0"/>
      <w:overflowPunct w:val="0"/>
      <w:autoSpaceDE w:val="0"/>
      <w:autoSpaceDN w:val="0"/>
      <w:adjustRightInd w:val="0"/>
      <w:textAlignment w:val="baseline"/>
    </w:pPr>
    <w:rPr>
      <w:rFonts w:ascii="Verdana" w:hAnsi="Verdana"/>
      <w:snapToGrid/>
      <w:kern w:val="0"/>
      <w:lang w:val="en-GB"/>
    </w:rPr>
  </w:style>
  <w:style w:type="paragraph" w:styleId="BalloonText">
    <w:name w:val="Balloon Text"/>
    <w:basedOn w:val="Normal"/>
    <w:semiHidden/>
    <w:rsid w:val="00626303"/>
    <w:rPr>
      <w:rFonts w:ascii="Tahoma" w:hAnsi="Tahoma" w:cs="Tahoma"/>
      <w:sz w:val="16"/>
      <w:szCs w:val="16"/>
    </w:rPr>
  </w:style>
  <w:style w:type="paragraph" w:customStyle="1" w:styleId="Bodytext0">
    <w:name w:val="Bodytext"/>
    <w:basedOn w:val="Normal"/>
    <w:rsid w:val="00626303"/>
    <w:pPr>
      <w:keepNext w:val="0"/>
      <w:widowControl w:val="0"/>
      <w:spacing w:before="26" w:after="240" w:line="240" w:lineRule="atLeast"/>
      <w:ind w:left="1080" w:right="115"/>
      <w:jc w:val="both"/>
    </w:pPr>
    <w:rPr>
      <w:rFonts w:ascii="Arial" w:hAnsi="Arial"/>
      <w:snapToGrid/>
      <w:kern w:val="0"/>
    </w:rPr>
  </w:style>
  <w:style w:type="paragraph" w:customStyle="1" w:styleId="Bodytext1">
    <w:name w:val="Body text"/>
    <w:aliases w:val="b"/>
    <w:basedOn w:val="Normal"/>
    <w:rsid w:val="00626303"/>
    <w:pPr>
      <w:keepNext w:val="0"/>
      <w:tabs>
        <w:tab w:val="left" w:pos="216"/>
      </w:tabs>
      <w:suppressAutoHyphens/>
      <w:spacing w:after="200" w:line="264" w:lineRule="exact"/>
    </w:pPr>
    <w:rPr>
      <w:rFonts w:ascii="Arial" w:hAnsi="Arial"/>
      <w:snapToGrid/>
      <w:color w:val="000080"/>
      <w:kern w:val="0"/>
    </w:rPr>
  </w:style>
  <w:style w:type="paragraph" w:customStyle="1" w:styleId="cog-body0">
    <w:name w:val="cog-body"/>
    <w:basedOn w:val="Normal"/>
    <w:link w:val="cog-bodyChar1"/>
    <w:rsid w:val="00626303"/>
    <w:pPr>
      <w:keepNext w:val="0"/>
      <w:spacing w:before="100" w:beforeAutospacing="1" w:after="100" w:afterAutospacing="1"/>
    </w:pPr>
    <w:rPr>
      <w:rFonts w:ascii="Arial Unicode MS" w:eastAsia="Arial Unicode MS" w:hAnsi="Arial Unicode MS"/>
      <w:snapToGrid/>
      <w:kern w:val="0"/>
      <w:sz w:val="24"/>
      <w:szCs w:val="24"/>
      <w:lang w:val="x-none" w:eastAsia="x-none"/>
    </w:rPr>
  </w:style>
  <w:style w:type="character" w:styleId="Strong">
    <w:name w:val="Strong"/>
    <w:qFormat/>
    <w:rsid w:val="003C379D"/>
    <w:rPr>
      <w:b/>
    </w:rPr>
  </w:style>
  <w:style w:type="paragraph" w:customStyle="1" w:styleId="Char1CharCharChar">
    <w:name w:val="Char1 Char Char Char"/>
    <w:basedOn w:val="Normal"/>
    <w:rsid w:val="00F54ADC"/>
    <w:pPr>
      <w:keepNext w:val="0"/>
      <w:spacing w:after="160" w:line="240" w:lineRule="exact"/>
    </w:pPr>
    <w:rPr>
      <w:rFonts w:ascii="Verdana" w:hAnsi="Verdana"/>
      <w:snapToGrid/>
      <w:kern w:val="0"/>
    </w:rPr>
  </w:style>
  <w:style w:type="table" w:styleId="TableGrid">
    <w:name w:val="Table Grid"/>
    <w:basedOn w:val="TableNormal"/>
    <w:rsid w:val="00A23FB3"/>
    <w:pPr>
      <w:keepNext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jbodtxt">
    <w:name w:val="projbodtxt"/>
    <w:basedOn w:val="Normal"/>
    <w:rsid w:val="00074506"/>
    <w:pPr>
      <w:keepNext w:val="0"/>
      <w:spacing w:before="100" w:beforeAutospacing="1" w:after="100" w:afterAutospacing="1"/>
    </w:pPr>
    <w:rPr>
      <w:snapToGrid/>
      <w:kern w:val="0"/>
      <w:sz w:val="24"/>
      <w:szCs w:val="24"/>
    </w:rPr>
  </w:style>
  <w:style w:type="paragraph" w:customStyle="1" w:styleId="CharCharCharCharCharCharCharCharCharCharCharCharChar">
    <w:name w:val="Char Char Char Char Char Char Char Char Char Char Char Char Char"/>
    <w:basedOn w:val="Normal"/>
    <w:rsid w:val="00C1503D"/>
    <w:pPr>
      <w:keepNext w:val="0"/>
      <w:spacing w:after="160" w:line="240" w:lineRule="exact"/>
    </w:pPr>
    <w:rPr>
      <w:rFonts w:ascii="Arial" w:hAnsi="Arial"/>
      <w:snapToGrid/>
      <w:kern w:val="0"/>
    </w:rPr>
  </w:style>
  <w:style w:type="paragraph" w:customStyle="1" w:styleId="Preformatted">
    <w:name w:val="Preformatted"/>
    <w:basedOn w:val="Normal"/>
    <w:rsid w:val="00E47697"/>
    <w:pPr>
      <w:keepNext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kern w:val="0"/>
    </w:rPr>
  </w:style>
  <w:style w:type="paragraph" w:customStyle="1" w:styleId="Bullet1">
    <w:name w:val="Bullet 1"/>
    <w:aliases w:val="Bullet for no #'s,b1"/>
    <w:basedOn w:val="Bodytext1"/>
    <w:rsid w:val="002625EB"/>
    <w:pPr>
      <w:numPr>
        <w:numId w:val="9"/>
      </w:numPr>
      <w:tabs>
        <w:tab w:val="clear" w:pos="216"/>
      </w:tabs>
      <w:spacing w:after="100"/>
      <w:jc w:val="both"/>
    </w:pPr>
    <w:rPr>
      <w:sz w:val="18"/>
    </w:rPr>
  </w:style>
  <w:style w:type="paragraph" w:styleId="Revision">
    <w:name w:val="Revision"/>
    <w:hidden/>
    <w:uiPriority w:val="99"/>
    <w:semiHidden/>
    <w:rsid w:val="00B82EDE"/>
    <w:rPr>
      <w:snapToGrid w:val="0"/>
      <w:kern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EF6F6E"/>
    <w:pPr>
      <w:keepNext w:val="0"/>
      <w:spacing w:after="200" w:line="276" w:lineRule="auto"/>
      <w:ind w:left="720"/>
      <w:contextualSpacing/>
    </w:pPr>
    <w:rPr>
      <w:rFonts w:ascii="Calibri" w:eastAsia="Calibri" w:hAnsi="Calibri"/>
      <w:snapToGrid/>
      <w:kern w:val="0"/>
      <w:sz w:val="22"/>
      <w:szCs w:val="22"/>
    </w:rPr>
  </w:style>
  <w:style w:type="paragraph" w:customStyle="1" w:styleId="HeaderAndSeparator">
    <w:name w:val="HeaderAndSeparator"/>
    <w:basedOn w:val="Normal"/>
    <w:next w:val="Normal"/>
    <w:rsid w:val="00D928D4"/>
    <w:pPr>
      <w:keepNext w:val="0"/>
      <w:pBdr>
        <w:top w:val="single" w:sz="6" w:space="6" w:color="auto"/>
        <w:bottom w:val="single" w:sz="6" w:space="6" w:color="auto"/>
      </w:pBdr>
      <w:spacing w:before="240" w:after="240"/>
      <w:jc w:val="center"/>
    </w:pPr>
    <w:rPr>
      <w:rFonts w:ascii="Arial" w:hAnsi="Arial"/>
      <w:smallCaps/>
      <w:snapToGrid/>
      <w:spacing w:val="40"/>
      <w:kern w:val="0"/>
      <w:sz w:val="32"/>
    </w:rPr>
  </w:style>
  <w:style w:type="paragraph" w:customStyle="1" w:styleId="TableText">
    <w:name w:val="Table Text"/>
    <w:basedOn w:val="Normal"/>
    <w:rsid w:val="00866060"/>
    <w:pPr>
      <w:keepNext w:val="0"/>
    </w:pPr>
    <w:rPr>
      <w:rFonts w:ascii="Arial" w:hAnsi="Arial"/>
      <w:snapToGrid/>
      <w:kern w:val="0"/>
      <w:sz w:val="24"/>
    </w:rPr>
  </w:style>
  <w:style w:type="character" w:customStyle="1" w:styleId="cog-bodyChar1">
    <w:name w:val="cog-body Char1"/>
    <w:link w:val="cog-body0"/>
    <w:locked/>
    <w:rsid w:val="00DA4390"/>
    <w:rPr>
      <w:rFonts w:ascii="Arial Unicode MS" w:eastAsia="Arial Unicode MS" w:hAnsi="Arial Unicode MS" w:cs="Arial Unicode MS"/>
      <w:sz w:val="24"/>
      <w:szCs w:val="24"/>
    </w:rPr>
  </w:style>
  <w:style w:type="paragraph" w:styleId="PlainText">
    <w:name w:val="Plain Text"/>
    <w:basedOn w:val="Normal"/>
    <w:link w:val="PlainTextChar"/>
    <w:rsid w:val="0060390C"/>
    <w:pPr>
      <w:keepNext w:val="0"/>
    </w:pPr>
    <w:rPr>
      <w:rFonts w:ascii="Courier New" w:eastAsia="SimSun" w:hAnsi="Courier New"/>
      <w:snapToGrid/>
      <w:kern w:val="0"/>
    </w:rPr>
  </w:style>
  <w:style w:type="character" w:customStyle="1" w:styleId="PlainTextChar">
    <w:name w:val="Plain Text Char"/>
    <w:link w:val="PlainText"/>
    <w:rsid w:val="0060390C"/>
    <w:rPr>
      <w:rFonts w:ascii="Courier New" w:eastAsia="SimSun" w:hAnsi="Courier New" w:cs="Courier New"/>
      <w:lang w:val="en-US" w:eastAsia="en-US"/>
    </w:rPr>
  </w:style>
  <w:style w:type="character" w:customStyle="1" w:styleId="Heading8Char">
    <w:name w:val="Heading 8 Char"/>
    <w:link w:val="Heading8"/>
    <w:rsid w:val="00711CB3"/>
    <w:rPr>
      <w:rFonts w:ascii="Calibri" w:eastAsia="Times New Roman" w:hAnsi="Calibri" w:cs="Times New Roman"/>
      <w:i/>
      <w:iCs/>
      <w:snapToGrid w:val="0"/>
      <w:kern w:val="28"/>
      <w:sz w:val="24"/>
      <w:szCs w:val="24"/>
    </w:rPr>
  </w:style>
  <w:style w:type="character" w:customStyle="1" w:styleId="apple-converted-space">
    <w:name w:val="apple-converted-space"/>
    <w:basedOn w:val="DefaultParagraphFont"/>
    <w:rsid w:val="008852AF"/>
  </w:style>
  <w:style w:type="character" w:styleId="Emphasis">
    <w:name w:val="Emphasis"/>
    <w:uiPriority w:val="20"/>
    <w:qFormat/>
    <w:rsid w:val="003B5C75"/>
    <w:rPr>
      <w:i/>
      <w:iCs/>
    </w:rPr>
  </w:style>
  <w:style w:type="character" w:customStyle="1" w:styleId="FooterChar">
    <w:name w:val="Footer Char"/>
    <w:link w:val="Footer"/>
    <w:uiPriority w:val="99"/>
    <w:rsid w:val="00AE2E85"/>
    <w:rPr>
      <w:snapToGrid w:val="0"/>
      <w:kern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da5faa3d872804d2087b3ee1f3ddd269134f4b0419514c4847440321091b5b58170b12051748504f1543124a4b485d4637071f1b5b581b5b150b141051540d004a41084704454559545b074b125a420612105e090d034b10081105035d4a0e560c0a4257587a4553524f0d564d14091701035d4a07560329465c4a5653380c4f03434815011202164358591b4d58505045111b535e54085642140f130a155315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F96C6-27E4-4D44-BFAE-B00160D0FD8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Nilesh_Naphade</vt:lpstr>
    </vt:vector>
  </TitlesOfParts>
  <Company>Cognizant Technology Solutions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Nilesh_Naphade</dc:title>
  <dc:creator>Nilesh Naphade</dc:creator>
  <cp:keywords>Resume</cp:keywords>
  <dc:description>Java/J2ee</dc:description>
  <cp:lastModifiedBy>GCG- support</cp:lastModifiedBy>
  <cp:revision>2</cp:revision>
  <cp:lastPrinted>2005-04-07T16:24:00Z</cp:lastPrinted>
  <dcterms:created xsi:type="dcterms:W3CDTF">2024-06-12T10:07:00Z</dcterms:created>
  <dcterms:modified xsi:type="dcterms:W3CDTF">2024-06-12T10:07:00Z</dcterms:modified>
  <cp:contentStatus>Active</cp:contentStatus>
</cp:coreProperties>
</file>