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8F7F45" w:rsidRPr="00E223D4" w:rsidP="00E223D4">
      <w:pPr>
        <w:pStyle w:val="divonlyName"/>
        <w:pBdr>
          <w:top w:val="single" w:sz="8" w:space="0" w:color="000000"/>
        </w:pBdr>
        <w:spacing w:after="320" w:line="800" w:lineRule="atLeast"/>
        <w:jc w:val="center"/>
        <w:rPr>
          <w:b/>
          <w:bCs/>
          <w:smallCaps/>
          <w:sz w:val="32"/>
          <w:szCs w:val="32"/>
        </w:rPr>
      </w:pPr>
      <w:r w:rsidRPr="00E223D4">
        <w:rPr>
          <w:rStyle w:val="span"/>
          <w:b/>
          <w:bCs/>
          <w:smallCaps/>
          <w:sz w:val="32"/>
          <w:szCs w:val="32"/>
        </w:rPr>
        <w:t>Mahender</w:t>
      </w:r>
      <w:r w:rsidRPr="00E223D4">
        <w:rPr>
          <w:rStyle w:val="span"/>
          <w:b/>
          <w:bCs/>
          <w:smallCaps/>
          <w:sz w:val="32"/>
          <w:szCs w:val="32"/>
        </w:rPr>
        <w:t xml:space="preserve"> </w:t>
      </w:r>
      <w:r w:rsidRPr="00E223D4">
        <w:rPr>
          <w:rStyle w:val="span"/>
          <w:b/>
          <w:bCs/>
          <w:smallCaps/>
          <w:sz w:val="32"/>
          <w:szCs w:val="32"/>
        </w:rPr>
        <w:t>reddy</w:t>
      </w:r>
      <w:r w:rsidRPr="00E223D4">
        <w:rPr>
          <w:rStyle w:val="span"/>
          <w:b/>
          <w:bCs/>
          <w:smallCaps/>
          <w:sz w:val="32"/>
          <w:szCs w:val="32"/>
        </w:rPr>
        <w:t xml:space="preserve"> </w:t>
      </w:r>
      <w:r w:rsidRPr="00E223D4">
        <w:rPr>
          <w:rStyle w:val="span"/>
          <w:b/>
          <w:bCs/>
          <w:smallCaps/>
          <w:sz w:val="32"/>
          <w:szCs w:val="32"/>
        </w:rPr>
        <w:t>yasa</w:t>
      </w:r>
      <w:bookmarkStart w:id="0" w:name="_GoBack"/>
      <w:bookmarkEnd w:id="0"/>
    </w:p>
    <w:p w:rsidR="008F7F45">
      <w:pPr>
        <w:pStyle w:val="divdocumentdivlowerborderupper"/>
        <w:spacing w:after="10"/>
      </w:pPr>
      <w:r>
        <w:t> </w:t>
      </w:r>
    </w:p>
    <w:p w:rsidR="008F7F45">
      <w:pPr>
        <w:pStyle w:val="divdocumentdivlowerborder"/>
      </w:pPr>
      <w:r>
        <w:t> </w:t>
      </w:r>
    </w:p>
    <w:p w:rsidR="008F7F45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:rsidR="008F7F45" w:rsidP="00C92DB3">
      <w:pPr>
        <w:pStyle w:val="divaddress"/>
        <w:spacing w:before="200"/>
      </w:pPr>
      <w:r>
        <w:rPr>
          <w:rStyle w:val="span"/>
          <w:sz w:val="22"/>
          <w:szCs w:val="22"/>
        </w:rPr>
        <w:t> </w:t>
      </w:r>
      <w:r>
        <w:rPr>
          <w:rStyle w:val="documentzipsuffix"/>
        </w:rPr>
        <w:t xml:space="preserve"> </w:t>
      </w:r>
      <w:r>
        <w:rPr>
          <w:rStyle w:val="span"/>
          <w:vanish/>
          <w:sz w:val="22"/>
          <w:szCs w:val="22"/>
        </w:rPr>
        <w:t> </w:t>
      </w:r>
      <w:r>
        <w:rPr>
          <w:rStyle w:val="documentzipprefix"/>
        </w:rPr>
        <w:t xml:space="preserve"> </w:t>
      </w:r>
      <w:r>
        <w:rPr>
          <w:rStyle w:val="span"/>
          <w:sz w:val="22"/>
          <w:szCs w:val="22"/>
        </w:rPr>
        <w:t xml:space="preserve">Hyderabad, </w:t>
      </w:r>
      <w:r>
        <w:rPr>
          <w:rStyle w:val="span"/>
          <w:sz w:val="22"/>
          <w:szCs w:val="22"/>
        </w:rPr>
        <w:t xml:space="preserve">India </w:t>
      </w:r>
      <w:r>
        <w:rPr>
          <w:rStyle w:val="divdocumentdivaddressli"/>
        </w:rP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+</w:t>
      </w:r>
      <w:r w:rsidR="00CC60EE">
        <w:rPr>
          <w:rStyle w:val="span"/>
          <w:sz w:val="22"/>
          <w:szCs w:val="22"/>
        </w:rPr>
        <w:t>8977290581</w:t>
      </w:r>
      <w: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 w:rsidR="00CC60EE">
        <w:rPr>
          <w:rStyle w:val="span"/>
          <w:sz w:val="22"/>
          <w:szCs w:val="22"/>
        </w:rPr>
        <w:t>mahenderr1993</w:t>
      </w:r>
      <w:r>
        <w:rPr>
          <w:rStyle w:val="span"/>
          <w:sz w:val="22"/>
          <w:szCs w:val="22"/>
        </w:rPr>
        <w:t>@gmail.com</w:t>
      </w:r>
      <w:r>
        <w:t xml:space="preserve"> </w:t>
      </w:r>
    </w:p>
    <w:p w:rsidR="008F7F45">
      <w:pPr>
        <w:pStyle w:val="divdocumentdivheading"/>
        <w:tabs>
          <w:tab w:val="left" w:pos="3547"/>
          <w:tab w:val="left" w:pos="10420"/>
        </w:tabs>
        <w:spacing w:before="200" w:line="40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</w:t>
      </w:r>
      <w:r w:rsidR="00C92DB3">
        <w:rPr>
          <w:rStyle w:val="divdocumentdivsectiontitle"/>
          <w:smallCaps/>
          <w:shd w:val="clear" w:color="auto" w:fill="FFFFFF"/>
        </w:rPr>
        <w:t xml:space="preserve">       Profile</w:t>
      </w:r>
      <w:r>
        <w:rPr>
          <w:rStyle w:val="divdocumentdivsectiontitle"/>
          <w:smallCaps/>
          <w:shd w:val="clear" w:color="auto" w:fill="FFFFFF"/>
        </w:rPr>
        <w:t xml:space="preserve"> Summary  </w:t>
      </w:r>
      <w:r w:rsidR="00C92DB3">
        <w:rPr>
          <w:rStyle w:val="divdocumentdivsectiontitle"/>
          <w:smallCaps/>
          <w:shd w:val="clear" w:color="auto" w:fill="FFFFFF"/>
        </w:rPr>
        <w:t xml:space="preserve">     </w:t>
      </w:r>
      <w:r>
        <w:rPr>
          <w:strike/>
          <w:color w:val="000000"/>
          <w:sz w:val="30"/>
        </w:rPr>
        <w:tab/>
      </w:r>
    </w:p>
    <w:p w:rsidR="009E5DB1" w:rsidP="009E5DB1">
      <w:pPr>
        <w:pStyle w:val="Heading3"/>
      </w:pPr>
      <w:r>
        <w:rPr>
          <w:rStyle w:val="Strong"/>
          <w:b/>
          <w:bCs/>
        </w:rPr>
        <w:t>Professional Summary</w:t>
      </w:r>
    </w:p>
    <w:p w:rsidR="009E5DB1" w:rsidP="009E5DB1">
      <w:pPr>
        <w:pStyle w:val="NormalWeb"/>
      </w:pPr>
      <w:r>
        <w:t xml:space="preserve">Seasoned </w:t>
      </w:r>
      <w:r>
        <w:rPr>
          <w:rStyle w:val="Strong"/>
        </w:rPr>
        <w:t>Senior MySQL Database Administrator</w:t>
      </w:r>
      <w:r>
        <w:t xml:space="preserve"> with </w:t>
      </w:r>
      <w:r w:rsidR="001F4CAA">
        <w:t>~5</w:t>
      </w:r>
      <w:r>
        <w:t xml:space="preserve"> years of hands-on experience in database administration, performance tuning, database migration, replication, high availability, disaster recovery, and database security.</w:t>
      </w:r>
      <w:r>
        <w:t xml:space="preserve"> Expertise in optimizing and maintaining MySQL databases, migrating databases across various platforms, and implementing advanced monitoring systems to ensure high availability and optimal performance. </w:t>
      </w:r>
      <w:r>
        <w:t>Proven ability to handle high-pressure production environments while consistently delivering on performance and reliability objectives</w:t>
      </w:r>
      <w:r w:rsidR="00914384">
        <w:t>.</w:t>
      </w:r>
    </w:p>
    <w:p w:rsidR="007A34FA" w:rsidRPr="00DA1A5A" w:rsidP="007A34FA">
      <w:pPr>
        <w:spacing w:line="240" w:lineRule="auto"/>
        <w:rPr>
          <w:lang w:eastAsia="en-IN"/>
        </w:rPr>
      </w:pPr>
      <w:r>
        <w:rPr>
          <w:lang w:eastAsia="en-IN"/>
        </w:rPr>
        <w:pict>
          <v:rect id="_x0000_i1026" style="width:0;height:1.5pt" o:hralign="center" o:hrstd="t" o:hr="t" fillcolor="#a0a0a0" stroked="f"/>
        </w:pict>
      </w:r>
    </w:p>
    <w:p w:rsidR="009E5DB1" w:rsidP="009E5DB1">
      <w:pPr>
        <w:pStyle w:val="Heading3"/>
      </w:pPr>
      <w:r>
        <w:rPr>
          <w:rStyle w:val="Strong"/>
          <w:b/>
          <w:bCs/>
        </w:rPr>
        <w:t>Core Competencies</w:t>
      </w:r>
    </w:p>
    <w:p w:rsidR="009E5DB1" w:rsidP="009E5DB1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MySQL Server Administration (5.x to 8.x)</w:t>
      </w:r>
    </w:p>
    <w:p w:rsidR="009E5DB1" w:rsidP="009E5DB1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Performance Tuning &amp; Query Optimization</w:t>
      </w:r>
    </w:p>
    <w:p w:rsidR="009E5DB1" w:rsidP="009E5DB1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Database Migration (Oracle, PostgreSQL, MS SQL to MySQL)</w:t>
      </w:r>
    </w:p>
    <w:p w:rsidR="009E5DB1" w:rsidP="009E5DB1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Replication &amp; Clustering (Master-Slave, Group Replication, </w:t>
      </w:r>
      <w:r>
        <w:t>Innodb</w:t>
      </w:r>
      <w:r>
        <w:t xml:space="preserve"> Cluster)</w:t>
      </w:r>
    </w:p>
    <w:p w:rsidR="009E5DB1" w:rsidP="009E5DB1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Backup &amp; Disaster Recovery (</w:t>
      </w:r>
      <w:r>
        <w:t>Percona</w:t>
      </w:r>
      <w:r>
        <w:t xml:space="preserve"> </w:t>
      </w:r>
      <w:r>
        <w:t>XtraBackup</w:t>
      </w:r>
      <w:r>
        <w:t>, MySQL Enterprise Backup)</w:t>
      </w:r>
    </w:p>
    <w:p w:rsidR="009E5DB1" w:rsidP="009E5DB1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Database Partitioning &amp; </w:t>
      </w:r>
      <w:r>
        <w:t>Sharding</w:t>
      </w:r>
    </w:p>
    <w:p w:rsidR="009E5DB1" w:rsidP="009E5DB1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High Availability &amp; Failover Configuration</w:t>
      </w:r>
    </w:p>
    <w:p w:rsidR="009E5DB1" w:rsidP="009E5DB1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Monitoring &amp; Automation (</w:t>
      </w:r>
      <w:r>
        <w:t>Percona</w:t>
      </w:r>
      <w:r>
        <w:t xml:space="preserve">-Toolkit, </w:t>
      </w:r>
      <w:r>
        <w:t>Grafana</w:t>
      </w:r>
      <w:r>
        <w:t>, Anemometer, Nagios, PMM)</w:t>
      </w:r>
    </w:p>
    <w:p w:rsidR="009E5DB1" w:rsidP="009E5DB1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Cloud Database Administration (AWS RDS, Azure SQL Database)</w:t>
      </w:r>
    </w:p>
    <w:p w:rsidR="009E5DB1" w:rsidP="009E5DB1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Shell Scripting (Bash, Python, SQL Scripts)</w:t>
      </w:r>
    </w:p>
    <w:p w:rsidR="009E5DB1" w:rsidP="009E5DB1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Security &amp; Auditing (Encryption, </w:t>
      </w:r>
      <w:r>
        <w:t>MariaDB</w:t>
      </w:r>
      <w:r>
        <w:t xml:space="preserve"> Audit Plugin)</w:t>
      </w:r>
    </w:p>
    <w:p w:rsidR="009E5DB1" w:rsidP="009E5DB1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Materialized Views (MVT) Design</w:t>
      </w:r>
    </w:p>
    <w:p w:rsidR="009E5DB1" w:rsidP="009E5DB1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SQL Development (PL/SQL, T-SQL)</w:t>
      </w:r>
    </w:p>
    <w:p w:rsidR="007A34FA" w:rsidRPr="00DA1A5A" w:rsidP="009E5DB1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Database Upgrades &amp; Maintenance</w:t>
      </w:r>
      <w:r>
        <w:rPr>
          <w:lang w:eastAsia="en-IN"/>
        </w:rPr>
        <w:t xml:space="preserve"> </w:t>
      </w:r>
      <w:r>
        <w:rPr>
          <w:lang w:eastAsia="en-IN"/>
        </w:rPr>
        <w:pict>
          <v:rect id="_x0000_i1027" style="width:0;height:1.5pt" o:hralign="center" o:hrstd="t" o:hr="t" fillcolor="#a0a0a0" stroked="f"/>
        </w:pict>
      </w:r>
    </w:p>
    <w:p w:rsidR="009E5DB1" w:rsidP="009E5DB1">
      <w:pPr>
        <w:pStyle w:val="Heading3"/>
      </w:pPr>
      <w:r>
        <w:rPr>
          <w:rStyle w:val="Strong"/>
          <w:b/>
          <w:bCs/>
        </w:rPr>
        <w:t>Professional Experience</w:t>
      </w:r>
    </w:p>
    <w:p w:rsidR="009E5DB1" w:rsidP="009E5DB1">
      <w:pPr>
        <w:pStyle w:val="Heading4"/>
      </w:pPr>
      <w:r>
        <w:rPr>
          <w:rStyle w:val="Strong"/>
          <w:b/>
          <w:bCs/>
        </w:rPr>
        <w:t>Senior MySQL Database Administrator</w:t>
      </w:r>
    </w:p>
    <w:p w:rsidR="009E5DB1" w:rsidRPr="0008327A" w:rsidP="009E5DB1">
      <w:pPr>
        <w:pStyle w:val="NormalWeb"/>
        <w:rPr>
          <w:u w:val="single"/>
        </w:rPr>
      </w:pPr>
      <w:r w:rsidRPr="0008327A">
        <w:rPr>
          <w:rStyle w:val="Strong"/>
          <w:u w:val="single"/>
        </w:rPr>
        <w:t xml:space="preserve">Edgerock Software Solutions </w:t>
      </w:r>
      <w:r w:rsidRPr="0008327A">
        <w:rPr>
          <w:rStyle w:val="Strong"/>
          <w:u w:val="single"/>
        </w:rPr>
        <w:t>Pvt. Ltd.</w:t>
      </w:r>
      <w:r w:rsidRPr="0008327A">
        <w:rPr>
          <w:u w:val="single"/>
        </w:rPr>
        <w:t xml:space="preserve"> — </w:t>
      </w:r>
      <w:r w:rsidRPr="0008327A">
        <w:rPr>
          <w:rStyle w:val="Emphasis"/>
          <w:u w:val="single"/>
        </w:rPr>
        <w:t>Nov 2019</w:t>
      </w:r>
      <w:r w:rsidRPr="0008327A">
        <w:rPr>
          <w:rStyle w:val="Emphasis"/>
          <w:u w:val="single"/>
        </w:rPr>
        <w:t xml:space="preserve"> – Present</w:t>
      </w:r>
    </w:p>
    <w:p w:rsidR="0008327A" w:rsidRPr="0008327A" w:rsidP="0008327A">
      <w:pPr>
        <w:spacing w:line="240" w:lineRule="auto"/>
        <w:ind w:left="284" w:hanging="284"/>
        <w:rPr>
          <w:lang w:val="en-IN" w:eastAsia="en-IN"/>
        </w:rPr>
      </w:pPr>
      <w:r w:rsidRPr="0008327A">
        <w:rPr>
          <w:rFonts w:hAnsi="Symbol"/>
          <w:lang w:val="en-IN" w:eastAsia="en-IN"/>
        </w:rPr>
        <w:t></w:t>
      </w:r>
      <w:r w:rsidRPr="0008327A">
        <w:rPr>
          <w:lang w:val="en-IN" w:eastAsia="en-IN"/>
        </w:rPr>
        <w:t xml:space="preserve">  Configured</w:t>
      </w:r>
      <w:r w:rsidRPr="0008327A">
        <w:rPr>
          <w:lang w:val="en-IN" w:eastAsia="en-IN"/>
        </w:rPr>
        <w:t xml:space="preserve"> and fine-tuned </w:t>
      </w:r>
      <w:r w:rsidRPr="0008327A">
        <w:rPr>
          <w:b/>
          <w:bCs/>
          <w:lang w:val="en-IN" w:eastAsia="en-IN"/>
        </w:rPr>
        <w:t xml:space="preserve">MySQL </w:t>
      </w:r>
      <w:r w:rsidRPr="0008327A">
        <w:rPr>
          <w:b/>
          <w:bCs/>
          <w:lang w:val="en-IN" w:eastAsia="en-IN"/>
        </w:rPr>
        <w:t>InnoDB</w:t>
      </w:r>
      <w:r w:rsidRPr="0008327A">
        <w:rPr>
          <w:b/>
          <w:bCs/>
          <w:lang w:val="en-IN" w:eastAsia="en-IN"/>
        </w:rPr>
        <w:t xml:space="preserve"> clusters</w:t>
      </w:r>
      <w:r w:rsidRPr="0008327A">
        <w:rPr>
          <w:lang w:val="en-IN" w:eastAsia="en-IN"/>
        </w:rPr>
        <w:t xml:space="preserve"> for high availability, scalability, and performance optimization.</w:t>
      </w:r>
    </w:p>
    <w:p w:rsidR="0008327A" w:rsidRPr="0008327A" w:rsidP="0008327A">
      <w:pPr>
        <w:spacing w:line="240" w:lineRule="auto"/>
        <w:ind w:left="284" w:hanging="284"/>
        <w:rPr>
          <w:lang w:val="en-IN" w:eastAsia="en-IN"/>
        </w:rPr>
      </w:pPr>
      <w:r w:rsidRPr="0008327A">
        <w:rPr>
          <w:rFonts w:hAnsi="Symbol"/>
          <w:lang w:val="en-IN" w:eastAsia="en-IN"/>
        </w:rPr>
        <w:t></w:t>
      </w:r>
      <w:r w:rsidRPr="0008327A">
        <w:rPr>
          <w:lang w:val="en-IN" w:eastAsia="en-IN"/>
        </w:rPr>
        <w:t xml:space="preserve">  Implemented</w:t>
      </w:r>
      <w:r w:rsidRPr="0008327A">
        <w:rPr>
          <w:lang w:val="en-IN" w:eastAsia="en-IN"/>
        </w:rPr>
        <w:t xml:space="preserve"> </w:t>
      </w:r>
      <w:r w:rsidRPr="0008327A">
        <w:rPr>
          <w:b/>
          <w:bCs/>
          <w:lang w:val="en-IN" w:eastAsia="en-IN"/>
        </w:rPr>
        <w:t>MySQL partitioning strategies</w:t>
      </w:r>
      <w:r w:rsidRPr="0008327A">
        <w:rPr>
          <w:lang w:val="en-IN" w:eastAsia="en-IN"/>
        </w:rPr>
        <w:t xml:space="preserve"> to manage large tables and improve query performance, especially for tables exceeding 4 TB.</w:t>
      </w:r>
    </w:p>
    <w:p w:rsidR="0008327A" w:rsidRPr="0008327A" w:rsidP="0008327A">
      <w:pPr>
        <w:spacing w:line="240" w:lineRule="auto"/>
        <w:ind w:left="284" w:hanging="284"/>
        <w:rPr>
          <w:lang w:val="en-IN" w:eastAsia="en-IN"/>
        </w:rPr>
      </w:pPr>
      <w:r w:rsidRPr="0008327A">
        <w:rPr>
          <w:rFonts w:hAnsi="Symbol"/>
          <w:lang w:val="en-IN" w:eastAsia="en-IN"/>
        </w:rPr>
        <w:t></w:t>
      </w:r>
      <w:r w:rsidRPr="0008327A">
        <w:rPr>
          <w:lang w:val="en-IN" w:eastAsia="en-IN"/>
        </w:rPr>
        <w:t xml:space="preserve">  Performed</w:t>
      </w:r>
      <w:r w:rsidRPr="0008327A">
        <w:rPr>
          <w:lang w:val="en-IN" w:eastAsia="en-IN"/>
        </w:rPr>
        <w:t xml:space="preserve"> </w:t>
      </w:r>
      <w:r w:rsidRPr="0008327A">
        <w:rPr>
          <w:b/>
          <w:bCs/>
          <w:lang w:val="en-IN" w:eastAsia="en-IN"/>
        </w:rPr>
        <w:t>MySQL query optimization</w:t>
      </w:r>
      <w:r w:rsidRPr="0008327A">
        <w:rPr>
          <w:lang w:val="en-IN" w:eastAsia="en-IN"/>
        </w:rPr>
        <w:t xml:space="preserve"> to enhance execution times for complex reporting queries involving multiple joins and aggregations.</w:t>
      </w:r>
    </w:p>
    <w:p w:rsidR="0008327A" w:rsidRPr="0008327A" w:rsidP="0008327A">
      <w:pPr>
        <w:spacing w:line="240" w:lineRule="auto"/>
        <w:ind w:left="284" w:hanging="284"/>
        <w:rPr>
          <w:lang w:val="en-IN" w:eastAsia="en-IN"/>
        </w:rPr>
      </w:pPr>
      <w:r w:rsidRPr="0008327A">
        <w:rPr>
          <w:rFonts w:hAnsi="Symbol"/>
          <w:lang w:val="en-IN" w:eastAsia="en-IN"/>
        </w:rPr>
        <w:t></w:t>
      </w:r>
      <w:r w:rsidRPr="0008327A">
        <w:rPr>
          <w:lang w:val="en-IN" w:eastAsia="en-IN"/>
        </w:rPr>
        <w:t xml:space="preserve">  Automated</w:t>
      </w:r>
      <w:r w:rsidRPr="0008327A">
        <w:rPr>
          <w:lang w:val="en-IN" w:eastAsia="en-IN"/>
        </w:rPr>
        <w:t xml:space="preserve"> </w:t>
      </w:r>
      <w:r w:rsidRPr="0008327A">
        <w:rPr>
          <w:b/>
          <w:bCs/>
          <w:lang w:val="en-IN" w:eastAsia="en-IN"/>
        </w:rPr>
        <w:t>MySQL database maintenance tasks</w:t>
      </w:r>
      <w:r w:rsidRPr="0008327A">
        <w:rPr>
          <w:lang w:val="en-IN" w:eastAsia="en-IN"/>
        </w:rPr>
        <w:t xml:space="preserve"> like backups, restores, and index optimizations using </w:t>
      </w:r>
      <w:r w:rsidRPr="0008327A">
        <w:rPr>
          <w:b/>
          <w:bCs/>
          <w:lang w:val="en-IN" w:eastAsia="en-IN"/>
        </w:rPr>
        <w:t>shell scripting</w:t>
      </w:r>
      <w:r w:rsidRPr="0008327A">
        <w:rPr>
          <w:lang w:val="en-IN" w:eastAsia="en-IN"/>
        </w:rPr>
        <w:t>.</w:t>
      </w:r>
    </w:p>
    <w:p w:rsidR="0008327A" w:rsidRPr="0008327A" w:rsidP="0008327A">
      <w:pPr>
        <w:spacing w:line="240" w:lineRule="auto"/>
        <w:ind w:left="284" w:hanging="284"/>
        <w:rPr>
          <w:lang w:val="en-IN" w:eastAsia="en-IN"/>
        </w:rPr>
      </w:pPr>
      <w:r w:rsidRPr="0008327A">
        <w:rPr>
          <w:rFonts w:hAnsi="Symbol"/>
          <w:lang w:val="en-IN" w:eastAsia="en-IN"/>
        </w:rPr>
        <w:t></w:t>
      </w:r>
      <w:r w:rsidRPr="0008327A">
        <w:rPr>
          <w:lang w:val="en-IN" w:eastAsia="en-IN"/>
        </w:rPr>
        <w:t xml:space="preserve">  Managed</w:t>
      </w:r>
      <w:r w:rsidRPr="0008327A">
        <w:rPr>
          <w:lang w:val="en-IN" w:eastAsia="en-IN"/>
        </w:rPr>
        <w:t xml:space="preserve"> </w:t>
      </w:r>
      <w:r w:rsidRPr="0008327A">
        <w:rPr>
          <w:b/>
          <w:bCs/>
          <w:lang w:val="en-IN" w:eastAsia="en-IN"/>
        </w:rPr>
        <w:t>MySQL replication (master-slave, master-master)</w:t>
      </w:r>
      <w:r w:rsidRPr="0008327A">
        <w:rPr>
          <w:lang w:val="en-IN" w:eastAsia="en-IN"/>
        </w:rPr>
        <w:t xml:space="preserve"> setups, ensuring data consistency and minimizing replication lag.</w:t>
      </w:r>
    </w:p>
    <w:p w:rsidR="0008327A" w:rsidRPr="0008327A" w:rsidP="0008327A">
      <w:pPr>
        <w:spacing w:line="240" w:lineRule="auto"/>
        <w:ind w:left="284" w:hanging="284"/>
        <w:rPr>
          <w:lang w:val="en-IN" w:eastAsia="en-IN"/>
        </w:rPr>
      </w:pPr>
      <w:r w:rsidRPr="0008327A">
        <w:rPr>
          <w:rFonts w:hAnsi="Symbol"/>
          <w:lang w:val="en-IN" w:eastAsia="en-IN"/>
        </w:rPr>
        <w:t></w:t>
      </w:r>
      <w:r w:rsidRPr="0008327A">
        <w:rPr>
          <w:lang w:val="en-IN" w:eastAsia="en-IN"/>
        </w:rPr>
        <w:t xml:space="preserve">  Performed</w:t>
      </w:r>
      <w:r w:rsidRPr="0008327A">
        <w:rPr>
          <w:lang w:val="en-IN" w:eastAsia="en-IN"/>
        </w:rPr>
        <w:t xml:space="preserve"> </w:t>
      </w:r>
      <w:r w:rsidRPr="0008327A">
        <w:rPr>
          <w:b/>
          <w:bCs/>
          <w:lang w:val="en-IN" w:eastAsia="en-IN"/>
        </w:rPr>
        <w:t>MySQL upgrades</w:t>
      </w:r>
      <w:r w:rsidRPr="0008327A">
        <w:rPr>
          <w:lang w:val="en-IN" w:eastAsia="en-IN"/>
        </w:rPr>
        <w:t xml:space="preserve"> from version 5.7 to 8.x, ensuring a smooth transition with minimal downtime for production systems.</w:t>
      </w:r>
    </w:p>
    <w:p w:rsidR="0008327A" w:rsidRPr="0008327A" w:rsidP="0008327A">
      <w:pPr>
        <w:spacing w:line="240" w:lineRule="auto"/>
        <w:ind w:left="284" w:hanging="284"/>
        <w:rPr>
          <w:lang w:val="en-IN" w:eastAsia="en-IN"/>
        </w:rPr>
      </w:pPr>
      <w:r w:rsidRPr="0008327A">
        <w:rPr>
          <w:rFonts w:hAnsi="Symbol"/>
          <w:lang w:val="en-IN" w:eastAsia="en-IN"/>
        </w:rPr>
        <w:t></w:t>
      </w:r>
      <w:r w:rsidRPr="0008327A">
        <w:rPr>
          <w:lang w:val="en-IN" w:eastAsia="en-IN"/>
        </w:rPr>
        <w:t xml:space="preserve">  Conducted</w:t>
      </w:r>
      <w:r w:rsidRPr="0008327A">
        <w:rPr>
          <w:lang w:val="en-IN" w:eastAsia="en-IN"/>
        </w:rPr>
        <w:t xml:space="preserve"> </w:t>
      </w:r>
      <w:r w:rsidRPr="0008327A">
        <w:rPr>
          <w:b/>
          <w:bCs/>
          <w:lang w:val="en-IN" w:eastAsia="en-IN"/>
        </w:rPr>
        <w:t>MySQL performance tuning</w:t>
      </w:r>
      <w:r w:rsidRPr="0008327A">
        <w:rPr>
          <w:lang w:val="en-IN" w:eastAsia="en-IN"/>
        </w:rPr>
        <w:t xml:space="preserve"> to optimize memory, buffer pools, and CPU utilization for improved throughput.</w:t>
      </w:r>
    </w:p>
    <w:p w:rsidR="0008327A" w:rsidRPr="0008327A" w:rsidP="0008327A">
      <w:pPr>
        <w:spacing w:line="240" w:lineRule="auto"/>
        <w:ind w:left="284" w:hanging="284"/>
        <w:rPr>
          <w:lang w:val="en-IN" w:eastAsia="en-IN"/>
        </w:rPr>
      </w:pPr>
      <w:r w:rsidRPr="0008327A">
        <w:rPr>
          <w:rFonts w:hAnsi="Symbol"/>
          <w:lang w:val="en-IN" w:eastAsia="en-IN"/>
        </w:rPr>
        <w:t></w:t>
      </w:r>
      <w:r w:rsidRPr="0008327A">
        <w:rPr>
          <w:lang w:val="en-IN" w:eastAsia="en-IN"/>
        </w:rPr>
        <w:t xml:space="preserve">  Utilized</w:t>
      </w:r>
      <w:r w:rsidRPr="0008327A">
        <w:rPr>
          <w:lang w:val="en-IN" w:eastAsia="en-IN"/>
        </w:rPr>
        <w:t xml:space="preserve"> </w:t>
      </w:r>
      <w:r w:rsidRPr="0008327A">
        <w:rPr>
          <w:b/>
          <w:bCs/>
          <w:lang w:val="en-IN" w:eastAsia="en-IN"/>
        </w:rPr>
        <w:t>MySQL Workbench</w:t>
      </w:r>
      <w:r w:rsidRPr="0008327A">
        <w:rPr>
          <w:lang w:val="en-IN" w:eastAsia="en-IN"/>
        </w:rPr>
        <w:t xml:space="preserve"> and </w:t>
      </w:r>
      <w:r w:rsidRPr="0008327A">
        <w:rPr>
          <w:b/>
          <w:bCs/>
          <w:lang w:val="en-IN" w:eastAsia="en-IN"/>
        </w:rPr>
        <w:t>command-line tools</w:t>
      </w:r>
      <w:r w:rsidRPr="0008327A">
        <w:rPr>
          <w:lang w:val="en-IN" w:eastAsia="en-IN"/>
        </w:rPr>
        <w:t xml:space="preserve"> for efficient database management, schema design, and query analysis.</w:t>
      </w:r>
    </w:p>
    <w:p w:rsidR="0008327A" w:rsidRPr="0008327A" w:rsidP="0008327A">
      <w:pPr>
        <w:spacing w:line="240" w:lineRule="auto"/>
        <w:ind w:left="284" w:hanging="284"/>
        <w:rPr>
          <w:lang w:val="en-IN" w:eastAsia="en-IN"/>
        </w:rPr>
      </w:pPr>
      <w:r w:rsidRPr="0008327A">
        <w:rPr>
          <w:rFonts w:hAnsi="Symbol"/>
          <w:lang w:val="en-IN" w:eastAsia="en-IN"/>
        </w:rPr>
        <w:t></w:t>
      </w:r>
      <w:r w:rsidRPr="0008327A">
        <w:rPr>
          <w:lang w:val="en-IN" w:eastAsia="en-IN"/>
        </w:rPr>
        <w:t xml:space="preserve">  Implemented</w:t>
      </w:r>
      <w:r w:rsidRPr="0008327A">
        <w:rPr>
          <w:lang w:val="en-IN" w:eastAsia="en-IN"/>
        </w:rPr>
        <w:t xml:space="preserve"> </w:t>
      </w:r>
      <w:r w:rsidRPr="0008327A">
        <w:rPr>
          <w:b/>
          <w:bCs/>
          <w:lang w:val="en-IN" w:eastAsia="en-IN"/>
        </w:rPr>
        <w:t>MySQL GTID-based replication</w:t>
      </w:r>
      <w:r w:rsidRPr="0008327A">
        <w:rPr>
          <w:lang w:val="en-IN" w:eastAsia="en-IN"/>
        </w:rPr>
        <w:t xml:space="preserve"> to improve replication management and simplify failover scenarios.</w:t>
      </w:r>
    </w:p>
    <w:p w:rsidR="0008327A" w:rsidRPr="0008327A" w:rsidP="0008327A">
      <w:pPr>
        <w:spacing w:line="240" w:lineRule="auto"/>
        <w:ind w:left="284" w:hanging="284"/>
        <w:rPr>
          <w:lang w:val="en-IN" w:eastAsia="en-IN"/>
        </w:rPr>
      </w:pPr>
      <w:r w:rsidRPr="0008327A">
        <w:rPr>
          <w:rFonts w:hAnsi="Symbol"/>
          <w:lang w:val="en-IN" w:eastAsia="en-IN"/>
        </w:rPr>
        <w:t></w:t>
      </w:r>
      <w:r w:rsidRPr="0008327A">
        <w:rPr>
          <w:lang w:val="en-IN" w:eastAsia="en-IN"/>
        </w:rPr>
        <w:t xml:space="preserve">  Developed</w:t>
      </w:r>
      <w:r w:rsidRPr="0008327A">
        <w:rPr>
          <w:lang w:val="en-IN" w:eastAsia="en-IN"/>
        </w:rPr>
        <w:t xml:space="preserve"> </w:t>
      </w:r>
      <w:r w:rsidRPr="0008327A">
        <w:rPr>
          <w:b/>
          <w:bCs/>
          <w:lang w:val="en-IN" w:eastAsia="en-IN"/>
        </w:rPr>
        <w:t>ETL processes</w:t>
      </w:r>
      <w:r w:rsidRPr="0008327A">
        <w:rPr>
          <w:lang w:val="en-IN" w:eastAsia="en-IN"/>
        </w:rPr>
        <w:t xml:space="preserve"> using MySQL </w:t>
      </w:r>
      <w:r w:rsidRPr="0008327A">
        <w:rPr>
          <w:b/>
          <w:bCs/>
          <w:lang w:val="en-IN" w:eastAsia="en-IN"/>
        </w:rPr>
        <w:t>stored procedures</w:t>
      </w:r>
      <w:r w:rsidRPr="0008327A">
        <w:rPr>
          <w:lang w:val="en-IN" w:eastAsia="en-IN"/>
        </w:rPr>
        <w:t xml:space="preserve"> for efficient data extraction and loading between databases.</w:t>
      </w:r>
    </w:p>
    <w:p w:rsidR="0008327A" w:rsidRPr="0008327A" w:rsidP="0008327A">
      <w:pPr>
        <w:spacing w:line="240" w:lineRule="auto"/>
        <w:ind w:left="284" w:hanging="284"/>
        <w:rPr>
          <w:lang w:val="en-IN" w:eastAsia="en-IN"/>
        </w:rPr>
      </w:pPr>
      <w:r w:rsidRPr="0008327A">
        <w:rPr>
          <w:rFonts w:hAnsi="Symbol"/>
          <w:lang w:val="en-IN" w:eastAsia="en-IN"/>
        </w:rPr>
        <w:t></w:t>
      </w:r>
      <w:r w:rsidRPr="0008327A">
        <w:rPr>
          <w:lang w:val="en-IN" w:eastAsia="en-IN"/>
        </w:rPr>
        <w:t xml:space="preserve">  Integrated</w:t>
      </w:r>
      <w:r w:rsidRPr="0008327A">
        <w:rPr>
          <w:lang w:val="en-IN" w:eastAsia="en-IN"/>
        </w:rPr>
        <w:t xml:space="preserve"> </w:t>
      </w:r>
      <w:r w:rsidRPr="0008327A">
        <w:rPr>
          <w:b/>
          <w:bCs/>
          <w:lang w:val="en-IN" w:eastAsia="en-IN"/>
        </w:rPr>
        <w:t>MySQL with AWS RDS</w:t>
      </w:r>
      <w:r w:rsidRPr="0008327A">
        <w:rPr>
          <w:lang w:val="en-IN" w:eastAsia="en-IN"/>
        </w:rPr>
        <w:t xml:space="preserve"> and </w:t>
      </w:r>
      <w:r w:rsidRPr="0008327A">
        <w:rPr>
          <w:b/>
          <w:bCs/>
          <w:lang w:val="en-IN" w:eastAsia="en-IN"/>
        </w:rPr>
        <w:t>EC2</w:t>
      </w:r>
      <w:r w:rsidRPr="0008327A">
        <w:rPr>
          <w:lang w:val="en-IN" w:eastAsia="en-IN"/>
        </w:rPr>
        <w:t xml:space="preserve"> instances, managing database deployments, backups, and scaling in cloud environments.</w:t>
      </w:r>
    </w:p>
    <w:p w:rsidR="0008327A" w:rsidRPr="0008327A" w:rsidP="0008327A">
      <w:pPr>
        <w:spacing w:line="240" w:lineRule="auto"/>
        <w:ind w:left="284" w:hanging="284"/>
        <w:rPr>
          <w:lang w:val="en-IN" w:eastAsia="en-IN"/>
        </w:rPr>
      </w:pPr>
      <w:r w:rsidRPr="0008327A">
        <w:rPr>
          <w:rFonts w:hAnsi="Symbol"/>
          <w:lang w:val="en-IN" w:eastAsia="en-IN"/>
        </w:rPr>
        <w:t></w:t>
      </w:r>
      <w:r w:rsidRPr="0008327A">
        <w:rPr>
          <w:lang w:val="en-IN" w:eastAsia="en-IN"/>
        </w:rPr>
        <w:t xml:space="preserve">  Monitored</w:t>
      </w:r>
      <w:r w:rsidRPr="0008327A">
        <w:rPr>
          <w:lang w:val="en-IN" w:eastAsia="en-IN"/>
        </w:rPr>
        <w:t xml:space="preserve"> and </w:t>
      </w:r>
      <w:r w:rsidRPr="0008327A">
        <w:rPr>
          <w:lang w:val="en-IN" w:eastAsia="en-IN"/>
        </w:rPr>
        <w:t>analyzed</w:t>
      </w:r>
      <w:r w:rsidRPr="0008327A">
        <w:rPr>
          <w:lang w:val="en-IN" w:eastAsia="en-IN"/>
        </w:rPr>
        <w:t xml:space="preserve"> </w:t>
      </w:r>
      <w:r w:rsidRPr="0008327A">
        <w:rPr>
          <w:b/>
          <w:bCs/>
          <w:lang w:val="en-IN" w:eastAsia="en-IN"/>
        </w:rPr>
        <w:t>MySQL slow queries</w:t>
      </w:r>
      <w:r w:rsidRPr="0008327A">
        <w:rPr>
          <w:lang w:val="en-IN" w:eastAsia="en-IN"/>
        </w:rPr>
        <w:t xml:space="preserve"> and </w:t>
      </w:r>
      <w:r w:rsidRPr="0008327A">
        <w:rPr>
          <w:b/>
          <w:bCs/>
          <w:lang w:val="en-IN" w:eastAsia="en-IN"/>
        </w:rPr>
        <w:t>deadlock issues</w:t>
      </w:r>
      <w:r w:rsidRPr="0008327A">
        <w:rPr>
          <w:lang w:val="en-IN" w:eastAsia="en-IN"/>
        </w:rPr>
        <w:t>, resolving performance bottlenecks and improving application responsiveness.</w:t>
      </w:r>
    </w:p>
    <w:p w:rsidR="0008327A" w:rsidRPr="0008327A" w:rsidP="0008327A">
      <w:pPr>
        <w:spacing w:line="240" w:lineRule="auto"/>
        <w:ind w:left="284" w:hanging="284"/>
        <w:rPr>
          <w:lang w:val="en-IN" w:eastAsia="en-IN"/>
        </w:rPr>
      </w:pPr>
      <w:r w:rsidRPr="0008327A">
        <w:rPr>
          <w:rFonts w:hAnsi="Symbol"/>
          <w:lang w:val="en-IN" w:eastAsia="en-IN"/>
        </w:rPr>
        <w:t></w:t>
      </w:r>
      <w:r w:rsidRPr="0008327A">
        <w:rPr>
          <w:lang w:val="en-IN" w:eastAsia="en-IN"/>
        </w:rPr>
        <w:t xml:space="preserve">  Configured</w:t>
      </w:r>
      <w:r w:rsidRPr="0008327A">
        <w:rPr>
          <w:lang w:val="en-IN" w:eastAsia="en-IN"/>
        </w:rPr>
        <w:t xml:space="preserve"> </w:t>
      </w:r>
      <w:r w:rsidRPr="0008327A">
        <w:rPr>
          <w:b/>
          <w:bCs/>
          <w:lang w:val="en-IN" w:eastAsia="en-IN"/>
        </w:rPr>
        <w:t>MySQL user roles and permissions</w:t>
      </w:r>
      <w:r w:rsidRPr="0008327A">
        <w:rPr>
          <w:lang w:val="en-IN" w:eastAsia="en-IN"/>
        </w:rPr>
        <w:t>, ensuring security and compliance with organizational policies.</w:t>
      </w:r>
    </w:p>
    <w:p w:rsidR="0008327A" w:rsidRPr="0008327A" w:rsidP="0008327A">
      <w:pPr>
        <w:spacing w:line="240" w:lineRule="auto"/>
        <w:ind w:left="284" w:hanging="284"/>
        <w:rPr>
          <w:lang w:val="en-IN" w:eastAsia="en-IN"/>
        </w:rPr>
      </w:pPr>
      <w:r w:rsidRPr="0008327A">
        <w:rPr>
          <w:rFonts w:hAnsi="Symbol"/>
          <w:lang w:val="en-IN" w:eastAsia="en-IN"/>
        </w:rPr>
        <w:t></w:t>
      </w:r>
      <w:r w:rsidRPr="0008327A">
        <w:rPr>
          <w:lang w:val="en-IN" w:eastAsia="en-IN"/>
        </w:rPr>
        <w:t xml:space="preserve">  Applied</w:t>
      </w:r>
      <w:r w:rsidRPr="0008327A">
        <w:rPr>
          <w:lang w:val="en-IN" w:eastAsia="en-IN"/>
        </w:rPr>
        <w:t xml:space="preserve"> </w:t>
      </w:r>
      <w:r w:rsidRPr="0008327A">
        <w:rPr>
          <w:b/>
          <w:bCs/>
          <w:lang w:val="en-IN" w:eastAsia="en-IN"/>
        </w:rPr>
        <w:t>data compression</w:t>
      </w:r>
      <w:r w:rsidRPr="0008327A">
        <w:rPr>
          <w:lang w:val="en-IN" w:eastAsia="en-IN"/>
        </w:rPr>
        <w:t xml:space="preserve"> techniques to MySQL tables, optimizing storage and reducing costs on AWS infrastructure.</w:t>
      </w:r>
    </w:p>
    <w:p w:rsidR="0008327A" w:rsidRPr="0008327A" w:rsidP="0008327A">
      <w:pPr>
        <w:spacing w:line="240" w:lineRule="auto"/>
        <w:ind w:left="284" w:hanging="284"/>
        <w:rPr>
          <w:lang w:val="en-IN" w:eastAsia="en-IN"/>
        </w:rPr>
      </w:pPr>
      <w:r w:rsidRPr="0008327A">
        <w:rPr>
          <w:rFonts w:hAnsi="Symbol"/>
          <w:lang w:val="en-IN" w:eastAsia="en-IN"/>
        </w:rPr>
        <w:t></w:t>
      </w:r>
      <w:r w:rsidRPr="0008327A">
        <w:rPr>
          <w:lang w:val="en-IN" w:eastAsia="en-IN"/>
        </w:rPr>
        <w:t xml:space="preserve">  Automated</w:t>
      </w:r>
      <w:r w:rsidRPr="0008327A">
        <w:rPr>
          <w:lang w:val="en-IN" w:eastAsia="en-IN"/>
        </w:rPr>
        <w:t xml:space="preserve"> </w:t>
      </w:r>
      <w:r w:rsidRPr="0008327A">
        <w:rPr>
          <w:b/>
          <w:bCs/>
          <w:lang w:val="en-IN" w:eastAsia="en-IN"/>
        </w:rPr>
        <w:t>MySQL failover</w:t>
      </w:r>
      <w:r w:rsidRPr="0008327A">
        <w:rPr>
          <w:lang w:val="en-IN" w:eastAsia="en-IN"/>
        </w:rPr>
        <w:t xml:space="preserve"> and health checks using shell scripts, increasing the system's uptime and reducing manual interventions.</w:t>
      </w:r>
    </w:p>
    <w:p w:rsidR="0008327A" w:rsidRPr="0008327A" w:rsidP="0008327A">
      <w:pPr>
        <w:spacing w:line="240" w:lineRule="auto"/>
        <w:ind w:left="284" w:hanging="284"/>
        <w:rPr>
          <w:lang w:val="en-IN" w:eastAsia="en-IN"/>
        </w:rPr>
      </w:pPr>
      <w:r w:rsidRPr="0008327A">
        <w:rPr>
          <w:rFonts w:hAnsi="Symbol"/>
          <w:lang w:val="en-IN" w:eastAsia="en-IN"/>
        </w:rPr>
        <w:t></w:t>
      </w:r>
      <w:r w:rsidRPr="0008327A">
        <w:rPr>
          <w:lang w:val="en-IN" w:eastAsia="en-IN"/>
        </w:rPr>
        <w:t xml:space="preserve">  Set</w:t>
      </w:r>
      <w:r w:rsidRPr="0008327A">
        <w:rPr>
          <w:lang w:val="en-IN" w:eastAsia="en-IN"/>
        </w:rPr>
        <w:t xml:space="preserve"> up </w:t>
      </w:r>
      <w:r w:rsidRPr="0008327A">
        <w:rPr>
          <w:b/>
          <w:bCs/>
          <w:lang w:val="en-IN" w:eastAsia="en-IN"/>
        </w:rPr>
        <w:t xml:space="preserve">MySQL </w:t>
      </w:r>
      <w:r w:rsidRPr="0008327A">
        <w:rPr>
          <w:b/>
          <w:bCs/>
          <w:lang w:val="en-IN" w:eastAsia="en-IN"/>
        </w:rPr>
        <w:t>ProxySQL</w:t>
      </w:r>
      <w:r w:rsidRPr="0008327A">
        <w:rPr>
          <w:lang w:val="en-IN" w:eastAsia="en-IN"/>
        </w:rPr>
        <w:t xml:space="preserve"> for load balancing across read replicas, optimizing read-heavy workloads and ensuring high availability.</w:t>
      </w:r>
    </w:p>
    <w:p w:rsidR="0008327A" w:rsidRPr="0008327A" w:rsidP="0008327A">
      <w:pPr>
        <w:spacing w:line="240" w:lineRule="auto"/>
        <w:ind w:left="284" w:hanging="284"/>
        <w:rPr>
          <w:lang w:val="en-IN" w:eastAsia="en-IN"/>
        </w:rPr>
      </w:pPr>
      <w:r w:rsidRPr="0008327A">
        <w:rPr>
          <w:rFonts w:hAnsi="Symbol"/>
          <w:lang w:val="en-IN" w:eastAsia="en-IN"/>
        </w:rPr>
        <w:t></w:t>
      </w:r>
      <w:r w:rsidRPr="0008327A">
        <w:rPr>
          <w:lang w:val="en-IN" w:eastAsia="en-IN"/>
        </w:rPr>
        <w:t xml:space="preserve">  Developed</w:t>
      </w:r>
      <w:r w:rsidRPr="0008327A">
        <w:rPr>
          <w:lang w:val="en-IN" w:eastAsia="en-IN"/>
        </w:rPr>
        <w:t xml:space="preserve"> </w:t>
      </w:r>
      <w:r w:rsidRPr="0008327A">
        <w:rPr>
          <w:b/>
          <w:bCs/>
          <w:lang w:val="en-IN" w:eastAsia="en-IN"/>
        </w:rPr>
        <w:t>shell scripts</w:t>
      </w:r>
      <w:r w:rsidRPr="0008327A">
        <w:rPr>
          <w:lang w:val="en-IN" w:eastAsia="en-IN"/>
        </w:rPr>
        <w:t xml:space="preserve"> to automate </w:t>
      </w:r>
      <w:r w:rsidRPr="0008327A">
        <w:rPr>
          <w:b/>
          <w:bCs/>
          <w:lang w:val="en-IN" w:eastAsia="en-IN"/>
        </w:rPr>
        <w:t>MySQL database health checks</w:t>
      </w:r>
      <w:r w:rsidRPr="0008327A">
        <w:rPr>
          <w:lang w:val="en-IN" w:eastAsia="en-IN"/>
        </w:rPr>
        <w:t>, log rotation, and disk space monitoring, improving system stability.</w:t>
      </w:r>
    </w:p>
    <w:p w:rsidR="0008327A" w:rsidRPr="0008327A" w:rsidP="0008327A">
      <w:pPr>
        <w:spacing w:line="240" w:lineRule="auto"/>
        <w:ind w:left="284" w:hanging="284"/>
        <w:rPr>
          <w:lang w:val="en-IN" w:eastAsia="en-IN"/>
        </w:rPr>
      </w:pPr>
      <w:r w:rsidRPr="0008327A">
        <w:rPr>
          <w:rFonts w:hAnsi="Symbol"/>
          <w:lang w:val="en-IN" w:eastAsia="en-IN"/>
        </w:rPr>
        <w:t></w:t>
      </w:r>
      <w:r w:rsidRPr="0008327A">
        <w:rPr>
          <w:lang w:val="en-IN" w:eastAsia="en-IN"/>
        </w:rPr>
        <w:t xml:space="preserve">  Troubleshot</w:t>
      </w:r>
      <w:r w:rsidRPr="0008327A">
        <w:rPr>
          <w:lang w:val="en-IN" w:eastAsia="en-IN"/>
        </w:rPr>
        <w:t xml:space="preserve"> and resolved </w:t>
      </w:r>
      <w:r w:rsidRPr="0008327A">
        <w:rPr>
          <w:b/>
          <w:bCs/>
          <w:lang w:val="en-IN" w:eastAsia="en-IN"/>
        </w:rPr>
        <w:t>MySQL lock contention</w:t>
      </w:r>
      <w:r w:rsidRPr="0008327A">
        <w:rPr>
          <w:lang w:val="en-IN" w:eastAsia="en-IN"/>
        </w:rPr>
        <w:t xml:space="preserve"> and concurrency issues, ensuring smooth database operations during high-traffic periods.</w:t>
      </w:r>
    </w:p>
    <w:p w:rsidR="0008327A" w:rsidRPr="0008327A" w:rsidP="0008327A">
      <w:pPr>
        <w:spacing w:line="240" w:lineRule="auto"/>
        <w:ind w:left="284" w:hanging="284"/>
        <w:rPr>
          <w:lang w:val="en-IN" w:eastAsia="en-IN"/>
        </w:rPr>
      </w:pPr>
      <w:r w:rsidRPr="0008327A">
        <w:rPr>
          <w:rFonts w:hAnsi="Symbol"/>
          <w:lang w:val="en-IN" w:eastAsia="en-IN"/>
        </w:rPr>
        <w:t></w:t>
      </w:r>
      <w:r w:rsidRPr="0008327A">
        <w:rPr>
          <w:lang w:val="en-IN" w:eastAsia="en-IN"/>
        </w:rPr>
        <w:t xml:space="preserve">  Managed</w:t>
      </w:r>
      <w:r w:rsidRPr="0008327A">
        <w:rPr>
          <w:lang w:val="en-IN" w:eastAsia="en-IN"/>
        </w:rPr>
        <w:t xml:space="preserve"> </w:t>
      </w:r>
      <w:r w:rsidRPr="0008327A">
        <w:rPr>
          <w:b/>
          <w:bCs/>
          <w:lang w:val="en-IN" w:eastAsia="en-IN"/>
        </w:rPr>
        <w:t>MySQL data migrations</w:t>
      </w:r>
      <w:r w:rsidRPr="0008327A">
        <w:rPr>
          <w:lang w:val="en-IN" w:eastAsia="en-IN"/>
        </w:rPr>
        <w:t xml:space="preserve"> from </w:t>
      </w:r>
      <w:r w:rsidRPr="0008327A">
        <w:rPr>
          <w:lang w:val="en-IN" w:eastAsia="en-IN"/>
        </w:rPr>
        <w:t>on-premise</w:t>
      </w:r>
      <w:r w:rsidRPr="0008327A">
        <w:rPr>
          <w:lang w:val="en-IN" w:eastAsia="en-IN"/>
        </w:rPr>
        <w:t xml:space="preserve"> to AWS, using </w:t>
      </w:r>
      <w:r w:rsidRPr="0008327A">
        <w:rPr>
          <w:b/>
          <w:bCs/>
          <w:lang w:val="en-IN" w:eastAsia="en-IN"/>
        </w:rPr>
        <w:t>DMS</w:t>
      </w:r>
      <w:r w:rsidRPr="0008327A">
        <w:rPr>
          <w:lang w:val="en-IN" w:eastAsia="en-IN"/>
        </w:rPr>
        <w:t xml:space="preserve"> and </w:t>
      </w:r>
      <w:r w:rsidRPr="0008327A">
        <w:rPr>
          <w:b/>
          <w:bCs/>
          <w:lang w:val="en-IN" w:eastAsia="en-IN"/>
        </w:rPr>
        <w:t>native MySQL tools</w:t>
      </w:r>
      <w:r w:rsidRPr="0008327A">
        <w:rPr>
          <w:lang w:val="en-IN" w:eastAsia="en-IN"/>
        </w:rPr>
        <w:t xml:space="preserve"> for seamless transition with zero data loss.</w:t>
      </w:r>
    </w:p>
    <w:p w:rsidR="0008327A" w:rsidRPr="0008327A" w:rsidP="0008327A">
      <w:pPr>
        <w:spacing w:line="240" w:lineRule="auto"/>
        <w:ind w:left="284" w:hanging="284"/>
        <w:rPr>
          <w:lang w:val="en-IN" w:eastAsia="en-IN"/>
        </w:rPr>
      </w:pPr>
      <w:r w:rsidRPr="0008327A">
        <w:rPr>
          <w:rFonts w:hAnsi="Symbol"/>
          <w:lang w:val="en-IN" w:eastAsia="en-IN"/>
        </w:rPr>
        <w:t></w:t>
      </w:r>
      <w:r w:rsidRPr="0008327A">
        <w:rPr>
          <w:lang w:val="en-IN" w:eastAsia="en-IN"/>
        </w:rPr>
        <w:t xml:space="preserve">  Configured</w:t>
      </w:r>
      <w:r w:rsidRPr="0008327A">
        <w:rPr>
          <w:lang w:val="en-IN" w:eastAsia="en-IN"/>
        </w:rPr>
        <w:t xml:space="preserve"> </w:t>
      </w:r>
      <w:r w:rsidRPr="0008327A">
        <w:rPr>
          <w:b/>
          <w:bCs/>
          <w:lang w:val="en-IN" w:eastAsia="en-IN"/>
        </w:rPr>
        <w:t>AWS services (S3, RDS, EC2)</w:t>
      </w:r>
      <w:r w:rsidRPr="0008327A">
        <w:rPr>
          <w:lang w:val="en-IN" w:eastAsia="en-IN"/>
        </w:rPr>
        <w:t xml:space="preserve"> for MySQL database backups, scaling, and disaster recovery, ensuring data durability and high availability.</w:t>
      </w:r>
    </w:p>
    <w:p w:rsidR="0008327A" w:rsidRPr="0008327A" w:rsidP="0008327A">
      <w:pPr>
        <w:spacing w:line="240" w:lineRule="auto"/>
        <w:ind w:left="284" w:hanging="284"/>
        <w:rPr>
          <w:lang w:val="en-IN" w:eastAsia="en-IN"/>
        </w:rPr>
      </w:pPr>
      <w:r w:rsidRPr="0008327A">
        <w:rPr>
          <w:rFonts w:hAnsi="Symbol"/>
          <w:lang w:val="en-IN" w:eastAsia="en-IN"/>
        </w:rPr>
        <w:t></w:t>
      </w:r>
      <w:r w:rsidRPr="0008327A">
        <w:rPr>
          <w:lang w:val="en-IN" w:eastAsia="en-IN"/>
        </w:rPr>
        <w:t xml:space="preserve">  Designed</w:t>
      </w:r>
      <w:r w:rsidRPr="0008327A">
        <w:rPr>
          <w:lang w:val="en-IN" w:eastAsia="en-IN"/>
        </w:rPr>
        <w:t xml:space="preserve"> and deployed </w:t>
      </w:r>
      <w:r w:rsidRPr="0008327A">
        <w:rPr>
          <w:b/>
          <w:bCs/>
          <w:lang w:val="en-IN" w:eastAsia="en-IN"/>
        </w:rPr>
        <w:t>MySQL database architectures</w:t>
      </w:r>
      <w:r w:rsidRPr="0008327A">
        <w:rPr>
          <w:lang w:val="en-IN" w:eastAsia="en-IN"/>
        </w:rPr>
        <w:t xml:space="preserve"> in AWS using </w:t>
      </w:r>
      <w:r w:rsidRPr="0008327A">
        <w:rPr>
          <w:b/>
          <w:bCs/>
          <w:lang w:val="en-IN" w:eastAsia="en-IN"/>
        </w:rPr>
        <w:t>CloudFormation</w:t>
      </w:r>
      <w:r w:rsidRPr="0008327A">
        <w:rPr>
          <w:lang w:val="en-IN" w:eastAsia="en-IN"/>
        </w:rPr>
        <w:t xml:space="preserve"> and </w:t>
      </w:r>
      <w:r w:rsidRPr="0008327A">
        <w:rPr>
          <w:b/>
          <w:bCs/>
          <w:lang w:val="en-IN" w:eastAsia="en-IN"/>
        </w:rPr>
        <w:t>Terraform</w:t>
      </w:r>
      <w:r w:rsidRPr="0008327A">
        <w:rPr>
          <w:lang w:val="en-IN" w:eastAsia="en-IN"/>
        </w:rPr>
        <w:t xml:space="preserve"> for automated and scalable infrastructure.</w:t>
      </w:r>
    </w:p>
    <w:p w:rsidR="0008327A" w:rsidRPr="0008327A" w:rsidP="0008327A">
      <w:pPr>
        <w:spacing w:line="240" w:lineRule="auto"/>
        <w:ind w:left="284" w:hanging="284"/>
        <w:rPr>
          <w:lang w:val="en-IN" w:eastAsia="en-IN"/>
        </w:rPr>
      </w:pPr>
      <w:r w:rsidRPr="0008327A">
        <w:rPr>
          <w:rFonts w:hAnsi="Symbol"/>
          <w:lang w:val="en-IN" w:eastAsia="en-IN"/>
        </w:rPr>
        <w:t></w:t>
      </w:r>
      <w:r w:rsidRPr="0008327A">
        <w:rPr>
          <w:lang w:val="en-IN" w:eastAsia="en-IN"/>
        </w:rPr>
        <w:t xml:space="preserve">  Tuned</w:t>
      </w:r>
      <w:r w:rsidRPr="0008327A">
        <w:rPr>
          <w:lang w:val="en-IN" w:eastAsia="en-IN"/>
        </w:rPr>
        <w:t xml:space="preserve"> </w:t>
      </w:r>
      <w:r w:rsidRPr="0008327A">
        <w:rPr>
          <w:b/>
          <w:bCs/>
          <w:lang w:val="en-IN" w:eastAsia="en-IN"/>
        </w:rPr>
        <w:t>MySQL configurations</w:t>
      </w:r>
      <w:r w:rsidRPr="0008327A">
        <w:rPr>
          <w:lang w:val="en-IN" w:eastAsia="en-IN"/>
        </w:rPr>
        <w:t xml:space="preserve"> (</w:t>
      </w:r>
      <w:r w:rsidRPr="0008327A">
        <w:rPr>
          <w:lang w:val="en-IN" w:eastAsia="en-IN"/>
        </w:rPr>
        <w:t>InnoDB</w:t>
      </w:r>
      <w:r w:rsidRPr="0008327A">
        <w:rPr>
          <w:lang w:val="en-IN" w:eastAsia="en-IN"/>
        </w:rPr>
        <w:t xml:space="preserve"> buffer pools, thread concurrency, I/O settings) to maximize performance for large transactional workloads.</w:t>
      </w:r>
    </w:p>
    <w:p w:rsidR="0008327A" w:rsidRPr="0008327A" w:rsidP="0008327A">
      <w:pPr>
        <w:spacing w:line="240" w:lineRule="auto"/>
        <w:ind w:left="284" w:hanging="284"/>
        <w:rPr>
          <w:lang w:val="en-IN" w:eastAsia="en-IN"/>
        </w:rPr>
      </w:pPr>
      <w:r w:rsidRPr="0008327A">
        <w:rPr>
          <w:rFonts w:hAnsi="Symbol"/>
          <w:lang w:val="en-IN" w:eastAsia="en-IN"/>
        </w:rPr>
        <w:t></w:t>
      </w:r>
      <w:r w:rsidRPr="0008327A">
        <w:rPr>
          <w:lang w:val="en-IN" w:eastAsia="en-IN"/>
        </w:rPr>
        <w:t xml:space="preserve">  Implemented</w:t>
      </w:r>
      <w:r w:rsidRPr="0008327A">
        <w:rPr>
          <w:lang w:val="en-IN" w:eastAsia="en-IN"/>
        </w:rPr>
        <w:t xml:space="preserve"> </w:t>
      </w:r>
      <w:r w:rsidRPr="0008327A">
        <w:rPr>
          <w:b/>
          <w:bCs/>
          <w:lang w:val="en-IN" w:eastAsia="en-IN"/>
        </w:rPr>
        <w:t>data replication</w:t>
      </w:r>
      <w:r w:rsidRPr="0008327A">
        <w:rPr>
          <w:lang w:val="en-IN" w:eastAsia="en-IN"/>
        </w:rPr>
        <w:t xml:space="preserve"> and synchronization across heterogeneous database environments (MySQL, Oracle) using </w:t>
      </w:r>
      <w:r w:rsidRPr="0008327A">
        <w:rPr>
          <w:b/>
          <w:bCs/>
          <w:lang w:val="en-IN" w:eastAsia="en-IN"/>
        </w:rPr>
        <w:t xml:space="preserve">Oracle </w:t>
      </w:r>
      <w:r w:rsidRPr="0008327A">
        <w:rPr>
          <w:b/>
          <w:bCs/>
          <w:lang w:val="en-IN" w:eastAsia="en-IN"/>
        </w:rPr>
        <w:t>GoldenGate</w:t>
      </w:r>
      <w:r w:rsidRPr="0008327A">
        <w:rPr>
          <w:lang w:val="en-IN" w:eastAsia="en-IN"/>
        </w:rPr>
        <w:t>.</w:t>
      </w:r>
    </w:p>
    <w:p w:rsidR="0008327A" w:rsidRPr="0008327A" w:rsidP="0008327A">
      <w:pPr>
        <w:spacing w:line="240" w:lineRule="auto"/>
        <w:ind w:left="284" w:hanging="284"/>
        <w:rPr>
          <w:lang w:val="en-IN" w:eastAsia="en-IN"/>
        </w:rPr>
      </w:pPr>
      <w:r w:rsidRPr="0008327A">
        <w:rPr>
          <w:rFonts w:hAnsi="Symbol"/>
          <w:lang w:val="en-IN" w:eastAsia="en-IN"/>
        </w:rPr>
        <w:t></w:t>
      </w:r>
      <w:r w:rsidRPr="0008327A">
        <w:rPr>
          <w:lang w:val="en-IN" w:eastAsia="en-IN"/>
        </w:rPr>
        <w:t xml:space="preserve">  Configured</w:t>
      </w:r>
      <w:r w:rsidRPr="0008327A">
        <w:rPr>
          <w:lang w:val="en-IN" w:eastAsia="en-IN"/>
        </w:rPr>
        <w:t xml:space="preserve"> and maintained </w:t>
      </w:r>
      <w:r w:rsidRPr="0008327A">
        <w:rPr>
          <w:b/>
          <w:bCs/>
          <w:lang w:val="en-IN" w:eastAsia="en-IN"/>
        </w:rPr>
        <w:t>Nagios monitoring</w:t>
      </w:r>
      <w:r w:rsidRPr="0008327A">
        <w:rPr>
          <w:lang w:val="en-IN" w:eastAsia="en-IN"/>
        </w:rPr>
        <w:t xml:space="preserve"> for MySQL clusters, ensuring proactive detection of performance issues and minimizing downtime.</w:t>
      </w:r>
    </w:p>
    <w:p w:rsidR="007A34FA" w:rsidRPr="00E223D4" w:rsidP="0008327A">
      <w:pPr>
        <w:spacing w:line="240" w:lineRule="auto"/>
        <w:ind w:left="284" w:hanging="284"/>
        <w:rPr>
          <w:lang w:eastAsia="en-IN"/>
        </w:rPr>
      </w:pPr>
      <w:r w:rsidRPr="0008327A">
        <w:rPr>
          <w:rFonts w:hAnsi="Symbol"/>
          <w:lang w:val="en-IN" w:eastAsia="en-IN"/>
        </w:rPr>
        <w:t></w:t>
      </w:r>
      <w:r w:rsidRPr="0008327A">
        <w:rPr>
          <w:lang w:val="en-IN" w:eastAsia="en-IN"/>
        </w:rPr>
        <w:t xml:space="preserve">  Performed</w:t>
      </w:r>
      <w:r w:rsidRPr="0008327A">
        <w:rPr>
          <w:lang w:val="en-IN" w:eastAsia="en-IN"/>
        </w:rPr>
        <w:t xml:space="preserve"> </w:t>
      </w:r>
      <w:r w:rsidRPr="0008327A">
        <w:rPr>
          <w:b/>
          <w:bCs/>
          <w:lang w:val="en-IN" w:eastAsia="en-IN"/>
        </w:rPr>
        <w:t xml:space="preserve">MySQL index </w:t>
      </w:r>
      <w:r w:rsidRPr="0008327A">
        <w:rPr>
          <w:b/>
          <w:bCs/>
          <w:lang w:val="en-IN" w:eastAsia="en-IN"/>
        </w:rPr>
        <w:t>cleanup</w:t>
      </w:r>
      <w:r w:rsidRPr="0008327A">
        <w:rPr>
          <w:lang w:val="en-IN" w:eastAsia="en-IN"/>
        </w:rPr>
        <w:t xml:space="preserve"> and schema optimization, reducing query execution time and improving overall database performance.</w:t>
      </w:r>
      <w:r w:rsidR="009E5DB1">
        <w:rPr>
          <w:lang w:eastAsia="en-IN"/>
        </w:rPr>
        <w:t xml:space="preserve"> </w:t>
      </w:r>
      <w:r>
        <w:rPr>
          <w:lang w:eastAsia="en-IN"/>
        </w:rPr>
        <w:pict>
          <v:rect id="_x0000_i1028" style="width:0;height:1.5pt" o:hralign="center" o:hrstd="t" o:hr="t" fillcolor="#a0a0a0" stroked="f"/>
        </w:pict>
      </w:r>
    </w:p>
    <w:p w:rsidR="007A34FA" w:rsidRPr="00E223D4" w:rsidP="007A34FA">
      <w:pPr>
        <w:spacing w:before="100" w:beforeAutospacing="1" w:after="100" w:afterAutospacing="1" w:line="240" w:lineRule="auto"/>
        <w:outlineLvl w:val="2"/>
        <w:rPr>
          <w:b/>
          <w:bCs/>
          <w:color w:val="1F497D" w:themeColor="text2"/>
          <w:sz w:val="27"/>
          <w:szCs w:val="27"/>
          <w:lang w:eastAsia="en-IN"/>
        </w:rPr>
      </w:pPr>
      <w:r w:rsidRPr="00E223D4">
        <w:rPr>
          <w:b/>
          <w:bCs/>
          <w:color w:val="1F497D" w:themeColor="text2"/>
          <w:sz w:val="27"/>
          <w:szCs w:val="27"/>
          <w:lang w:eastAsia="en-IN"/>
        </w:rPr>
        <w:t>Education</w:t>
      </w:r>
    </w:p>
    <w:p w:rsidR="007A34FA" w:rsidP="007A34FA">
      <w:pPr>
        <w:spacing w:before="100" w:beforeAutospacing="1" w:after="100" w:afterAutospacing="1" w:line="240" w:lineRule="auto"/>
      </w:pPr>
      <w:r>
        <w:t>B.com from Albedo Busin</w:t>
      </w:r>
      <w:r w:rsidR="00E344EC">
        <w:t xml:space="preserve">ess School of </w:t>
      </w:r>
      <w:r w:rsidR="00E344EC">
        <w:t>Mangement</w:t>
      </w:r>
      <w:r w:rsidR="00E344EC">
        <w:t>, in 2017</w:t>
      </w:r>
    </w:p>
    <w:p w:rsidR="00E223D4" w:rsidP="007A34FA">
      <w:pPr>
        <w:spacing w:before="100" w:beforeAutospacing="1" w:after="100" w:afterAutospacing="1" w:line="240" w:lineRule="auto"/>
      </w:pPr>
      <w:r>
        <w:t xml:space="preserve">Intermediate from </w:t>
      </w:r>
      <w:r>
        <w:t>Geejanjali</w:t>
      </w:r>
      <w:r w:rsidR="0008327A">
        <w:t xml:space="preserve"> Junior college, </w:t>
      </w:r>
      <w:r w:rsidR="0008327A">
        <w:t>Bhongir</w:t>
      </w:r>
      <w:r w:rsidR="0008327A">
        <w:t xml:space="preserve"> in 2015</w:t>
      </w:r>
    </w:p>
    <w:p w:rsidR="00E223D4" w:rsidRPr="00DA1A5A" w:rsidP="007A34FA">
      <w:pPr>
        <w:spacing w:before="100" w:beforeAutospacing="1" w:after="100" w:afterAutospacing="1" w:line="240" w:lineRule="auto"/>
        <w:rPr>
          <w:lang w:eastAsia="en-IN"/>
        </w:rPr>
      </w:pPr>
      <w:r>
        <w:rPr>
          <w:lang w:eastAsia="en-IN"/>
        </w:rPr>
        <w:t>SSC from ZPH School fro</w:t>
      </w:r>
      <w:r w:rsidR="0008327A">
        <w:rPr>
          <w:lang w:eastAsia="en-IN"/>
        </w:rPr>
        <w:t xml:space="preserve">m </w:t>
      </w:r>
      <w:r w:rsidR="0008327A">
        <w:rPr>
          <w:lang w:eastAsia="en-IN"/>
        </w:rPr>
        <w:t>Mudugumpally</w:t>
      </w:r>
      <w:r w:rsidR="0008327A">
        <w:rPr>
          <w:lang w:eastAsia="en-IN"/>
        </w:rPr>
        <w:t>, Nalgonda in 2012</w:t>
      </w:r>
    </w:p>
    <w:p w:rsidR="007A34FA" w:rsidRPr="00DA1A5A" w:rsidP="007A34FA">
      <w:pPr>
        <w:spacing w:line="240" w:lineRule="auto"/>
        <w:rPr>
          <w:lang w:eastAsia="en-IN"/>
        </w:rPr>
      </w:pPr>
      <w:r>
        <w:rPr>
          <w:lang w:eastAsia="en-IN"/>
        </w:rPr>
        <w:pict>
          <v:rect id="_x0000_i1029" style="width:0;height:1.5pt" o:hralign="center" o:hrstd="t" o:hr="t" fillcolor="#a0a0a0" stroked="f"/>
        </w:pict>
      </w:r>
    </w:p>
    <w:p w:rsidR="007A34FA" w:rsidRPr="00E223D4" w:rsidP="007A34FA">
      <w:pPr>
        <w:spacing w:before="100" w:beforeAutospacing="1" w:after="100" w:afterAutospacing="1" w:line="240" w:lineRule="auto"/>
        <w:outlineLvl w:val="2"/>
        <w:rPr>
          <w:b/>
          <w:bCs/>
          <w:color w:val="1F497D" w:themeColor="text2"/>
          <w:sz w:val="27"/>
          <w:szCs w:val="27"/>
          <w:lang w:eastAsia="en-IN"/>
        </w:rPr>
      </w:pPr>
      <w:r w:rsidRPr="00E223D4">
        <w:rPr>
          <w:b/>
          <w:bCs/>
          <w:color w:val="1F497D" w:themeColor="text2"/>
          <w:sz w:val="27"/>
          <w:szCs w:val="27"/>
          <w:lang w:eastAsia="en-IN"/>
        </w:rPr>
        <w:t>Personal Profile</w:t>
      </w:r>
    </w:p>
    <w:p w:rsidR="007A34FA" w:rsidRPr="00DA1A5A" w:rsidP="007A34FA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eastAsia="en-IN"/>
        </w:rPr>
      </w:pPr>
      <w:r w:rsidRPr="00DA1A5A">
        <w:rPr>
          <w:b/>
          <w:bCs/>
          <w:lang w:eastAsia="en-IN"/>
        </w:rPr>
        <w:t>Address</w:t>
      </w:r>
      <w:r w:rsidR="00906BC4">
        <w:rPr>
          <w:lang w:eastAsia="en-IN"/>
        </w:rPr>
        <w:t>: Hyderabad, Telangana</w:t>
      </w:r>
    </w:p>
    <w:p w:rsidR="007A34FA" w:rsidRPr="00DA1A5A" w:rsidP="007A34FA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eastAsia="en-IN"/>
        </w:rPr>
      </w:pPr>
      <w:r w:rsidRPr="00DA1A5A">
        <w:rPr>
          <w:b/>
          <w:bCs/>
          <w:lang w:eastAsia="en-IN"/>
        </w:rPr>
        <w:t>Sex</w:t>
      </w:r>
      <w:r w:rsidRPr="00DA1A5A">
        <w:rPr>
          <w:lang w:eastAsia="en-IN"/>
        </w:rPr>
        <w:t>: Male</w:t>
      </w:r>
    </w:p>
    <w:p w:rsidR="007A34FA" w:rsidRPr="00DA1A5A" w:rsidP="007A34FA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eastAsia="en-IN"/>
        </w:rPr>
      </w:pPr>
      <w:r w:rsidRPr="00DA1A5A">
        <w:rPr>
          <w:b/>
          <w:bCs/>
          <w:lang w:eastAsia="en-IN"/>
        </w:rPr>
        <w:t>Nationality</w:t>
      </w:r>
      <w:r w:rsidRPr="00DA1A5A">
        <w:rPr>
          <w:lang w:eastAsia="en-IN"/>
        </w:rPr>
        <w:t>: Indian</w:t>
      </w:r>
    </w:p>
    <w:p w:rsidR="007A34FA" w:rsidRPr="00DA1A5A" w:rsidP="007A34FA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eastAsia="en-IN"/>
        </w:rPr>
      </w:pPr>
      <w:r w:rsidRPr="00DA1A5A">
        <w:rPr>
          <w:b/>
          <w:bCs/>
          <w:lang w:eastAsia="en-IN"/>
        </w:rPr>
        <w:t>Location</w:t>
      </w:r>
      <w:r w:rsidRPr="00DA1A5A">
        <w:rPr>
          <w:lang w:eastAsia="en-IN"/>
        </w:rPr>
        <w:t>: Hyderabad</w:t>
      </w:r>
    </w:p>
    <w:p w:rsidR="007A34FA" w:rsidRPr="00DA1A5A" w:rsidP="007A34FA">
      <w:pPr>
        <w:spacing w:line="240" w:lineRule="auto"/>
        <w:rPr>
          <w:lang w:eastAsia="en-IN"/>
        </w:rPr>
      </w:pPr>
      <w:r>
        <w:rPr>
          <w:lang w:eastAsia="en-IN"/>
        </w:rPr>
        <w:pict>
          <v:rect id="_x0000_i1030" style="width:0;height:1.5pt" o:hralign="center" o:hrstd="t" o:hr="t" fillcolor="#a0a0a0" stroked="f"/>
        </w:pict>
      </w:r>
    </w:p>
    <w:p w:rsidR="007A34FA" w:rsidRPr="00E223D4" w:rsidP="007A34FA">
      <w:pPr>
        <w:spacing w:before="100" w:beforeAutospacing="1" w:after="100" w:afterAutospacing="1" w:line="240" w:lineRule="auto"/>
        <w:outlineLvl w:val="2"/>
        <w:rPr>
          <w:b/>
          <w:bCs/>
          <w:color w:val="1F497D" w:themeColor="text2"/>
          <w:sz w:val="27"/>
          <w:szCs w:val="27"/>
          <w:lang w:eastAsia="en-IN"/>
        </w:rPr>
      </w:pPr>
      <w:r w:rsidRPr="00E223D4">
        <w:rPr>
          <w:b/>
          <w:bCs/>
          <w:color w:val="1F497D" w:themeColor="text2"/>
          <w:sz w:val="27"/>
          <w:szCs w:val="27"/>
          <w:lang w:eastAsia="en-IN"/>
        </w:rPr>
        <w:t>Declaration</w:t>
      </w:r>
    </w:p>
    <w:p w:rsidR="005C532A" w:rsidRPr="007A34FA" w:rsidP="007A34FA">
      <w:pPr>
        <w:spacing w:before="100" w:beforeAutospacing="1" w:after="100" w:afterAutospacing="1" w:line="240" w:lineRule="auto"/>
        <w:rPr>
          <w:lang w:eastAsia="en-IN"/>
        </w:rPr>
      </w:pPr>
      <w:r w:rsidRPr="00DA1A5A">
        <w:rPr>
          <w:lang w:eastAsia="en-IN"/>
        </w:rPr>
        <w:t>I hereby declare that the above-mentioned information is true to the best of my knowledge.</w:t>
      </w:r>
      <w:r>
        <w:rPr>
          <w:rFonts w:asciiTheme="minorHAnsi" w:hAnsiTheme="minorHAnsi" w:cstheme="minorHAnsi"/>
          <w:b/>
          <w:bCs/>
        </w:rPr>
        <w:tab/>
      </w:r>
    </w:p>
    <w:p w:rsidR="005C532A" w:rsidP="007A34FA">
      <w:pPr>
        <w:rPr>
          <w:rFonts w:asciiTheme="minorHAnsi" w:hAnsiTheme="minorHAnsi" w:cstheme="minorHAnsi"/>
          <w:b/>
          <w:bCs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2820035</wp:posOffset>
                </wp:positionH>
                <wp:positionV relativeFrom="paragraph">
                  <wp:posOffset>121285</wp:posOffset>
                </wp:positionV>
                <wp:extent cx="3215640" cy="365760"/>
                <wp:effectExtent l="0" t="0" r="0" b="0"/>
                <wp:wrapNone/>
                <wp:docPr id="6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32156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1D12" w:rsidRPr="00906BC4" w:rsidP="005C532A">
                            <w:pPr>
                              <w:pStyle w:val="FrameContents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31" type="#_x0000_t202" style="width:253.2pt;height:28.8pt;margin-top:9.55pt;margin-left:222.0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stroked="f">
                <v:path arrowok="t" textboxrect="0,0,21600,21600"/>
                <v:textbox>
                  <w:txbxContent>
                    <w:p w:rsidR="007C1D12" w:rsidRPr="00906BC4" w:rsidP="005C532A">
                      <w:pPr>
                        <w:pStyle w:val="FrameContents"/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121285</wp:posOffset>
                </wp:positionV>
                <wp:extent cx="1670050" cy="269240"/>
                <wp:effectExtent l="0" t="0" r="0" b="0"/>
                <wp:wrapNone/>
                <wp:docPr id="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167005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1D12" w:rsidP="005C532A">
                            <w:pPr>
                              <w:pStyle w:val="FrameContents"/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Place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</w:rPr>
                              <w:t>: Hyderabad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ame2" o:spid="_x0000_s1032" type="#_x0000_t202" style="width:131.5pt;height:21.2pt;margin-top:9.55pt;margin-left:-9.2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2336" stroked="f">
                <v:path arrowok="t" textboxrect="0,0,21600,21600"/>
                <v:textbox>
                  <w:txbxContent>
                    <w:p w:rsidR="007C1D12" w:rsidP="005C532A">
                      <w:pPr>
                        <w:pStyle w:val="FrameContents"/>
                      </w:pPr>
                      <w:r>
                        <w:rPr>
                          <w:rFonts w:asciiTheme="minorHAnsi" w:hAnsiTheme="minorHAnsi" w:cstheme="minorHAnsi"/>
                        </w:rPr>
                        <w:t>Place</w:t>
                      </w:r>
                      <w:r>
                        <w:rPr>
                          <w:rFonts w:asciiTheme="minorHAnsi" w:hAnsiTheme="minorHAnsi" w:cstheme="minorHAnsi"/>
                          <w:b/>
                        </w:rPr>
                        <w:t>: Hyderabad</w:t>
                      </w:r>
                    </w:p>
                  </w:txbxContent>
                </v:textbox>
              </v:shape>
            </w:pict>
          </mc:Fallback>
        </mc:AlternateContent>
      </w:r>
    </w:p>
    <w:p w:rsidR="005C532A" w:rsidP="005C532A">
      <w:pPr>
        <w:tabs>
          <w:tab w:val="left" w:pos="90"/>
        </w:tabs>
        <w:ind w:left="-27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 </w:t>
      </w:r>
    </w:p>
    <w:p w:rsidR="005C532A" w:rsidP="005C532A">
      <w:pPr>
        <w:tabs>
          <w:tab w:val="left" w:pos="90"/>
        </w:tabs>
        <w:ind w:left="-270"/>
        <w:rPr>
          <w:rFonts w:asciiTheme="minorHAnsi" w:hAnsiTheme="minorHAnsi" w:cstheme="minorHAnsi"/>
          <w:bCs/>
        </w:rPr>
      </w:pPr>
    </w:p>
    <w:p w:rsidR="005C532A" w:rsidRPr="00B03CF3" w:rsidP="00B03CF3">
      <w:pPr>
        <w:tabs>
          <w:tab w:val="left" w:pos="90"/>
        </w:tabs>
        <w:ind w:left="-27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Cs/>
        </w:rPr>
        <w:t xml:space="preserve">     Date:  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                Name         : </w:t>
      </w:r>
      <w:r w:rsidR="00906BC4">
        <w:rPr>
          <w:rFonts w:asciiTheme="minorHAnsi" w:hAnsiTheme="minorHAnsi" w:cstheme="minorHAnsi"/>
          <w:b/>
          <w:bCs/>
        </w:rPr>
        <w:t>Mahe</w:t>
      </w:r>
      <w:r w:rsidR="001F4CAA">
        <w:rPr>
          <w:rFonts w:asciiTheme="minorHAnsi" w:hAnsiTheme="minorHAnsi" w:cstheme="minorHAnsi"/>
          <w:b/>
          <w:bCs/>
        </w:rPr>
        <w:t>nd</w:t>
      </w:r>
      <w:r w:rsidR="00906BC4">
        <w:rPr>
          <w:rFonts w:asciiTheme="minorHAnsi" w:hAnsiTheme="minorHAnsi" w:cstheme="minorHAnsi"/>
          <w:b/>
          <w:bCs/>
        </w:rPr>
        <w:t>er</w:t>
      </w:r>
      <w:r w:rsidR="00906BC4">
        <w:rPr>
          <w:rFonts w:asciiTheme="minorHAnsi" w:hAnsiTheme="minorHAnsi" w:cstheme="minorHAnsi"/>
          <w:b/>
          <w:bCs/>
        </w:rPr>
        <w:t xml:space="preserve"> Reddy </w:t>
      </w:r>
      <w:r w:rsidR="00906BC4">
        <w:rPr>
          <w:rFonts w:asciiTheme="minorHAnsi" w:hAnsiTheme="minorHAnsi" w:cstheme="minorHAnsi"/>
          <w:b/>
          <w:bCs/>
        </w:rPr>
        <w:t>Yasa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9264">
            <v:imagedata r:id="rId5"/>
          </v:shape>
        </w:pict>
      </w:r>
    </w:p>
    <w:sectPr w:rsidSect="008F7F45">
      <w:pgSz w:w="11906" w:h="16838"/>
      <w:pgMar w:top="500" w:right="740" w:bottom="50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1DF6F9A"/>
    <w:multiLevelType w:val="multilevel"/>
    <w:tmpl w:val="52EA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7B84689"/>
    <w:multiLevelType w:val="multilevel"/>
    <w:tmpl w:val="93D8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A4D4ED4"/>
    <w:multiLevelType w:val="multilevel"/>
    <w:tmpl w:val="BB1CA7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ind w:left="-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-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-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-14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-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</w:abstractNum>
  <w:abstractNum w:abstractNumId="12">
    <w:nsid w:val="0C6D746A"/>
    <w:multiLevelType w:val="hybridMultilevel"/>
    <w:tmpl w:val="B3C28E9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FE85CA6"/>
    <w:multiLevelType w:val="hybridMultilevel"/>
    <w:tmpl w:val="3842993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102D4CD4"/>
    <w:multiLevelType w:val="multilevel"/>
    <w:tmpl w:val="2ED2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1D71110"/>
    <w:multiLevelType w:val="hybridMultilevel"/>
    <w:tmpl w:val="C18250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5325C77"/>
    <w:multiLevelType w:val="multilevel"/>
    <w:tmpl w:val="03B8FE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 w:val="0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17">
    <w:nsid w:val="17943714"/>
    <w:multiLevelType w:val="multilevel"/>
    <w:tmpl w:val="76D4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D696DB8"/>
    <w:multiLevelType w:val="multilevel"/>
    <w:tmpl w:val="FE34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71276E"/>
    <w:multiLevelType w:val="hybridMultilevel"/>
    <w:tmpl w:val="857084CE"/>
    <w:lvl w:ilvl="0">
      <w:start w:val="1"/>
      <w:numFmt w:val="bullet"/>
      <w:lvlText w:val="•"/>
      <w:lvlJc w:val="left"/>
      <w:pPr>
        <w:ind w:left="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>
    <w:nsid w:val="339D5839"/>
    <w:multiLevelType w:val="multilevel"/>
    <w:tmpl w:val="A714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EF7E93"/>
    <w:multiLevelType w:val="multilevel"/>
    <w:tmpl w:val="60F8A7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</w:abstractNum>
  <w:abstractNum w:abstractNumId="22">
    <w:nsid w:val="3D785B78"/>
    <w:multiLevelType w:val="multilevel"/>
    <w:tmpl w:val="AE14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FF3424"/>
    <w:multiLevelType w:val="multilevel"/>
    <w:tmpl w:val="F81A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CD6FD2"/>
    <w:multiLevelType w:val="multilevel"/>
    <w:tmpl w:val="45E0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EA5F53"/>
    <w:multiLevelType w:val="multilevel"/>
    <w:tmpl w:val="5C7E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E7385E"/>
    <w:multiLevelType w:val="hybridMultilevel"/>
    <w:tmpl w:val="7C86C06C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57F64531"/>
    <w:multiLevelType w:val="multilevel"/>
    <w:tmpl w:val="738E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EEF4BCB"/>
    <w:multiLevelType w:val="multilevel"/>
    <w:tmpl w:val="023C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50E1B57"/>
    <w:multiLevelType w:val="hybridMultilevel"/>
    <w:tmpl w:val="440A8F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D975C6"/>
    <w:multiLevelType w:val="hybridMultilevel"/>
    <w:tmpl w:val="61B268C2"/>
    <w:lvl w:ilvl="0">
      <w:start w:val="0"/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1">
    <w:nsid w:val="6DAA705C"/>
    <w:multiLevelType w:val="multilevel"/>
    <w:tmpl w:val="A864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F1711E8"/>
    <w:multiLevelType w:val="multilevel"/>
    <w:tmpl w:val="23C6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195A3A"/>
    <w:multiLevelType w:val="hybridMultilevel"/>
    <w:tmpl w:val="54FA8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9F40B9"/>
    <w:multiLevelType w:val="multilevel"/>
    <w:tmpl w:val="56DA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9D647D1"/>
    <w:multiLevelType w:val="multilevel"/>
    <w:tmpl w:val="CC8E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4718D2"/>
    <w:multiLevelType w:val="multilevel"/>
    <w:tmpl w:val="B044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D04580A"/>
    <w:multiLevelType w:val="hybridMultilevel"/>
    <w:tmpl w:val="6E88FB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16"/>
  </w:num>
  <w:num w:numId="12">
    <w:abstractNumId w:val="19"/>
  </w:num>
  <w:num w:numId="13">
    <w:abstractNumId w:val="30"/>
  </w:num>
  <w:num w:numId="14">
    <w:abstractNumId w:val="21"/>
  </w:num>
  <w:num w:numId="15">
    <w:abstractNumId w:val="33"/>
  </w:num>
  <w:num w:numId="16">
    <w:abstractNumId w:val="29"/>
  </w:num>
  <w:num w:numId="17">
    <w:abstractNumId w:val="26"/>
  </w:num>
  <w:num w:numId="18">
    <w:abstractNumId w:val="37"/>
  </w:num>
  <w:num w:numId="19">
    <w:abstractNumId w:val="12"/>
  </w:num>
  <w:num w:numId="20">
    <w:abstractNumId w:val="13"/>
  </w:num>
  <w:num w:numId="21">
    <w:abstractNumId w:val="15"/>
  </w:num>
  <w:num w:numId="22">
    <w:abstractNumId w:val="31"/>
  </w:num>
  <w:num w:numId="23">
    <w:abstractNumId w:val="27"/>
  </w:num>
  <w:num w:numId="24">
    <w:abstractNumId w:val="14"/>
  </w:num>
  <w:num w:numId="25">
    <w:abstractNumId w:val="18"/>
  </w:num>
  <w:num w:numId="26">
    <w:abstractNumId w:val="25"/>
  </w:num>
  <w:num w:numId="27">
    <w:abstractNumId w:val="9"/>
  </w:num>
  <w:num w:numId="28">
    <w:abstractNumId w:val="28"/>
  </w:num>
  <w:num w:numId="29">
    <w:abstractNumId w:val="10"/>
  </w:num>
  <w:num w:numId="30">
    <w:abstractNumId w:val="20"/>
  </w:num>
  <w:num w:numId="31">
    <w:abstractNumId w:val="24"/>
  </w:num>
  <w:num w:numId="32">
    <w:abstractNumId w:val="32"/>
  </w:num>
  <w:num w:numId="33">
    <w:abstractNumId w:val="36"/>
  </w:num>
  <w:num w:numId="34">
    <w:abstractNumId w:val="17"/>
  </w:num>
  <w:num w:numId="35">
    <w:abstractNumId w:val="34"/>
  </w:num>
  <w:num w:numId="36">
    <w:abstractNumId w:val="23"/>
  </w:num>
  <w:num w:numId="37">
    <w:abstractNumId w:val="22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F45"/>
    <w:rsid w:val="00043E03"/>
    <w:rsid w:val="0006398D"/>
    <w:rsid w:val="00065BBE"/>
    <w:rsid w:val="0008327A"/>
    <w:rsid w:val="000F1462"/>
    <w:rsid w:val="00110D75"/>
    <w:rsid w:val="00114ED0"/>
    <w:rsid w:val="001634E4"/>
    <w:rsid w:val="001765D3"/>
    <w:rsid w:val="00182B42"/>
    <w:rsid w:val="001A7EF5"/>
    <w:rsid w:val="001B2315"/>
    <w:rsid w:val="001E59C7"/>
    <w:rsid w:val="001F4CAA"/>
    <w:rsid w:val="00240285"/>
    <w:rsid w:val="00250F67"/>
    <w:rsid w:val="00251501"/>
    <w:rsid w:val="00275F69"/>
    <w:rsid w:val="00286FDF"/>
    <w:rsid w:val="00293AA1"/>
    <w:rsid w:val="002A5924"/>
    <w:rsid w:val="002B31FC"/>
    <w:rsid w:val="002C598E"/>
    <w:rsid w:val="002E0DF6"/>
    <w:rsid w:val="002E53DA"/>
    <w:rsid w:val="003335AB"/>
    <w:rsid w:val="00350B44"/>
    <w:rsid w:val="00361E08"/>
    <w:rsid w:val="00380583"/>
    <w:rsid w:val="003941D5"/>
    <w:rsid w:val="003B59A0"/>
    <w:rsid w:val="003F57B8"/>
    <w:rsid w:val="00401E9E"/>
    <w:rsid w:val="0043486B"/>
    <w:rsid w:val="00435B01"/>
    <w:rsid w:val="00453521"/>
    <w:rsid w:val="004755A2"/>
    <w:rsid w:val="004767E1"/>
    <w:rsid w:val="0048730A"/>
    <w:rsid w:val="00493A9A"/>
    <w:rsid w:val="004A2DBD"/>
    <w:rsid w:val="004D1C39"/>
    <w:rsid w:val="004D5EEB"/>
    <w:rsid w:val="004E26FD"/>
    <w:rsid w:val="004F3BB6"/>
    <w:rsid w:val="00510742"/>
    <w:rsid w:val="0051180D"/>
    <w:rsid w:val="00514D57"/>
    <w:rsid w:val="00527A8C"/>
    <w:rsid w:val="00550DB4"/>
    <w:rsid w:val="005B44FF"/>
    <w:rsid w:val="005C18B6"/>
    <w:rsid w:val="005C532A"/>
    <w:rsid w:val="005F2090"/>
    <w:rsid w:val="006315CF"/>
    <w:rsid w:val="00663E40"/>
    <w:rsid w:val="00666C1D"/>
    <w:rsid w:val="00672C96"/>
    <w:rsid w:val="006734F3"/>
    <w:rsid w:val="00673697"/>
    <w:rsid w:val="00682FCB"/>
    <w:rsid w:val="00686F29"/>
    <w:rsid w:val="006B01DC"/>
    <w:rsid w:val="006D0C9D"/>
    <w:rsid w:val="00711910"/>
    <w:rsid w:val="00754959"/>
    <w:rsid w:val="007733A0"/>
    <w:rsid w:val="007A34FA"/>
    <w:rsid w:val="007A5C57"/>
    <w:rsid w:val="007C1D12"/>
    <w:rsid w:val="007C73C3"/>
    <w:rsid w:val="007E32E5"/>
    <w:rsid w:val="007E4C89"/>
    <w:rsid w:val="007F52E9"/>
    <w:rsid w:val="008343DB"/>
    <w:rsid w:val="008372DF"/>
    <w:rsid w:val="00845F8C"/>
    <w:rsid w:val="00850435"/>
    <w:rsid w:val="00855772"/>
    <w:rsid w:val="00866B69"/>
    <w:rsid w:val="00882C22"/>
    <w:rsid w:val="008B72D2"/>
    <w:rsid w:val="008D09E7"/>
    <w:rsid w:val="008F25C4"/>
    <w:rsid w:val="008F7F45"/>
    <w:rsid w:val="00906BC4"/>
    <w:rsid w:val="00914384"/>
    <w:rsid w:val="00944087"/>
    <w:rsid w:val="00966DAA"/>
    <w:rsid w:val="009C23A3"/>
    <w:rsid w:val="009E1E87"/>
    <w:rsid w:val="009E26CA"/>
    <w:rsid w:val="009E5DB1"/>
    <w:rsid w:val="009F3F5E"/>
    <w:rsid w:val="00A11435"/>
    <w:rsid w:val="00A4110D"/>
    <w:rsid w:val="00A55FFD"/>
    <w:rsid w:val="00A82AB0"/>
    <w:rsid w:val="00A84E77"/>
    <w:rsid w:val="00A872D8"/>
    <w:rsid w:val="00AB01BB"/>
    <w:rsid w:val="00AB1100"/>
    <w:rsid w:val="00B03CF3"/>
    <w:rsid w:val="00B163D6"/>
    <w:rsid w:val="00B43083"/>
    <w:rsid w:val="00B505C4"/>
    <w:rsid w:val="00B93F34"/>
    <w:rsid w:val="00B97C3F"/>
    <w:rsid w:val="00BB12F6"/>
    <w:rsid w:val="00BE3135"/>
    <w:rsid w:val="00C10D67"/>
    <w:rsid w:val="00C363C6"/>
    <w:rsid w:val="00C576F3"/>
    <w:rsid w:val="00C61AC7"/>
    <w:rsid w:val="00C928A9"/>
    <w:rsid w:val="00C92DB3"/>
    <w:rsid w:val="00C93D20"/>
    <w:rsid w:val="00CA03D3"/>
    <w:rsid w:val="00CA5B8C"/>
    <w:rsid w:val="00CB1141"/>
    <w:rsid w:val="00CC60EE"/>
    <w:rsid w:val="00D154FD"/>
    <w:rsid w:val="00D31F58"/>
    <w:rsid w:val="00D61359"/>
    <w:rsid w:val="00D91294"/>
    <w:rsid w:val="00DA1A5A"/>
    <w:rsid w:val="00DC14A8"/>
    <w:rsid w:val="00DC380B"/>
    <w:rsid w:val="00DC604F"/>
    <w:rsid w:val="00DD5C29"/>
    <w:rsid w:val="00DE1854"/>
    <w:rsid w:val="00E057D5"/>
    <w:rsid w:val="00E13D94"/>
    <w:rsid w:val="00E223D4"/>
    <w:rsid w:val="00E344EC"/>
    <w:rsid w:val="00E45146"/>
    <w:rsid w:val="00E552AC"/>
    <w:rsid w:val="00E751C1"/>
    <w:rsid w:val="00E86D5B"/>
    <w:rsid w:val="00E8789A"/>
    <w:rsid w:val="00E94BF0"/>
    <w:rsid w:val="00EC7D86"/>
    <w:rsid w:val="00EF2423"/>
    <w:rsid w:val="00F15295"/>
    <w:rsid w:val="00F20509"/>
    <w:rsid w:val="00F67010"/>
    <w:rsid w:val="00F85B61"/>
    <w:rsid w:val="00F9431D"/>
    <w:rsid w:val="00FB46F8"/>
    <w:rsid w:val="00FB47D3"/>
    <w:rsid w:val="00FC667A"/>
    <w:rsid w:val="00FD1B58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rsid w:val="008F7F45"/>
    <w:pPr>
      <w:spacing w:line="400" w:lineRule="atLeast"/>
    </w:pPr>
  </w:style>
  <w:style w:type="paragraph" w:customStyle="1" w:styleId="divdocumentdivfirstsection">
    <w:name w:val="div_document_div_firstsection"/>
    <w:basedOn w:val="Normal"/>
    <w:rsid w:val="008F7F45"/>
  </w:style>
  <w:style w:type="paragraph" w:customStyle="1" w:styleId="divdocumentdivparagraph">
    <w:name w:val="div_document_div_paragraph"/>
    <w:basedOn w:val="Normal"/>
    <w:rsid w:val="008F7F45"/>
  </w:style>
  <w:style w:type="paragraph" w:customStyle="1" w:styleId="divdocumentdivname">
    <w:name w:val="div_document_div_name"/>
    <w:basedOn w:val="Normal"/>
    <w:rsid w:val="008F7F45"/>
    <w:rPr>
      <w:color w:val="000000"/>
    </w:rPr>
  </w:style>
  <w:style w:type="paragraph" w:customStyle="1" w:styleId="divonlyName">
    <w:name w:val="div_onlyName"/>
    <w:basedOn w:val="div"/>
    <w:rsid w:val="008F7F45"/>
  </w:style>
  <w:style w:type="paragraph" w:customStyle="1" w:styleId="div">
    <w:name w:val="div"/>
    <w:basedOn w:val="Normal"/>
    <w:rsid w:val="008F7F45"/>
  </w:style>
  <w:style w:type="character" w:customStyle="1" w:styleId="span">
    <w:name w:val="span"/>
    <w:basedOn w:val="DefaultParagraphFont"/>
    <w:rsid w:val="008F7F45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upper">
    <w:name w:val="div_document_div_lowerborderupper"/>
    <w:basedOn w:val="Normal"/>
    <w:rsid w:val="008F7F45"/>
    <w:pPr>
      <w:pBdr>
        <w:bottom w:val="single" w:sz="8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lowerborder">
    <w:name w:val="div_document_div_lowerborder"/>
    <w:basedOn w:val="Normal"/>
    <w:rsid w:val="008F7F45"/>
    <w:pPr>
      <w:pBdr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SECTIONCNTC">
    <w:name w:val="div_document_div_SECTION_CNTC"/>
    <w:basedOn w:val="Normal"/>
    <w:rsid w:val="008F7F45"/>
  </w:style>
  <w:style w:type="paragraph" w:customStyle="1" w:styleId="divaddress">
    <w:name w:val="div_address"/>
    <w:basedOn w:val="div"/>
    <w:rsid w:val="008F7F45"/>
    <w:pPr>
      <w:spacing w:line="38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  <w:rsid w:val="008F7F45"/>
  </w:style>
  <w:style w:type="character" w:customStyle="1" w:styleId="documentzipsuffix">
    <w:name w:val="document_zipsuffix"/>
    <w:basedOn w:val="DefaultParagraphFont"/>
    <w:rsid w:val="008F7F45"/>
  </w:style>
  <w:style w:type="character" w:customStyle="1" w:styleId="documentzipprefix">
    <w:name w:val="document_zipprefix"/>
    <w:basedOn w:val="DefaultParagraphFont"/>
    <w:rsid w:val="008F7F45"/>
    <w:rPr>
      <w:vanish/>
    </w:rPr>
  </w:style>
  <w:style w:type="character" w:customStyle="1" w:styleId="documentbullet">
    <w:name w:val="document_bullet"/>
    <w:basedOn w:val="DefaultParagraphFont"/>
    <w:rsid w:val="008F7F45"/>
    <w:rPr>
      <w:sz w:val="24"/>
      <w:szCs w:val="24"/>
    </w:rPr>
  </w:style>
  <w:style w:type="paragraph" w:customStyle="1" w:styleId="divdocumentsection">
    <w:name w:val="div_document_section"/>
    <w:basedOn w:val="Normal"/>
    <w:rsid w:val="008F7F45"/>
  </w:style>
  <w:style w:type="paragraph" w:customStyle="1" w:styleId="divdocumentdivheading">
    <w:name w:val="div_document_div_heading"/>
    <w:basedOn w:val="Normal"/>
    <w:rsid w:val="008F7F45"/>
  </w:style>
  <w:style w:type="character" w:customStyle="1" w:styleId="divdocumentdivheadingCharacter">
    <w:name w:val="div_document_div_heading Character"/>
    <w:basedOn w:val="DefaultParagraphFont"/>
    <w:rsid w:val="008F7F45"/>
  </w:style>
  <w:style w:type="character" w:customStyle="1" w:styleId="divdocumentdivsectiontitle">
    <w:name w:val="div_document_div_sectiontitle"/>
    <w:basedOn w:val="DefaultParagraphFont"/>
    <w:rsid w:val="008F7F45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Normal"/>
    <w:rsid w:val="008F7F45"/>
  </w:style>
  <w:style w:type="paragraph" w:customStyle="1" w:styleId="divdocumentulli">
    <w:name w:val="div_document_ul_li"/>
    <w:basedOn w:val="Normal"/>
    <w:rsid w:val="008F7F45"/>
  </w:style>
  <w:style w:type="paragraph" w:customStyle="1" w:styleId="p">
    <w:name w:val="p"/>
    <w:basedOn w:val="Normal"/>
    <w:rsid w:val="008F7F45"/>
  </w:style>
  <w:style w:type="table" w:customStyle="1" w:styleId="divdocumenttable">
    <w:name w:val="div_document_table"/>
    <w:basedOn w:val="TableNormal"/>
    <w:rsid w:val="008F7F45"/>
    <w:tblPr/>
  </w:style>
  <w:style w:type="character" w:customStyle="1" w:styleId="singlecolumnspanpaddedlinenth-child1">
    <w:name w:val="singlecolumn_span_paddedline_nth-child(1)"/>
    <w:basedOn w:val="DefaultParagraphFont"/>
    <w:rsid w:val="008F7F45"/>
  </w:style>
  <w:style w:type="character" w:customStyle="1" w:styleId="spanjobtitle">
    <w:name w:val="span_jobtitle"/>
    <w:basedOn w:val="span"/>
    <w:rsid w:val="008F7F45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sid w:val="008F7F45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  <w:rsid w:val="008F7F45"/>
  </w:style>
  <w:style w:type="paragraph" w:customStyle="1" w:styleId="spanParagraph">
    <w:name w:val="span Paragraph"/>
    <w:basedOn w:val="Normal"/>
    <w:rsid w:val="008F7F45"/>
  </w:style>
  <w:style w:type="character" w:customStyle="1" w:styleId="spancompanyname">
    <w:name w:val="span_companyname"/>
    <w:basedOn w:val="span"/>
    <w:rsid w:val="008F7F45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sid w:val="008F7F45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8F7F45"/>
    <w:rPr>
      <w:b/>
      <w:bCs/>
      <w:sz w:val="24"/>
      <w:szCs w:val="24"/>
      <w:bdr w:val="none" w:sz="0" w:space="0" w:color="auto"/>
      <w:vertAlign w:val="baseline"/>
    </w:rPr>
  </w:style>
  <w:style w:type="character" w:styleId="Strong">
    <w:name w:val="Strong"/>
    <w:basedOn w:val="DefaultParagraphFont"/>
    <w:uiPriority w:val="22"/>
    <w:qFormat/>
    <w:rsid w:val="00C92DB3"/>
    <w:rPr>
      <w:b/>
      <w:bCs/>
    </w:rPr>
  </w:style>
  <w:style w:type="paragraph" w:styleId="ListParagraph">
    <w:name w:val="List Paragraph"/>
    <w:basedOn w:val="Normal"/>
    <w:uiPriority w:val="34"/>
    <w:qFormat/>
    <w:rsid w:val="00C92DB3"/>
    <w:pPr>
      <w:spacing w:line="24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E08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5C532A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3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72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2D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72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2D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882C22"/>
    <w:pPr>
      <w:spacing w:before="100" w:beforeAutospacing="1" w:after="100" w:afterAutospacing="1" w:line="240" w:lineRule="auto"/>
    </w:pPr>
    <w:rPr>
      <w:lang w:val="en-IN" w:eastAsia="en-IN"/>
    </w:rPr>
  </w:style>
  <w:style w:type="character" w:styleId="Emphasis">
    <w:name w:val="Emphasis"/>
    <w:basedOn w:val="DefaultParagraphFont"/>
    <w:uiPriority w:val="20"/>
    <w:qFormat/>
    <w:rsid w:val="009E5D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f07de86725e1e99a41103ca942e2116e134f4b0419514c4847440321091b5b58160910011049584f1543124a4b485d4637071f1b5b581b5b150b141051540d004a41084704454559545b074b125a420612105e090d034b10081105035d4a0e560c0a4257587a4553524f0d564d14091701035d4a07560329465c4a5653380c4f0343481a0b150b13485d551b4d58505045111b535f5c0052421a09130013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BF999-2D0E-4750-BBA9-734928F00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3</Pages>
  <Words>784</Words>
  <Characters>4470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Mahipal Reddy Pulakanti</vt:lpstr>
      <vt:lpstr>        Professional Summary</vt:lpstr>
      <vt:lpstr>        Core Competencies</vt:lpstr>
      <vt:lpstr>        Professional Experience</vt:lpstr>
      <vt:lpstr>        Education</vt:lpstr>
      <vt:lpstr>        Personal Profile</vt:lpstr>
      <vt:lpstr>        Declaration</vt:lpstr>
    </vt:vector>
  </TitlesOfParts>
  <Company/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Mahipal Reddy Pulakanti</dc:title>
  <dc:creator>HP</dc:creator>
  <cp:lastModifiedBy>HP</cp:lastModifiedBy>
  <cp:revision>7</cp:revision>
  <cp:lastPrinted>2024-09-30T13:42:00Z</cp:lastPrinted>
  <dcterms:created xsi:type="dcterms:W3CDTF">2024-09-29T15:53:00Z</dcterms:created>
  <dcterms:modified xsi:type="dcterms:W3CDTF">2024-10-01T12:21:00Z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94b9df1d-3839-4ed3-a987-d3bf80f2a7ca</vt:lpwstr>
  </property>
  <property fmtid="{D5CDD505-2E9C-101B-9397-08002B2CF9AE}" pid="3" name="x1ye=0">
    <vt:lpwstr>OJsAAB+LCAAAAAAABAAUmzWW5UAQBA8kQwxjiplZnpiZdfr9aw88qbsqM2KAx/+4P5aliD8UJgmcwqA/9A/6YyFO4BCUh67J1vsUNe1cr3eLcQh5bidKd43wbCThBfnoFcKD8EhoeDOXzlRELOr7EN9OfTC3h0axRGR5z1YFmWL6yO2DaxEIK95QlRCkFxgJF6zmD+hDN4v+BJP6G0i+uSxpmnoqwnz2pnlygWQLjpBqxo/tqr+Q1w9ZPHY8F4p</vt:lpwstr>
  </property>
  <property fmtid="{D5CDD505-2E9C-101B-9397-08002B2CF9AE}" pid="4" name="x1ye=1">
    <vt:lpwstr>h8q8PMfMtPwXQTmX1QQNCvtxkISGmnYKE5hRb1fjGN0ny8Cerpxp63dt+S1Wy0p9ZT6YqFf5chVtNjb1hmau8vHzFitxRgksEOHX6bdj05nYyuVN6waoMmxe0EY7vAlxARTzeNtdfQTIsfBRTp8J0rY2QgFcuCxo3z/MKwHItu3DmDsdc28pA4JKfRU6Mzz8eBSMKhSKW3ByRCp4B4I0YavlE986fDmW81S7Iv9wFkYVR7XmrcKM2SI6QUxKmxW</vt:lpwstr>
  </property>
  <property fmtid="{D5CDD505-2E9C-101B-9397-08002B2CF9AE}" pid="5" name="x1ye=10">
    <vt:lpwstr>72nXovqErX5DRc8v5dq4Fe1ncdgE2x7J6tAPJm3b02ENEewwfDdMp4Csld/EWmYGU5/n505DyQjKEHsfHZJFXwMsye3ZOOJG7t1IZ8xvOlxe27cyRKyZ/zvtJburfJFebP4plqzDDjtk8qNskiMGcEsqflDPgkc6OWMxSIwlOe7euJvBeJ6aMZo/XnMnwTO5sMCP91l75K4g1MEGeyZ92HgY/Rn6rleIUuZttggoZQiPPswpWUC5VKBHzGt+5B3</vt:lpwstr>
  </property>
  <property fmtid="{D5CDD505-2E9C-101B-9397-08002B2CF9AE}" pid="6" name="x1ye=100">
    <vt:lpwstr>knI6tk2pI3+FFTK+3ABoGH6EFHuC/jYoh7fF18gwJ8qvnhdrlQOlAuvH3Ty/uN/ujU3zSZcXFU/4pu77XPhFTMSwjpt8RuTjNVmAw9a8eU/GevishIHCI9iV6FxL8FxUDFpPcnhoZPC76OgMdgZVAEL+RzL8WkTLtyikML6FlzsB57XE7cD2pXe+najsuVwDFmoRofITI5818WU4OZVg2yiXFQA+YtySkv36MeKbiVTaw7WpDujU9QlNOsbnZiW</vt:lpwstr>
  </property>
  <property fmtid="{D5CDD505-2E9C-101B-9397-08002B2CF9AE}" pid="7" name="x1ye=101">
    <vt:lpwstr>rivCuYeivg04TQfRRxSS7usBY7A1zxZLkdXz01zJWKEG9GhzcB4ibABURuifNmxuhbytp196e1M8E0s9v2y+9XDYY04PxXrx8imedLLtOO7sUldW87WC53MSv98Z40qTYPgpOB+2E26d0txRYm/RD6iyLoAJVD9ZoKmxQanuB4fP6ZdThDam/jeXct8lvxCDrmioJL/3idWrw7Y2HJqtNTIFLP6ZE+3i1YRc3Wm7kaXwQkoV3vW8/0k4HS+NiCk</vt:lpwstr>
  </property>
  <property fmtid="{D5CDD505-2E9C-101B-9397-08002B2CF9AE}" pid="8" name="x1ye=102">
    <vt:lpwstr>tNoHorFEwkKFECBb8Z/bu23Mw1F11LUeH0j0dlDlOtmEAWDAO6E+n9qIv0kwGtIRbgQGy3FIiixgvojQQzB4goLmIHm4nxytTLxxbSNAwe40DYUhXhzlvUxRT5uF8AWzt8TSsQfKsdfZI+CjRP533v9waJCJaQJCoOBa234RoVfQPYF8+6QvHtiM0wTzpHH4x+uDVazelgSMhrDPcKVuj8VksPslVMx7LZppsWPukGBEy6y/nHn4kH4Bb5CHY9X</vt:lpwstr>
  </property>
  <property fmtid="{D5CDD505-2E9C-101B-9397-08002B2CF9AE}" pid="9" name="x1ye=103">
    <vt:lpwstr>G6gpcATuaIJvaDEJS+68MjGkD2tKcUP3iBFKzJdQ61qzr6k3FuWx9UgpHIGq7V1qyMSVpLNKRRgw6DpGWICZv1aDgPobIhmPG+Z8Fesz5IKQQFPzF5SnmW859lSF7sqTb+YzuoXQ0ekU4fUd4o6paUfuBVoBEdzesTrMtWrp7/Shlc9xRSoLsLDp3kkrES+WVRHkl//RSPeUcItLfIo5NqIYWzv9j3c70z++X3i57eUX0+0TLRNykcBPdFYlhph</vt:lpwstr>
  </property>
  <property fmtid="{D5CDD505-2E9C-101B-9397-08002B2CF9AE}" pid="10" name="x1ye=104">
    <vt:lpwstr>DzZvF47kzA3dzQ/1CXCcmr8vv2fYS3NiU5makMOnKVWIS4/eHDvJea4bJkIgl1rO1tKDo4hbD+447wMAMDIqsZYPg+NYhfmnsBqIFQTHzVOLqeJAV+kE/sXucCTJzRmRZEgBAoj8/eC7C302OHsmYILUYVSWRMbn8nCPr2ABE08qJt4JWB8sHev0I++rRP5CZyLGqKWWgQS9VDPNZ7LKRnOig+wXa1sXT2oHpYgPfl/D1MflSZNiBE6RNg/oze/</vt:lpwstr>
  </property>
  <property fmtid="{D5CDD505-2E9C-101B-9397-08002B2CF9AE}" pid="11" name="x1ye=105">
    <vt:lpwstr>g0cJbJdaGx5qvQOzSFSB1KYQ4Fp4VtwyQiW3RRhAU+V4uGkqCWyUjxIaUu5kgboN6gGdxX9N8cMtXp8FGvbSxDN4PQqBX5YAX0MA3jldrE4V9IBd/2dUtTyRoV3qLj0ocHhPe/NuvCE2ZIg6BsFr3P8wdowATL0hIeT1NX83Je+ezmed9FZFPtEviTwhHUmpo84HXlevrwtfhKbnlIH6IBI9eh9pjwHA1NyXz48JAkxCYmwU06zhSRHDyUJ0dNy</vt:lpwstr>
  </property>
  <property fmtid="{D5CDD505-2E9C-101B-9397-08002B2CF9AE}" pid="12" name="x1ye=106">
    <vt:lpwstr>M9FAD/1Op10t6cI9mVgFytwW1p+dvW4+nE1vDstiRJuy8gYo7b39EW2DGUsGga94W30S9F9yv6dAK8MIABbViYVKjnUBQYamPoh1fJwljjQhy19jCw3TymaUkvR5ymqy/xS3Bp/uJZzpLI/1j92Iy7VP4IeA4AaajtzsZcQtW62xtUcAuknhj5byO+ELLUdVGfS7oGIPTq5COtJh1ivZy/dJjksyJgn+IlnNN4Hv60opHkISb25d1tCwMY0FnQb</vt:lpwstr>
  </property>
  <property fmtid="{D5CDD505-2E9C-101B-9397-08002B2CF9AE}" pid="13" name="x1ye=107">
    <vt:lpwstr>/fq4ntwBJM2xUW1ihq+UvKBt0On9FGlhjjO0k5miRTPFlH4fOd1u74M6zRG8riUMTkEWX+vkQXmXuv3U5Ydfxq/SeDHr4V+W0s/bUmNEE6kHEfff/Noy5y3Vhil0TrhrhnZVZjb5arzxfUt0wUM+uZ26njVogUeKgHpcWrWUDrY7uwBCpuJ0kw5xV9pc+OdQg8JKHMxiAZ2n40VR83Yd+E1hCGMJk27qtrf3lfDX+1kPY0X+eUv3jVccd0k4A1i</vt:lpwstr>
  </property>
  <property fmtid="{D5CDD505-2E9C-101B-9397-08002B2CF9AE}" pid="14" name="x1ye=108">
    <vt:lpwstr>Xl6p7JDWk6lHX7TkSFdWldakH5ehAvyTXoLml/6mqXhdJRkeQOZX1NHQQiBZ5kCQ+pJrabBy/NM2VqI0w995h7XJEXetmP792KSw/vbi/pVrNz09BFZBOSO6CyMsrZohFmbEW77fH2Y8WnlvJJQEsuttHjnreBwCh1JbI82Y3pnv76zej/zrFf8wPlJRWD8ZMOc35e00nkip9+1kMz6dC976+OrRdHEz6SScrLOFHd1sBb95fdM/Ia/ub0tkqwM</vt:lpwstr>
  </property>
  <property fmtid="{D5CDD505-2E9C-101B-9397-08002B2CF9AE}" pid="15" name="x1ye=109">
    <vt:lpwstr>Tq97JNX9VHbqjKLktFBLP1vz5TeayZ3RmWghvUhvxcMsWGq065w0QdjD1qCMxUnWt2S5o0bt7d21NOYD3ShEq6BWqg0333IGXROMGJkCmi+FbirWHu955O1dPTu7L/366ChT+DULP5Z8nnhIgJ02ycHV7BsM0EPqoyy85uzemEslLxfTvA82niFc2c99OdED6uCJqCA4Akn0lEbr8KMBXuOvf4duQk/3sl+Z1FUx+M3SL0t/1NvxXWBYFVpJfnB</vt:lpwstr>
  </property>
  <property fmtid="{D5CDD505-2E9C-101B-9397-08002B2CF9AE}" pid="16" name="x1ye=11">
    <vt:lpwstr>Y8up/wXbNpJVNjs90SR7HE/43yaPKuVknoj0CAjDI6vYlDLgxkKleZob1DjGTp7/kJyM8BiAzJ9+9tU+zJ6rQ53MjLhD7nH0GI1SejxZmSrScwcoxT+7pyu9xHxt/EzM2AQLAfzH81M0BkVLH2hDOU1FCltwdER0w4Vxh2lhBdHsw1NXmO7rtoT/3ecXFZVQvJ5Z9gohDYGsG1i24Y1JGt1Wzl4O36Aaq9jo5WSEMUIQT3v4mRmG8bjs5bXC9kX</vt:lpwstr>
  </property>
  <property fmtid="{D5CDD505-2E9C-101B-9397-08002B2CF9AE}" pid="17" name="x1ye=110">
    <vt:lpwstr>bVGVLMq3jjrRTLjnY6Tc4yiJyM1fK7hA2/dW3ZYPm4ImKPYhV+p7Ecane9ev1smH498kmOAUdmjDBXu5K6DPhTvG8YFOKEKJvdzM13PuoxB3tcmhdo4dVwlAOANodBRPRPKWb2Ss0MtXb3XjrPe7TouLywSYYyjTpk3GSBMFqDJtNTcv2KnE5bVqnSQqT38yfZiiWpc9zOpcFJvg/bgGk1YwZ676PfkcFYQ0XysUFBUu/eVlwsnZbFZ5EHFcY6a</vt:lpwstr>
  </property>
  <property fmtid="{D5CDD505-2E9C-101B-9397-08002B2CF9AE}" pid="18" name="x1ye=111">
    <vt:lpwstr>FLt0/V6d0HOd1STviJNoFffiB9Zz0sBGOu3ehosS2kbJTyYA9njcEJfaNcynjJXnt8fbZNkmLVXr3cv3mrIYZBPzW/9e66YyS4xJnQJHMGsPtlbvx4KptfpexaZ6+bZnZr1TgXN6ZSG/U2M2LKPlHb0ooIw7IqEtWXE6BORyoWUNkbjosGxndM/xEaR/o1qSuxP3ln15j5UvV3ssGy+WWCDqOe+JywwmFNZ2nZ+J5j3eVnyqY8fbnLFqVYDOLEb</vt:lpwstr>
  </property>
  <property fmtid="{D5CDD505-2E9C-101B-9397-08002B2CF9AE}" pid="19" name="x1ye=112">
    <vt:lpwstr>v6jc8DeIM2zYQPjPu44HCFL7lf+zOtxfP0dfBaJru0Jdft6H4wJ5Us/nx9LRp/06be6c1UDgSsHEUJPr2RQ0jptJSc2tW1pxfFjUn53sSWT0/PEJsPYJifP8hDdy5lWrc5zNYQZHZbEkUUzyg1cXyl5WHB8uvNBOqpMzUYFeK+lHL7ZokQQ3bQ+5kLclvo4iWw598zfG8xzRwocHPnsbq39j6upUhiGytWDV+jLvR/FzE1JrinYvBd0OPkuf5vM</vt:lpwstr>
  </property>
  <property fmtid="{D5CDD505-2E9C-101B-9397-08002B2CF9AE}" pid="20" name="x1ye=113">
    <vt:lpwstr>50RiQx40MwI4Ijwe619+6GWmXtdqTlKG12CbXLOMEQk9E+PuwH7TeTiYpvYeQb12+crhJWpGL+dDqRhu91GkvQUA/+AqBwADCD70gsZBSR1VH4G9SoOIEPqvLeHCKFSNRvAy4dTsf9397oYGiS1IZt1u2IiDLyqre80RM40e1SApEoJfWg2QIX9wN3fZXwoaw8VmZqHic11jfersJZ2THfkrJ9A24YBZCMYWe2PleqZMSYJVU12HyBX/lImNWiO</vt:lpwstr>
  </property>
  <property fmtid="{D5CDD505-2E9C-101B-9397-08002B2CF9AE}" pid="21" name="x1ye=114">
    <vt:lpwstr>ZuDKHeZmQQR0dEhuUyoWXtHOe7Ml3M509sP46QwPAnb7oOnwrrcvDvdz65GD4qFn7MjG8eyg/oUDOGYndazhdYSSkCigcVyz3DqEcYnn11joVAPqsQPHnor5oa1NCS/ifw8AWugOcO61kqS7ZOzOL3W3Nn+xqgBZPE4x9hPHSO2qPHaVLeZ9q7+fs95vPbsF8BPkCa7C6TiiQ24Arwo2iLqcEu+yVmDj4HnDJryVQmpa/yXU3ZTxN+I+7nS7jrm</vt:lpwstr>
  </property>
  <property fmtid="{D5CDD505-2E9C-101B-9397-08002B2CF9AE}" pid="22" name="x1ye=115">
    <vt:lpwstr>sCyA0Cvk3LgP9b3Lbs4oWRPP0mKZOZzUEyaM5CWj0ALxH4psb7qx3nhBICHLbZyEgyeNdf+j5Q5DMEX4Yf2201S5SeXrC7YtQ3LChxpZbvP0YYPf5nCURL81pp0Zqqa3QP4ISn4M1USdLdn4JNdZHmymbf6pOS6P/r+Lkw4IREILoieqKkBuPqr6n7g3M07NvIcJDruUdlHRhgh3c9l/4IVlm8bC6K3ShdYa0hEE7eCBZbSdIXsIvII1hlPWxAH</vt:lpwstr>
  </property>
  <property fmtid="{D5CDD505-2E9C-101B-9397-08002B2CF9AE}" pid="23" name="x1ye=116">
    <vt:lpwstr>/zPj2IdzLcTH3NAKshtdUB1w7MNygu0A23tuMo/RjK6UxCYkV/eDLkDFObR32Xlp+U6+hyXAepdGWZHpHE5WC6SXNZappRd8/cyR1bQMZIDHpcvPGVTkOrzgpHtyB/Wm6OuAFT3Olm5sQGwEu5g/JCiBR2JyujZn4RBR1aKdKD/wzgKWXKbEncVBm1/BwBW99mii7687NIUhWcCMYZq0hI8y6HTBjmoZRuOFspNudKyKc2Uk6mmL3wSMym/V/VA</vt:lpwstr>
  </property>
  <property fmtid="{D5CDD505-2E9C-101B-9397-08002B2CF9AE}" pid="24" name="x1ye=117">
    <vt:lpwstr>Fk+SyDpt9Ji7uOlhemFdXyW+6St55uZvbZllKF6VairJDMpEfAHnAo0ka8EQoFbO+hLizO9E1Vq6FJFhKDwtyOtd1UvwEDPUMoXLiVBQg4DGixEJrUPuizRKCi5KoiUvYMLh6oDGRtR8OpzQLPjP6H2NTZpJ6epP4Fsbx98zM5/pRMVB13Ry2w0BwtX7XvjwD+5dOI7IDpQVRjpMX866bVozzFYkafnk8TYLrSrsodmzienNYo67E0YoCPeXBtq</vt:lpwstr>
  </property>
  <property fmtid="{D5CDD505-2E9C-101B-9397-08002B2CF9AE}" pid="25" name="x1ye=118">
    <vt:lpwstr>GcaxeprJC0FsQdmLgXwmFwyr0PMJVzF/wkvlBkTMX1ZDMibsUkIZ52FE1+/ADUWgUv993LHyG3VuDmNSjOzoqdJ58pYn+UOADY1eaQdeof3Kt8OW44BaOVwTV4Ai+vHLUSxKa8QNCfZROqQ9TfMgdkMVhnxN8xFMqQIpLfaqhGgUq/vX2uCYwjhxK2HGQbUv+byNYrzBcpOWhyuCCsRYwQtLqDHOIneg/d7dWX1c/su37TLq7irA9TSbkRprUiO</vt:lpwstr>
  </property>
  <property fmtid="{D5CDD505-2E9C-101B-9397-08002B2CF9AE}" pid="26" name="x1ye=119">
    <vt:lpwstr>SDBgme3KPy09+GSngsMk/HoUmWnuBP8LLKM548vhyfqa/XF6oE5SaeaWbrSWm3J+YYmqcZlnCreR0J2qXoUwflHxqIkNytv8vLpIk1pWqf0CU2OPvkzRuOa9na84doETYMsUAm73KSMMBnhWYUKpkfTdSnxNEDkiMuUBLZ+cJDns90vnd30or2KPotAmZrelj/KSQdoMXtapziQ1JzJj88Xh3VeZHEE7CjAjcBvYLfzs9x8BEc+hovwO5yYTVU/</vt:lpwstr>
  </property>
  <property fmtid="{D5CDD505-2E9C-101B-9397-08002B2CF9AE}" pid="27" name="x1ye=12">
    <vt:lpwstr>n7qo86uLI3s5oyRIlvs1ZDOkqE3Nzk3Z5YFvIv/BX3OkSU6FzP12/nXeyoKbnunRi99MIbZG79/shKQcwq1ztVyetWL4UBocGGxSC/yCSlqIDlPl0xzRsq0QzvBdJGCdaqp1MrL9mIuhJWh8nuJ3Lr7gxR2aaVl6dro1x2CwHJ6SB4FH0kpsCRtmQJnU1kLGCUmQAp+qfvVqu7+vXrz1d3q4elKBLxfY/Vflad8ldvF8BowHATAYc3hKUr5RgIl</vt:lpwstr>
  </property>
  <property fmtid="{D5CDD505-2E9C-101B-9397-08002B2CF9AE}" pid="28" name="x1ye=120">
    <vt:lpwstr>Fx3de5zxH+Vdo5OmNjppevi0GHu1VbYcvjb7zbqhJnTklYqbgi42gnrevR6Yset0R9R7ifsgtgRXK0sspUXW18iaa0hrm74KJXyOL9j0E5rzRLwcNSuiyXWbxSds1l8HQ+N6/Zpi+H2546MuZEfgi+SlhQopuCjvftGcMBfak1BqYVrJa3Uifi2Rv/nvWrZgzpncDg2Q5dHxIZEduosOvinpFI9sQFtTF4DvDesuhf+UAPJJNeQp2Kr33xtJ9Ll</vt:lpwstr>
  </property>
  <property fmtid="{D5CDD505-2E9C-101B-9397-08002B2CF9AE}" pid="29" name="x1ye=121">
    <vt:lpwstr>UTgnZuCsM7MBy9u9IUZwLt97s7k267RrmS+It75JlR4Lgrfb4bVCdUPirXHO/95CWTqb76MjIY4GxGbYwyAxdDwk+NHB7zm2V9Zb3QTp/ctW0an6DK+5QxX6Hvm+CpgYX8jDbIxLcxKYJQzWjeRVeVa/0Vhay3xOu0ERkZOv79S3/PSEArgWcRrrQUZRLPG/8KIIIrg3TgfO5Im+rSQxDlY2+XESfOugHdKFwHGmowHqHZQTgSCKCMsmpKSCAQo</vt:lpwstr>
  </property>
  <property fmtid="{D5CDD505-2E9C-101B-9397-08002B2CF9AE}" pid="30" name="x1ye=122">
    <vt:lpwstr>CY3VLuIscHz0CISKAmi3N29m+IkS2Yb6RMHpbH7sCv/GGJRt7cTYwvdD4CszPscSs5vJYwedPoFJgzAYEWj2uSsBeg5CfYLW0/wPiLpfeX0xU5jlmo0b/8qk3GvuoDvp5J0uL9uGBlBSMtJkxm78c5hzKx9HlEKSWl9CmzzmenzJhwnDmxbvMI9HoxUwsdti0U4Jr4ve3YI8g+J5+N6Tadeq7TtMxO+UJvw6h3HLtJ0E+CejJmRf7+sCQnUXpIu</vt:lpwstr>
  </property>
  <property fmtid="{D5CDD505-2E9C-101B-9397-08002B2CF9AE}" pid="31" name="x1ye=123">
    <vt:lpwstr>SC9hRzX1KWKeJOVdLWy3Ae1L/T5ahNhfHNy1yhlw+jqiRe6uomWmDc9ZmF+jn9Ahs7aFPGGpNBJ7HMTUuJK3IS/cf+xXPDFl7X2UgfPpg2CLxseOex7EoZYADFyD1daRX9xpHInJ+2E4uJ3tGzJbBKvU7BpIvycZKC4qsZ6Q9G+sVwtmNedeymt1rzdrmYsVYYzECYS2yzRjouzUbQvG1JMrE98LvdlxZdR8sAJStM5G/BdqTrtUxyAp19y3Dvy</vt:lpwstr>
  </property>
  <property fmtid="{D5CDD505-2E9C-101B-9397-08002B2CF9AE}" pid="32" name="x1ye=124">
    <vt:lpwstr>jRxHAbpXLT3vQ+FeJ0S7l8AtLATkw+TBeVyGwP5iDutTals2v0d+IVYmNPkDwPIbpgjDEgnG7EOWWN8W/zZ33aeFmE1mWgGTKZXoZkWJM8xuapmjWb+Q6D47z8r2sUviLbCUllXLhfMngkwFeEi5J2tVNjwy+Xyf3/Vrxd2QXeMnBWvQm4KmLREi6yTVdAqONbuVIXqcPEWQ8gMhehDIWVryHS8vqu9p+9UcDNAB9absA0U0YhSaleKEo71Yz3R</vt:lpwstr>
  </property>
  <property fmtid="{D5CDD505-2E9C-101B-9397-08002B2CF9AE}" pid="33" name="x1ye=125">
    <vt:lpwstr>TAP0aL8nOK0Hwl+NrMM6YvkeOpivNsCGLl2NY7IDa+tHPhKiAuv0dplOuICPwzrS1eg6mv/tpkoMtU2E3nc3Ie2TcSaa145vKvJDdfvqyaxkCAtV8D4hy27OFigk3yvwqZoQ85JQ9lVLX+EV8CcnmCou9Dz+exbbvQ6VZqP9yj3Br9zDvVXuXXzr5n+EgkPfc8Ds5zIW0y3i7eJS9zW+jk8CH70u2330mu+Wc6v6ePflrwQa8SIipOWfYIoNqxw</vt:lpwstr>
  </property>
  <property fmtid="{D5CDD505-2E9C-101B-9397-08002B2CF9AE}" pid="34" name="x1ye=126">
    <vt:lpwstr>SFZNJsYCWPpW4iL3zLp/CcSNnaPjUntqiecxOe65Vt43TIB6zoWrnoNIkCZbj5c6q4u+0cIBxc0a5XvrsoWzUJbllltVmryjNOnDj32/3syabi06KNmQuWK9XdLay1qMk1CEVTB5C7Jft+/Zrtjt00eo4Ze59+krjknt0PpkO8FLCZM3Di23VQ4Ce9SAI600ZGHdkN40krWOVrriV1hORHnCIh0I10lK1Ti2VqWE91NvtShsAlvGyKLuOPo61o7</vt:lpwstr>
  </property>
  <property fmtid="{D5CDD505-2E9C-101B-9397-08002B2CF9AE}" pid="35" name="x1ye=127">
    <vt:lpwstr>2j2HCqCJf8eBe8numMBaUBGzYNaYjrYyORYdFztt3dbfTjSl/2py7VRVnyiTZvyBm3OzOAQ93LPFzVs3o8gvs9nm/RJ3xVI5kpexSpChnVBv3q6hSsLhu7N2TvBduGXVrC6kwB68gQ/J1RcjkxepPrtluWIY9z+u6Cpcq6D/8SSmI4WpXsll9aM6MI7TKJUC27rTV3kUb/guB6SOOmnoLo5ODDMeNtlmgbkJBMiRamfaJzbTENy+mP8PRx6MJOt</vt:lpwstr>
  </property>
  <property fmtid="{D5CDD505-2E9C-101B-9397-08002B2CF9AE}" pid="36" name="x1ye=128">
    <vt:lpwstr>qkaE8s/o+pYFDTCKOsR8L2jl3ri+9g5dNSE6Ow+FpUMtk8NQ2HrQ3IPt12p/jvijvWyz8gShC4M6TLyR8XQSxlNv9xI1OH/MR1ER0UVpzU884wwIYZwd+3APhGDd0t/CQXJ1eFlEgr1l2rWvc4kS0iZRbI8mdPqKta82s04dKh1MOQagRhCHVF6+3uE6vnA67L3d4ISmFadXCE/paFzV98uf+0VRgxrbLtWE3oOPa8L3jzvgcrDsKAmE3DCgI4O</vt:lpwstr>
  </property>
  <property fmtid="{D5CDD505-2E9C-101B-9397-08002B2CF9AE}" pid="37" name="x1ye=129">
    <vt:lpwstr>cePHTivSJbd5gspIaOMBuu36Q1yemgluU7m1xaExdgK/i6uKo8BJ344wYZjBqTCfGOLmCe8zUAco7H3Fuv1+DaOneJzFMVFXOYl8RDQnHnkJVc8usXZptg6Q7fMOOEvgxRHkzKUDttqYuVPMl7f0l/Dyxsm/4gWtNkumtQVwf325smg5gzG5YK0VlhIZESIlqTAJAVFYETEU8ksrU+o735G3s+Xc34/MNZVSWUNmoRLcua5Q7XTH6HbPBKo9GB8</vt:lpwstr>
  </property>
  <property fmtid="{D5CDD505-2E9C-101B-9397-08002B2CF9AE}" pid="38" name="x1ye=13">
    <vt:lpwstr>osgWghqeIgRH7Le4me2DOv/wjQDfin8GS1vzZBHMszRDePaoVJaLxaV/TxjqaoSZ3U4aHzAuz/TrPSFbq72BwW2NxNiCtOCGGW/L1yMBv2LoDY6syf7ugiIulF92XaHDDljwXQ3bRMBmLJqG8cpAIMecY5Wjd6R9Zj1i71/0fVFxyZqXgLOKksC3NogPzBgwwnNDKyzKXIHPSFVHvTNbQXEA5pde4NvoHbHzI9hz1s/lYt8WOjgHrz5VOW2DBmD</vt:lpwstr>
  </property>
  <property fmtid="{D5CDD505-2E9C-101B-9397-08002B2CF9AE}" pid="39" name="x1ye=130">
    <vt:lpwstr>IPTKRBVk4E0uZvXjfZM05eSfg+JXVkxOBZAFT0x6FTq2Zp6mM6aU2OGjx29Vhtl063JGWkfJbV0FA802MRq0+PGIGWvSv5EJRxGHgWyzN80mneQ2TY4+Vmbc9ZiL7yPSlnQ9vGAhfLaV+ykuW1AscG5cJr9WZELqV2VvOGEYYHty4JM7p0tIy/qLTQbO+pvZrUGj3RkSf7lk0uxszNo/jUPkivdbuZnLVH4hn5rp8qEn/PgpsripeIWwgEZW16S</vt:lpwstr>
  </property>
  <property fmtid="{D5CDD505-2E9C-101B-9397-08002B2CF9AE}" pid="40" name="x1ye=131">
    <vt:lpwstr>k1CxmcOB1wLrpVD2FLCQZQ1VEgGvYwZcQ6hJvfSRBF3TfBs2CSjPgiK14iOkRfGwMH+UOV7cpk4xC21FftB4X4ofgOSn7v78300hIEzCHEwD6s6Aew/4ZW0hqDsAVBbwFN2Lj5W06vp0ZhX4snPzKeE4Ir3mXeNvKSb6Jt382ZE4CBbjO7HMBG1VoqcLn489RJu+50nnNd9fASN4OEU/sQhgTPQ/Yskr9K3PXurt+fX2afEtb/Hst948zCQ+nOH</vt:lpwstr>
  </property>
  <property fmtid="{D5CDD505-2E9C-101B-9397-08002B2CF9AE}" pid="41" name="x1ye=132">
    <vt:lpwstr>XP8pX53HXgFoEdXCA8XNCTRR4Wd42m0IPA9M820I65kwLxJc8DykwgehY3PJlTOZfqtfzDTXFQizu6aMsJfVNNSXSLgwDX65JlqvaOagY/cDJfub9nlsewf7BFuhgp4/11eCUTqj48c7rpTNcvI0gQDFjIgW9FFNNTmeY9Mh+uXrau1EZ7BA9ATcfMqCcIVrJyiJAGROB+DcUmKUXLRd2AnokxcjcJbDw39rfWX3jsd/q0GDr3wI3PNmwMNsvyU</vt:lpwstr>
  </property>
  <property fmtid="{D5CDD505-2E9C-101B-9397-08002B2CF9AE}" pid="42" name="x1ye=133">
    <vt:lpwstr>X2lmdNO5Y1MQQ6j0hrS4yowMNWzhL7zsJdBKbLC4EHYgu+YW50IbO7eqDgcRNcj2M5JWONPlJt+CbCRdad05LhJ57OqYP/04P7Erw5BCmMloTU6v5oOqmrso32MF58hoN/xJnx8qUcJ2E+LuBlCp2PK7cK6bTY5ghxI7s28hJlrsQR4PKM+/T+rzJ/MFCFo9RIyW/MXEylZTuezBDrHILYv6aDnNpyr+KzlrbVTAMog9EgVtxC9ydQKDDCe729J</vt:lpwstr>
  </property>
  <property fmtid="{D5CDD505-2E9C-101B-9397-08002B2CF9AE}" pid="43" name="x1ye=134">
    <vt:lpwstr>dTpUrCgvln9iAfiIaEyOQMvHNTQdVSvWNSpSxOQN+IYZU7QfdoqVVVSRZMI7EVHInTPHi/6g1vqi1ay9eMuyN/fx1PP796g3JtPhF0ZUT623FWUnIkCxHKslLJdOMGKeIf3/IXuv4eznGJryyCDbW+nu6tFtaJ5iZ5vB3pxHe44OTacZ34NFrVabcoftUBW5wRhnaP21jdZ/cnXSE5EGqTDGntZX+0C5W3ymaQKfpchyH8DCges9XQx7cJ2Hmtj</vt:lpwstr>
  </property>
  <property fmtid="{D5CDD505-2E9C-101B-9397-08002B2CF9AE}" pid="44" name="x1ye=135">
    <vt:lpwstr>E1+5KPp0lZYKAU+VWgW3oWA9CcTx8Bs7SdvJFvbVs8hPBYS7336qjH0ln3B70EnC4fum3QZ4rUV7gw19WVAmIn8v69G8Ba1ttTfesNLtT0ZTe8sYQkVXIzyPdBZg1229md//JKh2u5JZJJlI+Pl8D65kw1ElXhcKLR+gpai9jnGxpuOtbFXPwIdTizCBpzO6+dQSMQybGNP69ZgfPgPzbeclXxYA9rdlN/W7+H6TdcDbnwVliBuEDIBkuvlOr4k</vt:lpwstr>
  </property>
  <property fmtid="{D5CDD505-2E9C-101B-9397-08002B2CF9AE}" pid="45" name="x1ye=136">
    <vt:lpwstr>O43fVIXL4rurjUk8r9nxmXmYjPP0Sx0OeeQ0RbLAUud+Kferm1nI7LjmgY3fpa9BIcIo+ox7wK5BfzBhHD3oMjv5oXDe5nv6G7HKJ6G3iLR4gSoTitxJ71a0A6aQ1o8RIlj9TjF2VM80vmEXvj5GZ1Pa38x7gMi4feqgIsHjyGEZICPIoH1flFXqEsokpGEGt+Aqpc7lu2gGkpoWEjAnl0UcaJeANYczKwScvMhvQ5O3XJ/avo1YpFHlCvXmGKN</vt:lpwstr>
  </property>
  <property fmtid="{D5CDD505-2E9C-101B-9397-08002B2CF9AE}" pid="46" name="x1ye=137">
    <vt:lpwstr>mOwizoIgSDKzLXxdMPmlcjV8yZUlwupdQVJ+f9zlphWfQH3XKURJO7e0jwKf5KEuEfKfZ2ZlRJuwNK9yTIYcnObj9JG8/wG6dW2zW+U5nyD4IwtLh62Q2aduSIFYfRlx5ROt2IqoWoIQZvjoUMM9bxnbK7xyalANyGKPVjfwFu3qqxN6dvVc06w/usnWrU/WBogVLMm0hgNG4NWgHaiC7W6JE9RUE7YOeL92sb2uVvgXOho35MnyJ5r8DveMqKF</vt:lpwstr>
  </property>
  <property fmtid="{D5CDD505-2E9C-101B-9397-08002B2CF9AE}" pid="47" name="x1ye=138">
    <vt:lpwstr>sFOhtLDKzoFLyOLAsWZwoFwAdm1ipsv2IpW0EBnFdAIQRiVx2tIOToXT4zp2t3NAG5yaIE0WX5qt9wjavxMybT8QiyZm8GzbOb5D9ztdhYfa1PnZqvqXIxmGFT4K2EDtP2GdSPqloyhRcejzt7yyjEfm8cx/Uz3cJYVmbkXoWpEyuwjuO+kK7CNhZkY7qY+F0lLhbeLabTIiki6udBQzYOC7LIkMukqV7L7xbZv9iVMyy+LVn2/dQHeIwTTBr/F</vt:lpwstr>
  </property>
  <property fmtid="{D5CDD505-2E9C-101B-9397-08002B2CF9AE}" pid="48" name="x1ye=139">
    <vt:lpwstr>gVkzVcYXUd8krO80L2ZmhFExxEIfy2iEj7jTj1BOQwJRkZRjQ/6eN1vDESDn6M6KhyPxRa7tl9Rr66INxC1mzhujTCdp1jPHrQukqo48K2BlxESOauCZyurqHPd7+chwFKffACIacIGD6BdF2zelwt2F4LqFMJYnuCtPCaXuY1H7t+zthH57MAPvdPrerxyLHLDvDcR3Ru6B1vxB7XwjdnfAMuqTBbApHJjmzlMPxwp+B7kvgZ8ANRYHbmhJScK</vt:lpwstr>
  </property>
  <property fmtid="{D5CDD505-2E9C-101B-9397-08002B2CF9AE}" pid="49" name="x1ye=14">
    <vt:lpwstr>cqghvVhpITqsfd9RB7dl0y7rPQ4g9GR+LV/V0Tjr9wZe/r+0Qo45XbdzZW64mNSzrknq4Y+7DXrEA2ANQLkyb2oYspnl2CvdCE9tG5JX4pWX7Pjy5v4Qb666deuczUASpHTJ/nmaTdYkXLboZE81l5WhDzVwR31M7wmGw6smk3nrKzYEKOUmr21aqmE9K3PztgnLwE/VzMQbBhaB4zvSw43/614MY5UhaoOSHVayWWIfNHz6o0t+lF9dQT9ixKf</vt:lpwstr>
  </property>
  <property fmtid="{D5CDD505-2E9C-101B-9397-08002B2CF9AE}" pid="50" name="x1ye=140">
    <vt:lpwstr>ZQ1RXIk2kvcoyEPmY25Z7htk/XKVICSaCafuTuIEYJcxmh8wXU/oQJQs5bSptHsveR4HrYhNXua4fSMJkxWQpLiM94JjixfOy6EWoVL4eTt/UGnitpYqG2jbsR/JYcqFzvDLOyPwKN0cvcJ1sL2dCoCkD0DeKxHKHahPrO4eNBfgCRDnOyfPUaUi00GFaSePKTpCE2FlpraJM7kGsdC5vhcZV0NG/yCgYfD1c9h1OHzz6Uz0l+u3/NqyEDQEOvv</vt:lpwstr>
  </property>
  <property fmtid="{D5CDD505-2E9C-101B-9397-08002B2CF9AE}" pid="51" name="x1ye=141">
    <vt:lpwstr>InWFq9orhDAzpXiIhviLMiRxm3fm8nwXJQz5xzXwUbOQV/cIFp+tHrG/g9wlPQPJI3U/0sW3nRv17sWnEHlBrRCHUkncOcK/st8M1hhGRjTFIb4GAMuGpbSAoCXa6APCcsJEXxzoscfZUrPEBMME5SDZrnUbp+Igjt57D8kWv1JP2u7ZpreLqnJYM0OAZiWb1MQ0b8An6vuVyCK/yJ45vEoZnE9ZBVzBXXY2sOQhaOP2EHEH71b6tVONwu3tJ9k</vt:lpwstr>
  </property>
  <property fmtid="{D5CDD505-2E9C-101B-9397-08002B2CF9AE}" pid="52" name="x1ye=142">
    <vt:lpwstr>cjh2auZs6AjQGJIbGm3imhiA6e+B4+ZPLlFEWDT9YIlwW1vxzi7opUYT4Oa08pU9fHGQTH8HEcjosmOfy4dBlF21q1xXtWfLa0PHVhMFgq0fj1y6IpzSagYvGX5Qwgh/gxvw5wS5HVJHJcWe9kpkZfr2xAzrAS1aDlk2/aVU7T66tztX9mBxv2tC13aTHOsIRKklujrXVgZYmRkNGV/JHhU93D+aS1gIcaZwOGDurtMZhCd/jVyQS9uG3lxJ77p</vt:lpwstr>
  </property>
  <property fmtid="{D5CDD505-2E9C-101B-9397-08002B2CF9AE}" pid="53" name="x1ye=143">
    <vt:lpwstr>YdZWDWtm6hhu9YRZKBZwqIx3G0UhHH64n6wDq0rTfWWY/HvMNga1gFE9s7D/NXJAvSVe10U2nyAik+07xlSNej31Nut8TluP+oa1qOUnT+sPn7q9Tedla2z0IYV8/n9DdQLucyep2t3pjj28NvgA1Cm5CpzqKUeJFmZLa3jEzFDNP2wuhawlacPafIJh7FR8AsGfJ50JgSK5ODRGHQEbkgQxh3Msf3xIlsbavcrf6PHJPnKzyaBL9/gB7uQJcoW</vt:lpwstr>
  </property>
  <property fmtid="{D5CDD505-2E9C-101B-9397-08002B2CF9AE}" pid="54" name="x1ye=144">
    <vt:lpwstr>K5BZ6X8TqAbr2UAkiGOW+I0ZFDltz4/upsK+3XizLhiJeYXY3OJ5VWKj9az7aO0kZa3BOkjhN2p41lt+wJOoOuR3WO9KElVeaFNXcWV2WZAyvXb608PKIX1APSOv7ptrE57DzShLdgz7gYgQys/pwMH5pQaWzvS3bIcSVx0H+pCKXiSjCmywISbZkH63vV5NET3SrtQxUejwikzAovM54mMtv7+ZdGeh79cAkNCPc1Hxgenc1KMxqY/P9ZV6xBr</vt:lpwstr>
  </property>
  <property fmtid="{D5CDD505-2E9C-101B-9397-08002B2CF9AE}" pid="55" name="x1ye=145">
    <vt:lpwstr>ri+ZSotZttX2T4sa6yY6GLVo7+yidMwYQFLbZad9OKzej4+XJqs0BsidTEQ1c/w0qGoNek4/nuEl0/ju9WALxWVq/PdUXXV1zTzDOwvmty1pbFA427pkbxWQzbZsI+lwyIfkbq4Rmx5luEJ8WMdTF/FBjvBz7300z9WB7H+zOS7xI9787atfq9xnGyIwHjXz5Sn2oRVnxAoaf2a76q/yMSVNnagmM9uB1yyQoALPG7gWSRQpGW8e4JFrC7RmHO9</vt:lpwstr>
  </property>
  <property fmtid="{D5CDD505-2E9C-101B-9397-08002B2CF9AE}" pid="56" name="x1ye=146">
    <vt:lpwstr>WgwE5F3ACAPfO7+9GyadSudcox9R78Gwir3k9qwXSZfHBoNnBE+fmV3t7NuPrNhbe5L3VR3qKF6MlAfGZERCBSlLmsQaL4FtVOBDqUSL3soBR200bgWFiOp87Uvj1GHzytm1H+GoUZ1OoyJ1PdImJuZgvBIUrmvBeU1daJftVU72qW8jdZ1NFgc1ZzMu/f3wab+JP/0tWU4uAzR3enosOj/OQIN/GkkpoqfXra+0FzexoNxgjd8/qxEevv+lEds</vt:lpwstr>
  </property>
  <property fmtid="{D5CDD505-2E9C-101B-9397-08002B2CF9AE}" pid="57" name="x1ye=147">
    <vt:lpwstr>osM0mVU1eyrpbf3n/Y5IJcE0YYJOcSiMZKWzQOzj07F9elbDH4WbYB4m/Sis4AgfBiotmq31/valJE0azvFDbq4XZDdfjnFBhXkcxa7I78R5kb6YIbciINENR6pZAW/S2Vw5R75/cti1fL5WAGWbIKk03uQycAk0QPDfCr1mJv+WJ4Bbh7zdIN7N7iviHmoRaRzbg7GSBrL6/pA+IszY3q1Gnw9Cv2bu389FMbwkmEwZNEPF7XmjR7mxK8Z5ICu</vt:lpwstr>
  </property>
  <property fmtid="{D5CDD505-2E9C-101B-9397-08002B2CF9AE}" pid="58" name="x1ye=148">
    <vt:lpwstr>tX2M8gqkq+uV98qR3aegpj00Vj+UyKEy05ybwUYy8k9jKPO0E4S1H6RQv6QKsxRXwbnD6PkmoH+Xka0XS0sEMZeoUjHWG89NxDXFPA3APLPvxbSUhrm683asqPw9nkKQCDlrHnAUfIbHTKFNUE2h6jfhRM/PYEz6xl6Eei9xKxLsxMIQMA+uwXD9xH5xYcLkqa5E358BjW9qi2VCXnyeoxPCV5uR1VWr03+i0t+SYssH1lNTJinZWkjwUokJv4b</vt:lpwstr>
  </property>
  <property fmtid="{D5CDD505-2E9C-101B-9397-08002B2CF9AE}" pid="59" name="x1ye=149">
    <vt:lpwstr>y6CH06TxeCwfGAmkBlJIgbb8Cin65MkQtPIC9v58Tu4UaWIwXEs1l/vRzg3w5cEgTaeXPQA/W3tz5mSOkj/aI2eUwhz24QrdnbWYUMFKl2PWCrYIkcvyFBspVeWWFT6E2VOb3W+O5pca07htVaHh466SBu1B5ybPB3m/QapL8WFKJShdwTYS8i/iTtD7lx/3xU0hAdnWZ/Vz0ZpvJRmSogBuuSuARSYiZqhJ8SNHqOQWp4a7rTuuq3dNyVrYWvU</vt:lpwstr>
  </property>
  <property fmtid="{D5CDD505-2E9C-101B-9397-08002B2CF9AE}" pid="60" name="x1ye=15">
    <vt:lpwstr>Ez+IeuCWNWf87OypQ74qnO3VwZyR2r6gwUA8e/apiFlfwDkF6TXCpKOWQYmB3wcPsO8MZsjX2P/KBz366y/Rpqn5kh+togrV4r2Kf0wXyei+eQcVW7+eUg0IVtaZPk0KnL2x9vco8cZnZ9TMfFR0P6NdnErLqiFP9ydHYhGkZFdVC6drPfe81/WZYy/+96Djn04gFSi95+WMrAyzfJ9xb+FVwp/HsHMd08VJjLQAT9E2NhIYyaqgsdzyfcu77pP</vt:lpwstr>
  </property>
  <property fmtid="{D5CDD505-2E9C-101B-9397-08002B2CF9AE}" pid="61" name="x1ye=150">
    <vt:lpwstr>9vSuHlZseKRFV0n7CuhbkBap6ko+UU54mZmKwExfa3EcoXIIP7Z0L3SHeaUsyNHN/X9FboMGiSComi+ID8QHaSy8OMtuptMJ3NMKbDttyumZFmdTvAepHM6weMx6+jv+0+BMT8HjlV7pF84L3dG1i4UfqKicqKNYZ9T8IQe3KCGmVWHT6cBa36yjCXmIC2zSzKs6dPNIksP5BBlBIQrzxnglk6uwxADdZX+0FfWCyOHXF+mkpj9No8RQu+/7jx5</vt:lpwstr>
  </property>
  <property fmtid="{D5CDD505-2E9C-101B-9397-08002B2CF9AE}" pid="62" name="x1ye=151">
    <vt:lpwstr>a61+h1HEu7K1ZlGth6456i/a8AGH7KZH/YltQ7xsSct1/WcTR2O6PshQZK+d1DcN7j1a+IpD3dtrqFbLCqekleAzu9i6JDYZg2LWiqQTPVFeEqEYbJrR5N9D/qxnovo6NPh/w2JVZfU7Qio4NsHV9Dk8ZzAylZthrOiIri5g6rtJ5ORKamjf7k1O44TvS0m8mspSZJ+MB5gzcNFZ1WnrbU24cnZhqRVfow6/uZfreXNx5mpxfwQFFpiQFbqRJBQ</vt:lpwstr>
  </property>
  <property fmtid="{D5CDD505-2E9C-101B-9397-08002B2CF9AE}" pid="63" name="x1ye=152">
    <vt:lpwstr>8E7xJcbkr/8mxAowVhF0W1Kr6tBCu33U7UgCUKOa65RP1zeKyw4R6EG0/gYq574IxrM1lrxHdmr8E31wGwDBLp1Pv9Tyqg62qibtsvZ9bsDiGOAmiheOKS5vC0LT4fNDo7leJbJAJmwPvl9XOFnQJS3aDKiSivfopj7rcMhqlx7B9FxHBTzAHvrB14gcIQxIW8TXeNxGaThKQbvapd67FN5FFsGUQSpiQ1+JQqqSQPucWtO/eDNeyTmmGqjJqKn</vt:lpwstr>
  </property>
  <property fmtid="{D5CDD505-2E9C-101B-9397-08002B2CF9AE}" pid="64" name="x1ye=153">
    <vt:lpwstr>2b7RvswJJR8bPNEj9kBcG7QH6e/jvzCJn3xCvzHH843hanaRauXVZwxnZ7o33nNXoTDmjipjhqtIOAtcBh5TM/gu6vrL2m0yn8XEvxUGjBXrWVfAsqjPgCYNHVPqlyYROnO9vMP8F1B8/D3H1HNErcp6Ykk+/Jl+CaABm9mf8Tkim8LA1afkUFJ4JSrK6lw55Bbj1bgHLvp7WoaqXWSpGkIdP1rHA4opLk2fJr0H3uNHdJYYF9XPTWp3hV3yLib</vt:lpwstr>
  </property>
  <property fmtid="{D5CDD505-2E9C-101B-9397-08002B2CF9AE}" pid="65" name="x1ye=154">
    <vt:lpwstr>qzJDFiQeGylXB7x0/CnNBAkX4/MLw43ubC93CjzfwemuY16o0gPGJ3jw2q1iW91c+KiKv3nT7e+b0rssy5Xm0iRdAzjlVb1RYULYqxB374YZNIJ7wfkTtlfzYFeDPt/GvxIRV+yMhzaonwON7/gc1Pjp1m1WJpIaIeh6TvtyFiR+WSfoRegxKYj09xKohR8yaKMBWJXbcX3rGU1uk9cGU8VvQmnbMjlyqlAj4MH+LvqQMraHnpK1JDkKqAxEbBW</vt:lpwstr>
  </property>
  <property fmtid="{D5CDD505-2E9C-101B-9397-08002B2CF9AE}" pid="66" name="x1ye=155">
    <vt:lpwstr>B7x/iAt6vrd4NLuOkx5EHPNHm2E8oRcUAj07kkWl8W47JfzpyRCUSmm4HwAtreSPfoebzXKL6kZiYmMpuJTzdEcv3S7rETMCjF+Yba8g2DgEGoGfJEBVHgqdbUw/IlsjcV0+/n+ioyrFaRdG8qcH64apL5XOnK9FRf6SC0XWAC0Npg+L1LvQTP8DfiK2s3l/rqhDh2EK3lvYeYdN6piGvzUNSWLVZ88BOJg3KztVU5zUDFqTnpQAfQW/onfQj0M</vt:lpwstr>
  </property>
  <property fmtid="{D5CDD505-2E9C-101B-9397-08002B2CF9AE}" pid="67" name="x1ye=156">
    <vt:lpwstr>zHlURKUO6nR0EKzLJq54bSSuvUr6lSIL9XrrPgyfsWVuqSjQOhr2ksRYM44DbkehRVAQFqxjXsoD/qQRGoUG1ALfQZPs+PSVUUcylqB9/zSi9GTFday/dY9QKfcMaaeQ3SDIr1WclcvqqwUSasXCys9uJSCkAdz+ARF3xniWdLg2PD71TGHq2JOcUL+fngNNx5tuyDnl1F0DAYuR2tsXv1poVxcNlQJHo1x0fQWCwLgL6sZM8AFCyxHz2tCa5Yk</vt:lpwstr>
  </property>
  <property fmtid="{D5CDD505-2E9C-101B-9397-08002B2CF9AE}" pid="68" name="x1ye=157">
    <vt:lpwstr>wvhi3R1NhgCrqgPFVPTa1y5dys3bs5vcMO+m0GMmw3LtnJ1nmLjfEzxTIDJmAHtskTqiu6gPF+AP66fKO1TDEiH9n90xMYmwWmZC97wzQoxc2GceQ3IsTGAc6r/79+w8UrMilOJsAAA==</vt:lpwstr>
  </property>
  <property fmtid="{D5CDD505-2E9C-101B-9397-08002B2CF9AE}" pid="69" name="x1ye=16">
    <vt:lpwstr>XFwnR0IhjTyaeOSuxOF0chQDxVXHX+LNyT9fMoxkwlCK+V3/Cx6IWLnCfV6Wsyj1uXI9LdTrXWTMlcXF9RMcauYgCsL+ymDW2r6M4lx3T5Q+JCpwLXzlj+IG1/gw0cdiW1RcRO/h+wwKS4AcazCZz+K7LxAcJ0e0OIFg4Ey719A9O0x4rB1yI8aM3EY2dcgonUseNGUKbOjQUJKuhJiu7t7huXfHHLoeTy9r1FQ07T8WaMBSQ3mX/FrSpRhPCso</vt:lpwstr>
  </property>
  <property fmtid="{D5CDD505-2E9C-101B-9397-08002B2CF9AE}" pid="70" name="x1ye=17">
    <vt:lpwstr>CnZX23SBG1f+AQQUFG9+lv59lNDE/Qk5eaBzfTEc4XZMkut61hPzKEs7KnxG4EAtduY0aSZGNUtQZUPMuq2LLP3oI8+4z+tLQyVzxqsYxP0tunwLMy3H94ssswOA6qAB4TkzUuO3d41c6754l55amEo+EbTGSiDkHV90fTvudkcVMNtM7LcO3t14QndjdMNJhQC9vjnOJI4YVcmGjaMRqYBhwRHPF5z1eFmrsvjw7oEVjAnk8KgIxRUxW0jbdle</vt:lpwstr>
  </property>
  <property fmtid="{D5CDD505-2E9C-101B-9397-08002B2CF9AE}" pid="71" name="x1ye=18">
    <vt:lpwstr>ypEgvkT0YekjBDvkSM6aTuw8/hxKflXBXatQq538a8+ftk1azRBq59sGjmDLD3TsmAJJyiYPb+GUz7RUkrRp7LBZSGMX8cN9AdS3/x3jE80xqAraPphV8OVvs/TV3JJw/kVvYEJ3sZzqz4s99Gjhr7OfJrAgx/Bvb7hv4ogQnWy5FQK5GSzlOYIMiraND2O7UgeH+NTgEM9QI7RhoPfhGCOrdZbNq896GsRnxNTqBBU2ev74nYF0KOk/e8IXlas</vt:lpwstr>
  </property>
  <property fmtid="{D5CDD505-2E9C-101B-9397-08002B2CF9AE}" pid="72" name="x1ye=19">
    <vt:lpwstr>za2LtZNlkjAi43JrhgW9LGH2r/bX6HsxFWaMS1fuCzplELp5d86zCmrA3uNkWfz4n0EbKQXV8uPKCX9Tm6zzCOf7rJ7t7z0EhjSiUQ2Tmpw5lAEbAn9Q/ALKxcSRtVrcua/15yr5Uob8teZjhT+hlhd/uaS5p5mslmdpdvW6sG4sOs637BzZawvALs6/d0zIOyrf8iV661qGYtK/yaz6JUlLi4ndM9zOMAEp/zMnZ43/e0t3Tyqvzah49BbjFPM</vt:lpwstr>
  </property>
  <property fmtid="{D5CDD505-2E9C-101B-9397-08002B2CF9AE}" pid="73" name="x1ye=2">
    <vt:lpwstr>8GL2s05fpjSMQkHTduQrRlhO9dwMsNTpfNdOP9HhZSvKtEH3fZTbUF3BFUcAYbcFYZ0ZxbHJN0CXD2T/jwN8D/8A5iBEyAn1hcAp0Gl5FT1rEoMe9ivNPJqS3Tz8aleNwD0O/85iZNlPY4wWoLpAps50P3dh1NcPVv8JvlVQV/3FwR7qv0+0v3ZgeyPBDUJStHBKrNHQzlbu0ZhqN1L6Mnbgt7KLQk7RLKqDZfDLr7iE59asdNR83uLNEktTi8m</vt:lpwstr>
  </property>
  <property fmtid="{D5CDD505-2E9C-101B-9397-08002B2CF9AE}" pid="74" name="x1ye=20">
    <vt:lpwstr>QGidaPQv4fLNhgwwBQaKiocmnNnscuPxZzmqbRRN5L4D/QBYESr1UujrIdsSSyaHfRGqJjV7en3GPnkmlDOw9nSu3PWob/s5HuI4Ryi4VtScDl2N4kc/89cdFGk0Z/W80zNCmmFlm2cB5M7I0G25pSUevRGttoE+kRu4LBfoKXhrW5eIH4u0VjF1EAn5fVZGaQj8EWeLrUQZu0ivBHWaMUk5h3Q/KcMBNLDc9mJ3MP4w6okk/nh5WlXBR9pVnK0</vt:lpwstr>
  </property>
  <property fmtid="{D5CDD505-2E9C-101B-9397-08002B2CF9AE}" pid="75" name="x1ye=21">
    <vt:lpwstr>2yP+0I6enPkFZfp8xaB7dv2/kb3nUx25W9U+H+aMCxBDLHPpIdkAAMjQl9jatAFhbcv9vOS4+hJfbysclDCWnz4dJj0BuqOSwZASs8p82ad9v/KkBMcXhpVJ+kU3bQ+Wto42r2lnrpP4VX9fCkM8CeXBrvhU/oJuBHPI9JK/h/HX90LKE0M9cpbsEHfNYOrrEGHBpmeC6wUohZDX9S5u/0cDs1C60q8jNzYmzP4T5VT4JfvZPapDzm2lYz/vV1S</vt:lpwstr>
  </property>
  <property fmtid="{D5CDD505-2E9C-101B-9397-08002B2CF9AE}" pid="76" name="x1ye=22">
    <vt:lpwstr>xEyJpOeOZIolaifZxNZJctaSScwQyN2eHAp1uQhazIIHqhejKVIr19vM1UD1djYkD3rj7IOveldXAaFIOl6Ww5vTkJZpWGC1b1uaWbrLy6Q+eD6/BB1sONsTDGMsgb/nBdWsMrEeShfxA0VDhvXcBspZBxrf1NPyPVkTVpwDWdv5OJ1G8kByDykupKPqToh9Ff8EydpqCP2FuuLxQ1VdROrebvt/xIHbm2Zu85KUbRFzIcIqyeM1wcjRCO+IHql</vt:lpwstr>
  </property>
  <property fmtid="{D5CDD505-2E9C-101B-9397-08002B2CF9AE}" pid="77" name="x1ye=23">
    <vt:lpwstr>GqRtOClNkkClX3twPtbO1At0baXfQzmp6icfI2UyM+O2wDf6OZXbTas00nttkAV/8VZYofTXiXUX9t2ZdmRynjW9QfJS+POemziaowTxAqvYBv9Ig+M5ZJtaAyaWhadyUcdx25CIY0pQAYvt/qcI3KxhvFVsJ3JJKXq7zN+XPhi4HpETiDQDo1qKuMjR0GY5qqgwu+WPM/D9eNlsg/ZdVmRGjRlyzVeKt/9zcnwGE6rDc8gvijHYFESHD9edMGq</vt:lpwstr>
  </property>
  <property fmtid="{D5CDD505-2E9C-101B-9397-08002B2CF9AE}" pid="78" name="x1ye=24">
    <vt:lpwstr>Eq4GWIgBOKbz28ALgwPvzs6/ltRC3rgXpeil4c6AH94AB3ErJ8yiss1Vj2XnNA2y7qvg0UJTGmiShVM+TW0DLgECtie35ztkSfOS8gH3RqOPvGxuC8v8VJtbpJyt4WWVMuFht/fq1OzHhLgwBoIo7u/1SwW9auYQ9S6lIWS9THCN5nBznjKtYEXc0kfJwRNq1Cy/hV20j/9s/b7qkPc6WYArFtUDAHnPgL1AzlyYbSwh1hvJLjr+ApJd9t+Lj5b</vt:lpwstr>
  </property>
  <property fmtid="{D5CDD505-2E9C-101B-9397-08002B2CF9AE}" pid="79" name="x1ye=25">
    <vt:lpwstr>4V/Zgy7IhzP2uqpBJmNpH0yrF5lx/tMre508DW+LsApayAqbnO8FfzzfDE6yowVCkEKTmZYdsH9wGDt8oPfm8nO/uHnErL9NP8xlpC3DapFM65rrB1Ii76D85sKuid2JFPdiRKvJfzOJ9fMrYGj5K8YfxDzw6lsYVv/Wzk8v/mypy7WgMhrKFZxeb+lM+oGCKH6A44UhKhaceFg5oE/LNiqfrO4g6A0Ar1LHrw/hHJjLb86DHGF6XhBgkZgATL+</vt:lpwstr>
  </property>
  <property fmtid="{D5CDD505-2E9C-101B-9397-08002B2CF9AE}" pid="80" name="x1ye=26">
    <vt:lpwstr>x6XoKWIH754TveLA9ZPsLgMsFm8F7bRWru8VZtZNey/3FSLn3TX89UatSsISwpKswjqypbpSuUeyMLxYJXn9rce/kzG2QW+OP+G/5CfntOTD+yxSlmQHMzSUoUxjUqVYsc6sbYsn+m91JotDvd3P8tT9IZB4aBhZB9rtEGpo2hw45k0YIbPXlRZfU0TjdCMtQxaFxGlEEy5JrOTaygk/92OjQNnQFcWfMTEEbbpefnCKeK/Dxmcu3Hmkdtdt2pv</vt:lpwstr>
  </property>
  <property fmtid="{D5CDD505-2E9C-101B-9397-08002B2CF9AE}" pid="81" name="x1ye=27">
    <vt:lpwstr>D2FXsrhGrNoAg239MJnBiAZZzbi8mRlyLCQKFqYTR/xmsyvD+DZu09+N9wQZJcw1S5QkHN+VqRIO1S1PyofffC9UbczgJp+wZl5K8kzNOLn48dVGWtTeTHtRxeBTTQi8rN6bfjTCDmeC/0llcf7xls96rJ576pwNYdjJljPWDnVMYFWcCJmVUgylIGwJGMZI7tkvKqXH9mxBVH5pVhCdWgUav9/Pltt28lv9aAv+QLbz/I3EAGJ3KKvQtWZ6glb</vt:lpwstr>
  </property>
  <property fmtid="{D5CDD505-2E9C-101B-9397-08002B2CF9AE}" pid="82" name="x1ye=28">
    <vt:lpwstr>LCXGadWK7NENAL++/ywf/dPiAALuv1UpGwSYI4HLOgwONbSZA2mL8op2i1tVn1e1Ybp1k8usZ2I8KiJecsfYisLYB8CcBPq5f+LuLD6rsEaFk+sva+Y66c8tTwUTIDFhGeKZNVFAf+qf11b56gY+ubofDf1p8tgKR/YH8sL1tcH6a/MkWOjamb8zYZgQ2D/JPNA6RkUx+BVSpLCPzk9zqiDd9A7wXHmz4Lc6KNbjpK1JRLReaQn5eCjhNSTR6fI</vt:lpwstr>
  </property>
  <property fmtid="{D5CDD505-2E9C-101B-9397-08002B2CF9AE}" pid="83" name="x1ye=29">
    <vt:lpwstr>OR7o2GweXVga0MC1yG8eD8Qf1Iu5iRpbvSp4oYdSAUw9q4sfzMQ7qDGVzIHNHbPl2ZNNteYQD9gTkuxy5t2ZikqwE7Z2NQFcxpfuSn5UKYa2bL+aHjuIUwCeyev1ndL8oHoVJYUUupXzAYnW/BG4ACmfvtJdGRlLkiJJSMH26Ohfl093Udj7Ypg2D4emtfX+Xao43Gh63ull0Lv+IkUpyuE321dstF/szbqpclR3JFV4/n3dUPF56YxkniQAYSM</vt:lpwstr>
  </property>
  <property fmtid="{D5CDD505-2E9C-101B-9397-08002B2CF9AE}" pid="84" name="x1ye=3">
    <vt:lpwstr>lEpmC40ZMraww7LF2V5JAT+OoWpWLj8s+yqL9k/PJzDspawofPJBXQ3hq3HEA7dnoh2WGYUQ8terV0QtZmjeMmpc/69T6zbWAKS2W8Me/GDuZme7adU+8lhvkCFniddmbdJsj/SVtM4opTnekVjmUvPmEG+VeHdqDK0fUgH6wNpw69IPiwqXdKmZB36j0xYibCTviznlq7sPnNPAvjSoX14egKN3IreUFjl8WP6+cvGz78Jv4hXwbCUV3Z1LPGD</vt:lpwstr>
  </property>
  <property fmtid="{D5CDD505-2E9C-101B-9397-08002B2CF9AE}" pid="85" name="x1ye=30">
    <vt:lpwstr>M5sY9oSuqErgs8TghI9MBv1ZbLJmZW3D70d+vvoJWT1Lz+fARYt/K5RnNVpD/iglHgz1dRG8l7smOgwtLosEhw8eVn/xXwrSr1kHep6xO8pLuqn0Wr9nXerJdsNB5+b6CBIP5GhT3otFKb13FJh7t1aEEKOzScW/zqCX9DcDEHw08a686oqpVuTIMPg6UCfhScov5zoHZiC878P1KwDXVzz6B/7/lBbSaeLkvX8SGQpKRII5BLUcVO8gV1qO3NF</vt:lpwstr>
  </property>
  <property fmtid="{D5CDD505-2E9C-101B-9397-08002B2CF9AE}" pid="86" name="x1ye=31">
    <vt:lpwstr>pGuVSQhrcJcqimfGsJFr5fHNEH9DAyp1mS/iC2fhjt8+1HBQs8Kf3jcYj6MULv95/v4g6rhBM4Mt46a+/AS016uhJ7XE94E1FizWk+XfJVXku5jqTmAxiabuz5U4TWQV6hDS9FmgWVCtq99nGZFar71M/Ib9f2d4BcESvtEXaFa0CK5zPCOZFaGJVZ+Qpp6EncjLHxdBs8mCCVpwP2ZOmnJXOnKTsQGnEZZjS6b6rsR6F387mEFNZZf4l9Pp8VB</vt:lpwstr>
  </property>
  <property fmtid="{D5CDD505-2E9C-101B-9397-08002B2CF9AE}" pid="87" name="x1ye=32">
    <vt:lpwstr>RXtedeWQd0dZfKYCE57Rg6C7z5bqQDHTHw06xXUX6SnWpoU+2QS0ZZLug66/8fEPyDWPGbcN0Jx4qqEDacC/mH9u1UvXKeeLejB3B8qUjM0bm3YA2iZuHNcHiAd+jFkm7G0QUFXPelF4MBfE8NNcUIw9JearsYUWQEJd0yXtEzbtKF5CFRYqqYUAMKrI4H1V1x8FSyqVDPPwi7BjkuRXITKPzNn220x3H/hrkGnUjy7qhZaVsp/QBQ6UOTUpcHH</vt:lpwstr>
  </property>
  <property fmtid="{D5CDD505-2E9C-101B-9397-08002B2CF9AE}" pid="88" name="x1ye=33">
    <vt:lpwstr>7Sopqeae+GdgvoPgMo1is37EgGAbrAeqGZqlfkVfEUJCTHHiE5dVZre4tYi8J5UqZ+ZbAyf7kl703cd7WdqRH8trGzmv2+QzOTbD+otkb4zrtH4D/o1fNQQ4owfO87wqC+Rk5WP7aFP/r3Tcii3l57jiiY11fxNv/YXcS3Qw5ouDmiX9/J56oIjP4s44Djd7Ui2yswVSufD65f2acwsBFRAeF7sZycpBjkruANPZDQz+c8/JVKNYjEcvtulkqE8</vt:lpwstr>
  </property>
  <property fmtid="{D5CDD505-2E9C-101B-9397-08002B2CF9AE}" pid="89" name="x1ye=34">
    <vt:lpwstr>tX7CaDkfCzjeD74n1JEY7Z0bffEd3jJQuQMY44kRxGqYt0GGV7o4SLJSeAjxpb+VtF2g6ZMeByaDAYZ4HuNv7ZDMr/6RqaMAAhSSQLzWjeXTeUPdvyB8gB11GDFqCicrIyRpF19uQy2GfHsP79Ki6ESCbJGAM3lllMoUhgUVc4Oj0nx+xsr4DXDOF4Co7qs0inBwnASn7YEglplCeS4+qZ6e455RjrPvoYSTXQtOMGd3Kwb5GD2lUPLYVtGWJL8</vt:lpwstr>
  </property>
  <property fmtid="{D5CDD505-2E9C-101B-9397-08002B2CF9AE}" pid="90" name="x1ye=35">
    <vt:lpwstr>0MlyAFc/L+BfSTf/4ZeJs7SVg65CF+oQcQUh0qrO8h6t0Te5BAD2bQ/wUsBY5iKQHSpZoBB9Vh/VOhbym16DtvX5WDbn+2MU5icJiQmZ+pyfWtOVPWXCSs0TW0/UXeMzzYyfDfslozJhP3Y4OynBjUfonEipTVEN/yMODwEWnvQzQtrZcg5EjU7U2Jklt6xY9Vpi2UqrrvW1Nk6u+g0+8cwdgIvD+SBI4ycFXLYIuRDQieh3NHjINqMn4/u2mD7</vt:lpwstr>
  </property>
  <property fmtid="{D5CDD505-2E9C-101B-9397-08002B2CF9AE}" pid="91" name="x1ye=36">
    <vt:lpwstr>w4T5zNEi7j5/fyBFbtJZ3Tfvh6ViKVnK/r725yVAfI44xC457DIgmZzosSd/U0Gy8jAIBGlO0FsK7PjiIbK85CHNoMg85cZm9KwyU6OWS+chTlbculaXgVhvJdxp6D0iQfdduvsyVhdl3vwCLmfBfhkCsB3H9DEUm1cGlgrkvnOA0ge2pMidopPtP5T+rhX3QY7Vmo+qLIf+Og0fZ9kJgOjumksDwJ+Ek7tPBUzgh88vn2CeXu/vuSwvt0lJt/o</vt:lpwstr>
  </property>
  <property fmtid="{D5CDD505-2E9C-101B-9397-08002B2CF9AE}" pid="92" name="x1ye=37">
    <vt:lpwstr>eTKEda36pKIENJIhaPWKjo6OedsEOMYlX5I+ebN2ms+c4pW1yEGwPoNFmc+de045/2ViSgRBQesww4Kwhv0oPeoQfxQFCOfzm+sZbRUAFNq/x6mjZ1mb7caHiLw34InZCeFIuRu3uRIxRNLc9H/X+2PZkWKrkpooiBulD8LDTdgUeOLZeA31g22/vWs2YN4K3WFyQEkFkI2OnX38ri7EJPmucOjiPTi5bZJLNV43rXFJNconCizgtnu+Olk8jfL</vt:lpwstr>
  </property>
  <property fmtid="{D5CDD505-2E9C-101B-9397-08002B2CF9AE}" pid="93" name="x1ye=38">
    <vt:lpwstr>RdBthfbO+ctp4PU8QUwjmv8fTc/1/wer6wrFD8Kwu4b8VloVttu7BKNqoELTf+ouku7cJfMOFO8z3FFmMcriaackYwIQ8qbW92jshi7i6phWLqOuwshB4HPFnp10sSgw3zr6ElljBHylTj9LKIPFajqxSAKCV/5ocoAI/xpyp+isicFGRNwizkVxzuKRtlSxElIFVNqvDmlKa+2ePpLr9PWWnnbNPjSUcUAVg324cod3iW5+z13DqthvST1Dor1</vt:lpwstr>
  </property>
  <property fmtid="{D5CDD505-2E9C-101B-9397-08002B2CF9AE}" pid="94" name="x1ye=39">
    <vt:lpwstr>LOAf61RKz8wywAeNzsB3QQ/QVHQfgWY1kaAoerh8YIPASxda0pFioeNl7PtW08NjqDZ9vuKk9FlHPnnR1ZF+/g7e8sbe5K5A3Fh3xI/REljYRbB+izSKfjj3f72PsfwI2ABNGUdZ1VbYywFheWPwmwICArJoj4k+aE8kmW5O1w0un95Hm9biQjjnPkd9jx3xFe2nLfNceonJ8WMeYAsX/P14+ZdM+gRiKBvl/N4YzSYw0IfTzLO5JVUcuOkYs9b</vt:lpwstr>
  </property>
  <property fmtid="{D5CDD505-2E9C-101B-9397-08002B2CF9AE}" pid="95" name="x1ye=4">
    <vt:lpwstr>AfZFBiFrRquovZizKYiqoD/coyR3pbWwP3LtvOvlCExfBESScVA5Y426EmXFH2BkpWlvPG/GMUPoyTWkgNJLFlgt1GPilAOf1HFMMne1WkOTOkf2cYhgf483igiXFqzaVtAcLqTp3ABZ8zruPyZgnzueTmSQcUMbzwR90RdBFItdqXo4fbTm6AV+MN2HFYe8QOGAwt4OgkobEF3UVlbDVKhigxGOLN6hSkZxLgzJ3vdpdBR//C08lIoJM/aMGnJ</vt:lpwstr>
  </property>
  <property fmtid="{D5CDD505-2E9C-101B-9397-08002B2CF9AE}" pid="96" name="x1ye=40">
    <vt:lpwstr>TWr1kxKUepRcv6+ChJNGLihGkqsR8+2z5nuPGaJfYK4ZAkvOL0I3i1Be3rOsQFPKpac8Je6FP+7J84IfIGxOIhH/MeQVmoHRIi9vig2n/o7qIA9SI1aUf9snZv9SJM2kjP8Le/dGRmBwiaqGfye4M5oxfzoO1m92dd9HnJ6I8pn54ar+RAmBuKGIem7TdU5YUM8LM1yz6VAEKD2gVb3F7kLLnjYNLQYX5xb1RBZayqOJ1NgJJvcFWhiE9+i3478</vt:lpwstr>
  </property>
  <property fmtid="{D5CDD505-2E9C-101B-9397-08002B2CF9AE}" pid="97" name="x1ye=41">
    <vt:lpwstr>WvRz+HE0+0jlngBgN79/4DqGIKsCvEiGGhbFkcpSifjCWPSQx22bNXWacBnNVKl9a7QdEptLcK5utfXTCwRldE6BbHrBXGxzTvt6Kv9U1zgSGtc8yL1KHsl1wpyVW69XnIfMFI/u1BjyYML93P9zU+1NqbJGHgG+c7NpnN2CAjXDzwveFM8EKkOOPyB+skFYZkXD8NBoCG+GdyvF1Wfv5Coz+9OsE1ojfM7YPMxnK9IkEpb/ZPILNbeY0aKb5nP</vt:lpwstr>
  </property>
  <property fmtid="{D5CDD505-2E9C-101B-9397-08002B2CF9AE}" pid="98" name="x1ye=42">
    <vt:lpwstr>W/psysLF0JOMTG1BjCX1hsamo8pwUmw19D5wR71rhs4QkXX56NW1hlXhflDwkHhQALJo2o0Qq99sKMbDDB3vj626RxkZmP9/gmw0z3MJxSrvGlebrszAFlxUg35aexW1s7TrH02t9dkOdKuBftip7u8Srv1f8wJxfROg07OMfE9xtYFrEO9C/78JpeY7mDjXYP/Obdkxm92QUkFxl2TAI6HgcuZ0IM5KT/3d2REOZGAn0cthOeC+vwo1wqhO5k0</vt:lpwstr>
  </property>
  <property fmtid="{D5CDD505-2E9C-101B-9397-08002B2CF9AE}" pid="99" name="x1ye=43">
    <vt:lpwstr>16fg4+6AMNUj3HszxWZnR0UshuAIcwfzyEb4yBKwyx2uAK1Ud0lKbci9Ph0q0tweht+BVOYMZ8rc8Z8J/Cjl4mkKXz2+eCr/8oA1LppT89yxkn20DJig7OAnVxQJlokEaDTIbeUsPBq3YzQ4Tz1jlWIxIq39BLZhZs5RriiLV+B1yLDrr/rFmtlPDXR1eQQVsebCzkZq4FWhiujd6tst68cx6t0mHAnvdMDPzzc5J9vOC79k/Of41remmoXsouw</vt:lpwstr>
  </property>
  <property fmtid="{D5CDD505-2E9C-101B-9397-08002B2CF9AE}" pid="100" name="x1ye=44">
    <vt:lpwstr>/BzmIoLtwzzrcoknBseSk2/8Saiz9tZ033PNPg02DMBQuyMRLQUOtUPuXCmmDDkOcVjb8lHFC2l9iPVdt8NcqgkNzplZyOznTx/+/y0MFqu2xRNEJ1ucLn9pHkLArxFv3Urmd0CRbrtdVaEdmJPZPln+tMOlowndVf+s3IVWjd45nkPPA+xXi3kKZy7K/iWKMjQmq/YOQvD5WclUJhHsInCxi6OprTZFP16/yjgEKf5o7hm2rHtkq0O6ymvLXC3</vt:lpwstr>
  </property>
  <property fmtid="{D5CDD505-2E9C-101B-9397-08002B2CF9AE}" pid="101" name="x1ye=45">
    <vt:lpwstr>4A08EeH0tCYyXtt9BuZ9ZVMPcKJ9gdCdUZYbxLpSiDFlgFtn+UFEK9GXYyE0x4GTOcbcsLZdzJ+C6VbhR51kDiYRvv0oOWDNfr7x3E+EKYYFdHjS6ceDQpUxQffdva/tylbQ1iC4SZX6Dc7hVvbWkw3ofTkluTiqd37f3Ib0HIjOKjN8QOhI2VJEbDqCdizcdJDJS4l0+l5akcykHpipmWvMW1K2K8MuHbkPZ41nUgFb/onI+K4TLDk4txW1nH6</vt:lpwstr>
  </property>
  <property fmtid="{D5CDD505-2E9C-101B-9397-08002B2CF9AE}" pid="102" name="x1ye=46">
    <vt:lpwstr>NqUjJR7f48jld1OKiIevcosQp7x1go91GCKgQIDhE5daQ+Zfeyj1wMwfPvA3n6V0XPKe5sWJBtFKC4svwpaqMpRsxdMe0vYubkez26v2H8rgQRMoRwLKL4IqdXNZ121vw4NWhCGdB4qR6zPkGO7OpOOu/xwmlx+Lk8pNEdSOByXzFdpBmSPzL36WTOchrgXGe72/PbdE2+gP1hp+tSAnZLUvIhFrWEOmZAiO7nEw+9flF58URGdMwuzFIPRXFhr</vt:lpwstr>
  </property>
  <property fmtid="{D5CDD505-2E9C-101B-9397-08002B2CF9AE}" pid="103" name="x1ye=47">
    <vt:lpwstr>NBbzEeF1GgmnRg4qRWzGVhguOiZvUs+mLQdMQCJQcjuV08oEQ1qFdguzSbXaA8k/t7AG3A7UCoOH++mDB/hV+6DW9FGmMHSJh+/lsZP4hfCmk3YopKkaSgAzi/skokGO+N1w1tyowQvm4nnhVYZZftIIKizzq75I4hAHknWY7rC7d0cURytaqEVCz/fBHx2FX9F3TcNiEnJsH2ZcBQ9QUX5tu0bEP/tvhOs2c/5F5IQtxZvbDCKc1YWtIDtOd5h</vt:lpwstr>
  </property>
  <property fmtid="{D5CDD505-2E9C-101B-9397-08002B2CF9AE}" pid="104" name="x1ye=48">
    <vt:lpwstr>LE1eNL5tM3YOmJef0O6oYoUy8er2VF8VF1YYzyddIL+GTVWVlfkRxkoiVKIVqAN8RDVNbl+VJVCvKSyAS156lZzRAA0gDKibxjOVNw3KfxxLXh2B6FUMPlSugf3F+adQAXj1oAjKuLNtIMzeHqvEKsYHKX/iiOYkwJF267tf2rMVI+xCQ6w2gIty8YBRJxU1cHYWV3jxvUHYWxxCAMqw4Tpk0IM5aCAGAEfFBoha2hXafmCKkY/vuJ9YQHShUkc</vt:lpwstr>
  </property>
  <property fmtid="{D5CDD505-2E9C-101B-9397-08002B2CF9AE}" pid="105" name="x1ye=49">
    <vt:lpwstr>48YZMZWBlw1FGN6NxSkCFeeL4L18siP27vpI39RXBwxo9g7sPPL9Qt1eKVrDK8xM34LaaDG9GMXtzg1OMcZqtVDudiaYFW7fxdTZQ3KZYFgQF1DhUTvDdAl0sA63m2k5T/tjWkjINFAppwUuheJKQxBhWIu+bqTVP8hFoCEJx+JY1k9LquXQ8RWtrDhF327oLKbKy8zErXKDVMTtrCOsuIs5VUPKVaUDn3mvqoEnp4dW/WS6BZYF+TcdrR1s12n</vt:lpwstr>
  </property>
  <property fmtid="{D5CDD505-2E9C-101B-9397-08002B2CF9AE}" pid="106" name="x1ye=5">
    <vt:lpwstr>klCiAwxOpsrI8lPUrE1RCAT0O20NSiSPwhW8fvKptbcf0e063v6poNUFK8rsf1gCGbgvoA47jwnlsCHVeYjznL7Q1y9vZZ05XSUDsqX/PALaFZ5jQJ3ruVQrmyeb4b6OUVR1XQKP6ZJl2XpaLdDeFhEqi30lWtiY9osrgp07u8qURCVnTOwsolFnTv6f1tKrE3KAaJFp7I5xpknAbSLdeAHCc5wLTlr/69ko4toPAMnTwMcqDQDGxmwjS+81jTW</vt:lpwstr>
  </property>
  <property fmtid="{D5CDD505-2E9C-101B-9397-08002B2CF9AE}" pid="107" name="x1ye=50">
    <vt:lpwstr>3QkdNlnG1umRSft5ZHQhKV5R4TdngmrW7HarD/2LPkkMZSeOi+Ef03SWH05dQwyrhXLh+Z5lrbGFVbKHICNly9n6os1735ecsy+U2JYELpY38xUlLy04+LO5UvQXJNIUXptCIOfDSNaD7rqMXxNX51K3/++heglwX/OjMEuahB9U68Tbrv5oP+xMDGQWimYp3RAm8IyFu+f6OXMFo9i79F7GP9j4307cpWgHvbGPWTnYdhTh9aLClquBU0gYbKQ</vt:lpwstr>
  </property>
  <property fmtid="{D5CDD505-2E9C-101B-9397-08002B2CF9AE}" pid="108" name="x1ye=51">
    <vt:lpwstr>AaXllddH81DYZ/SIRQjRaP/IjJbSFBNjytG8mbJbr69IG4eIrBkRAVDugcB1kAZ+gdlRPbqprM5ezIIEsxILaMBXMLsiZKs+WI6ojn8aZeiijg9PMWqIedkceblZqO5ax+Gkerq/v3muqmhjfanN1fHUF+doxzEc3oXf/qJRejhWaIu1neQnoi/1L41cgDgy1fMusr3fQXwPo5uf56dST9YIWbfWC3lvTPTNZnhroXKajJKFBvSTMFHfYJ4g5eY</vt:lpwstr>
  </property>
  <property fmtid="{D5CDD505-2E9C-101B-9397-08002B2CF9AE}" pid="109" name="x1ye=52">
    <vt:lpwstr>O1CkenWn+SXEXL7yqQj0KUTTO99w1Tztg47S3FKtN2VvEFuy5/oBNliH6ar1Wye85dnbHznZTK/4P4kHMy6jCMJVDxbIMuUqvSvgz4wZd7EZzAWgvNKlGJRUoP3KX3eH8AN4BWUQFIdM3tjvjDxcl3a2sFwpPUyjUawyRjNMbX6PChqDgwY+D7aB8j2Az+xLUFsuehKIm+/tlSFM4YlS3aWJ+ZekBTs+cB3hLPfFAM9IagNo+k7j40VHhLc5XSq</vt:lpwstr>
  </property>
  <property fmtid="{D5CDD505-2E9C-101B-9397-08002B2CF9AE}" pid="110" name="x1ye=53">
    <vt:lpwstr>CYBoV0YwnQmeUKsCu/86/QqSUDadPOpuDNg7rBYrdSAxMlvFPlIYUQyvk5e+Fn86098ndjyV4eReTJTyJaEVi/MisC8MdM3TFJ+RKE2d/XXPbFspGzs7RahIWNzIvJG+TVytnBK79YcBARZNj2NKv1NNI+i1iMBNkvomtdwhVxYCmvjixBvzZLxms6+1kmY+XFESYYlQufxDSgP2Y52Rswwzu+3tBiDw5bteDcCqTWXmI7SDFz7Rvn8Rv7Wzl/V</vt:lpwstr>
  </property>
  <property fmtid="{D5CDD505-2E9C-101B-9397-08002B2CF9AE}" pid="111" name="x1ye=54">
    <vt:lpwstr>4IPA/1cD71EbA0trMtAKBhxoK/k6nSOfBkoZ98mXUtA8l8vzvTddOkg2pWPxTqkIF7LiCF0n0EbYDHF/d+SkH6bHFAkOlOfzhLdTyC5XITLTqoBg8igJSSThq4A3AYiCA1qP56/AEiEsr8H3+lB9BkehXuD+XcdMRKgQ0IiBwTIYPU098y5b4G8Q3VWyv/e03eoujBuPoA3aBecPLCMiqaYWcAXKPVNV37Z6rBA9U/+cJ/N/P5++KIikPMknfzu</vt:lpwstr>
  </property>
  <property fmtid="{D5CDD505-2E9C-101B-9397-08002B2CF9AE}" pid="112" name="x1ye=55">
    <vt:lpwstr>J/M+Mx2l/XRy88Oe3Z3QqFwLCiV3SFK/AAtYUg9pJncDP+PThRC+sSCNPVidkuR3d2/Zy9nRdIKA8Z7zzRehgXryWs6wuWtPWnd42D/Jh9Jzcb9E2GVT5cOh8UWVpAeI5uw2xi1kactULqBXuI8aaniN/vZVk9sk8/KRpDBYyerfYlBoSJo42ZHCNoEAKP9hS3Y5PJdZ3kLkr2JfheJ3gOqn1zkV2YN2SH+c+cgwD+tL3GF3VV4zzHJj1m7a0p6</vt:lpwstr>
  </property>
  <property fmtid="{D5CDD505-2E9C-101B-9397-08002B2CF9AE}" pid="113" name="x1ye=56">
    <vt:lpwstr>CAVEJjDp/ZGJFRgkj6AthjwBwilyHElLmIkWVBhnlIVK8KkwKGlzGvtMFTSH8vOKdSkNulpQZbg7k+XI/PeJBMwsBPUB39fi/S9Lu2JsKD1VqoHGeERULZnSOeiUDVBI/ZY+PZBLXW12CGFSJaun4oWHOSJfaEbiFAFme+/3McWDiuPp70aon417Rg5K0WHbFcIQmB7tQMrVcc7wAQAmBuUKcwDZp5PgoOfCv75bzVZU0ZPLAYtrS9OIxPOtMzX</vt:lpwstr>
  </property>
  <property fmtid="{D5CDD505-2E9C-101B-9397-08002B2CF9AE}" pid="114" name="x1ye=57">
    <vt:lpwstr>UYmx7mMT3/lDd6EQgRzSkbG5wUxrN0RVjilav+6zUzKT2r5Rzm78pl8C9dqwOBLrpjA+ADURKvBM57cfP5IUZgewi9CG4RS3uK7Si4qGgD3DKZYC3gV3trKQiv8iJvpXkk9dNcQt+W0X90Ar9xYjfRXwZ6qepWHYQLG+VbcpksCZuZYfRKGfYEaXjjArhiVBrayTdNUlIcAALxf0FMA0OAl/5FMStLJbi2U/jacIGQnm/Gr8MJIAa6ca3yK92tu</vt:lpwstr>
  </property>
  <property fmtid="{D5CDD505-2E9C-101B-9397-08002B2CF9AE}" pid="115" name="x1ye=58">
    <vt:lpwstr>+YlQm3XgONxkaLBbafCkFFwe5X6+9svWU6cV2yMcitCBmUbGBflviquu3rwBGwNmE4+DcfxvhNYkTESyaXgjgEBSg8BadLSLgU3F/82+QD0jgdA/8+HcRx03Xp8XVjgfBFzAOXook1EOkG6eUTpgrXsDVClDJLhvhN4oTYZNoQUq6InHx62Gtf9C9UJgb/tozUeVgyy0r3kzupMrIHLPR2WTnP8zlNbcFKu0noHo8eFNwkF4/r1oH2fH8MWPSAI</vt:lpwstr>
  </property>
  <property fmtid="{D5CDD505-2E9C-101B-9397-08002B2CF9AE}" pid="116" name="x1ye=59">
    <vt:lpwstr>3RwHCQcitVlWPRy9F/4/+F2fsw73sN1388Vj5hDcIAiriSwY+v2fcDsSsN4U3Ay7Mi0NCHzIETDSK2i5l/ngMJFTl/7DqT0QRb8vAnmnn2opEuzAAliipEOD1ITGS2fd7X7tZc8KAXDVc5IiYVBWceNzPMAEBO5fVVATS4XXXNjZRawa1Rsx2Jh6yEkFIJfsnpQy6EmrskImZdfp9sInyhwJl7eOMzGTdbY3PB4OUsmE0al+PKwHTr0oQUbd7Rk</vt:lpwstr>
  </property>
  <property fmtid="{D5CDD505-2E9C-101B-9397-08002B2CF9AE}" pid="117" name="x1ye=6">
    <vt:lpwstr>HFog6d9hen4+cCYTpqbTa8NkdVXAwzKULuYKp4f6drVko4LQQOtEEFMK57KY2voR7dqBrLrNj9yvr2mbCt5FycqlNerqDnONOlNoL8t0Vzd0PbY6VDky0wj+WtKzAey5on/yePYdeMIfqaEh/nv7B/hHQThPEeqWfwxaeSPusS3RMx7Tq2TrQSG8jBcXqm9hzc+Pdt+a4upt9zVRlMM66Vz2BolLfcxttOVesOIl+FYnl1jDhS6N3E1fqjgQ7yJ</vt:lpwstr>
  </property>
  <property fmtid="{D5CDD505-2E9C-101B-9397-08002B2CF9AE}" pid="118" name="x1ye=60">
    <vt:lpwstr>p6RLPcE/BDPuY5BnYv37ujiHzViOb39XIvUAA20c9FLiZXHqx7l+Jlo91Ds2jjiTPD0OwX6h06x/OLqfxyo9Hj6B0BsiIcCsB2hGdLWPlBijdSX+CkWIllpXyRP9ko1DzIOEw/NMi0eYwAVb0sJJLKDFGAV6bMAOC794GHNsMmiVHyn1sYDpHHbV49/BJDVy06H0/aHwnvQcp2D8FL1C1PvVRsf0qrzwWWsNawA6NrU0LNBq6Y3Ac49qZuwNjeP</vt:lpwstr>
  </property>
  <property fmtid="{D5CDD505-2E9C-101B-9397-08002B2CF9AE}" pid="119" name="x1ye=61">
    <vt:lpwstr>Zoju5vEqglAWyTo/UQInExpnO086atwM7E+Zo8lYkqHjR8n7rhBmGy3r2rt1JkGzWX/Njr0dlymB+EWCAVIg3Itsu2DspjZKfhfGivt5F8twDSQeZAnpRHHnebDIc8XpZEW4SN8n9xeW0DG6OqjZLroHhD2UxB8hU3jnpkzRf5X88GPxF49+Y7kKoLoy9w4KmK7ziVfNpd91pCzG7Lqbn0UIBK/Xj3ptxo6xp/ME4mLmyo28osPkbejWlzPDoho</vt:lpwstr>
  </property>
  <property fmtid="{D5CDD505-2E9C-101B-9397-08002B2CF9AE}" pid="120" name="x1ye=62">
    <vt:lpwstr>eFp3T8elQND6v3RLPQRzsXf6wBNuMOOP7/5xA71bQNFcOoPVJNLjBeznGFMnA2aMrRqe84v6Rt2Ka4oMy/G0gD2OP1YoiZxQ3j3j6pJlQO9ncPT7jJKYXTAWQhVJ9IB+0uEqL3H6DYy5+OffUXZplwl/wLd6qr/RUPNIYSjZ1kbVQBUlTkrIDE68vBWeRe2IQysjsHzq6qVIV1mIfBMkTKzJgYcfaa7QdzXyzbs/zyYrHilvgvyy7Czy/+p6mB/</vt:lpwstr>
  </property>
  <property fmtid="{D5CDD505-2E9C-101B-9397-08002B2CF9AE}" pid="121" name="x1ye=63">
    <vt:lpwstr>gZ904EBYrrOsXCeFjYH4AS/7jK6/C9Jwk/fqLYSeybVnz+ah2d3b8unccdhMF9sGFO0sXm+2qDJngyCz1GoAS7mVqm/HWIx09ItMc/UglrPdV7meM23Mb1qYz48nvmz/bI3nZny3SwmpHEeBrVL0GxF6HGZB7lBDC7ZlL4VMMY+xHCljKthv8PeBHW1MY1wZR4N4cOYRaD/BHytoYcnTMoK/t6a73Q88k6R8Gm1Fe94dL+TyAx2BHGJ6qMfGjyN</vt:lpwstr>
  </property>
  <property fmtid="{D5CDD505-2E9C-101B-9397-08002B2CF9AE}" pid="122" name="x1ye=64">
    <vt:lpwstr>+vr6CJh5HkVamd9bAV9dPKWhzk98f+Ilgbudofri55bsUd9/d5poVgaMivYg2XnxZLx7MjZZ8hk4nIAnL3E2jWtL65JQm4ur637zCse0+IwR4S0o6Wk/fNhHP2rSny60vGHsqPgVE6RG1mpTChY4YJyzC+AK8TN+gojyUyc17HKeXRoLwP02ikGpu2sNBsP4aOY8TmwjtfCIUw6xHlXiLHPoalE97VMxCxRsA6UI2eYQZTMyfs5KOodvwDrxZxK</vt:lpwstr>
  </property>
  <property fmtid="{D5CDD505-2E9C-101B-9397-08002B2CF9AE}" pid="123" name="x1ye=65">
    <vt:lpwstr>83IY1IQIkSTgUTzhpeAfb6lxpESdfwEeGFWz0z/l2PXWjet9WyOJ50jjtoEveodDb8NyANgEDIlJrFzTvrHTVHpOq3XWK6E+taXA8RDAqtIchbPqAvVZoueMzyPC2cqokJBekHLwQVaPJcO2ZZ4xrDfDPEUyYBCr3mxLBDUa1vGYGJqJCNTMWORe/QoyBC5w/V1MA4E/bGQINJyht9j/tLtRwR4QnWG4PzQWPUZhvsq8+uqHgFOCBTyMKQfN10F</vt:lpwstr>
  </property>
  <property fmtid="{D5CDD505-2E9C-101B-9397-08002B2CF9AE}" pid="124" name="x1ye=66">
    <vt:lpwstr>A2OXA7aIg1nVxmThPqLwfaOfXiaE3NdgCRuX+QumuCLtw6AskmWYZ9EkLCWxkIRXytWUnlvUPBGvInVKf+OIesl7ircSNXKHf/64PXep0QmTj6QdWpG0jCg197XZD103ewqfGfA1Nne0YaYIaxfBV/K0fX72i+Z3USq04A+sNswcUa/zg6j91WoSiKfhADevGQ3ntnRu9gimlf/8iToigDJ4rh3L3XSuBSZtFvxcneRok5vz6fslVA7++uw5tvv</vt:lpwstr>
  </property>
  <property fmtid="{D5CDD505-2E9C-101B-9397-08002B2CF9AE}" pid="125" name="x1ye=67">
    <vt:lpwstr>5UbfAud7+RJbNWZovREIM9gKjOe0Ud0XLHz2OMX2NscjY0LGalPhyOJ00AZJNaNUaax/uPxgsgYurywdO6yFvzCwbMlWGgciS3jo7d5P89uUYQzSq/tQBSlKS+kBrzY3goOzW9mVq7ByLj2fKMxwl145KgJtj45yx8FgzO5rkHhqEOlM18eiEn9bqUEtXlndCpF36UdTV5rWSmU7Vfj40z1DT251XlAUM3MulIRVjrQrmb+kQjot7xKcb6x7eUj</vt:lpwstr>
  </property>
  <property fmtid="{D5CDD505-2E9C-101B-9397-08002B2CF9AE}" pid="126" name="x1ye=68">
    <vt:lpwstr>1MLAhzkkYNuayx/BnGKVronXT1Q9Hy7RHDIsxaEtc62HpkpnjUBBwDtjJX4LsnRG3zWGd0jrFThOnCY1gpHjKhWnKQrUXIprFfCK7savV7gPdgSsuABHunl7Q6KdHoQFgbHrRBNmAkFKTCY1RAzA92Z3iL0IPBmGlEmWrqbATkJSmaMom76bbyY6a3WcDEyf0i18dEOu4xHYSbfbWTT2dENqvMJHf/2ZMCoGoF9jQ9623C73d5e6hWxm9CqbBHh</vt:lpwstr>
  </property>
  <property fmtid="{D5CDD505-2E9C-101B-9397-08002B2CF9AE}" pid="127" name="x1ye=69">
    <vt:lpwstr>unh/DxTGOFcXceUMol4nVui4bfu+ywORECLyZEDJTRR6SqrClB/xYMvt5HcTFmn1594GUpo9arTJ25WesU5E8zeN4aiRWgMug4xfRzAq00qRHisIoo36dAMHf76vQE31TwPST8rMyO2tmDgzyjftvd+gTfio0QEU68Pyyb9oYycuRH5IFta+4pRi8mzP7+sENnmo0MmxwEOvfrZ4/cYigToFJ8X5f0mX0pDhIRqEXCLx6434BQMxhgFGyBRoCeC</vt:lpwstr>
  </property>
  <property fmtid="{D5CDD505-2E9C-101B-9397-08002B2CF9AE}" pid="128" name="x1ye=7">
    <vt:lpwstr>vCo4SVv/Kmz/wus5KOKBgQF0+1ghOY+/7eEKKz3EW9ZiNOFzPNX0RnfcLPQy5vVVts6F5rCyYRexcF9IuTqVbEPlphcdXvXV6hlTThrQF3wV9zVASpeGx7LzH/Rmf0WBWX4/AGc3pzRFY1R5f1FW+Il51x8JFy+CS5sKsVHjtBCcvYSnH8znfim9FruZudzvNATsYzDf7GVjfNJxzb0e+zz9f8EvkijtLuDv2djJXC2v786IByFip/Z6/mKHHa/</vt:lpwstr>
  </property>
  <property fmtid="{D5CDD505-2E9C-101B-9397-08002B2CF9AE}" pid="129" name="x1ye=70">
    <vt:lpwstr>22SjccaUDkvyvlcOSY62l+9NiZ9E93Y5VuotDiV+0do8S4gj3p6NVryEMCc1brYE6ZqOAbC8BGUcSoZHFvHifX86Qtdy4NKhYIJHUUFdiimn6/yS8NsKu2qt39MnTyHYSaUNnQMtsdKog52xe3Z6cFRqtvsDfEqFL6sqUp++npG9D5tE3pGrg0EerqZvUzqIhCyrJvQEg+P24wW+QXkWyNwkpHK3mBpvzkA2Vt2iShjNrvDH7yST9ZLW8iLhAf5</vt:lpwstr>
  </property>
  <property fmtid="{D5CDD505-2E9C-101B-9397-08002B2CF9AE}" pid="130" name="x1ye=71">
    <vt:lpwstr>EfJPdmWFhcphKxkzIdmNq08I+maJwsaA4Lm1SUKeGAdW+DzMZSh49MmQNajlIW7fm6Dh39QeNfWnq7NhlVgfP7qH0NBTaUwqliWkv65v3DYTrKa5DPhGHe2z8q478ITIMdlumZ/sRNygNMy2QoVazjxHonDu+p1G4QQg026MqdT7RaHr7r8lWomhago+WrOBkA8aB7FrewPi7PljwmK1KHT1gRpL9LZ0MymERWEY9gEUTR+x6bLNvjDgXIWl/12</vt:lpwstr>
  </property>
  <property fmtid="{D5CDD505-2E9C-101B-9397-08002B2CF9AE}" pid="131" name="x1ye=72">
    <vt:lpwstr>N89JSsfC6EdKU9zwdRnB0BxOBX0L/GevQD4DWIQO1cKkl6X9VUvX8ahOZvjt+/T8UfksSpT3cL3BZ5R9Gg9DYnNb4m72dDBtncIGLv+O8VpdB3qNtkYZxvjtS5FRgTwITHhTjkBISQp/Ng8Jxki1kRfSBnOo3p/mwd1wep9YcmpVfWBnaRc2Y2CGmMYdyoMuY9KtF+Z7vXUUETOws71Gqb1PtWjp+Hs0ffzMcS35EWvHWxExizND7qlVcexVcQW</vt:lpwstr>
  </property>
  <property fmtid="{D5CDD505-2E9C-101B-9397-08002B2CF9AE}" pid="132" name="x1ye=73">
    <vt:lpwstr>Yg731hCcwzF6QzkcAwe0QTwahf280xFnp07w3F2pPOSra4vzrzn1FtSDLVoXUOe0XpWq5QL3IZcTcg0Ltwc4NrB2zU15k9msIuF85BbztJkhJ8j6MgtG+K+Ck8IdWMH05MOSDc8961+SIOd3ki1h4nwx0wzKvvWU5jM1XTRKrtF2vIOH45d356rmDUxQGIxnE4UFhe+emhdSyCQie8737gQHKaIfjKoUL81LogtVXSBcXP5sg5a1xtaSzqTUcjZ</vt:lpwstr>
  </property>
  <property fmtid="{D5CDD505-2E9C-101B-9397-08002B2CF9AE}" pid="133" name="x1ye=74">
    <vt:lpwstr>8lveBGyg4Vo83YwnOE7Q23fLPyORLC1dF9+EkC0RtnNuvzphcJk5G0raiWijUlVo0rtMW7NSep9TjLTaE1Jnqy1unNMAQma/OXxmysUcTlEo/qMd2ZTWAj2nnd8WguK3xCYMWc2tWGAVMp74R/RQAjqBbIV/k7QLlcFfwTvuvwE+PxC0AyiyvPcoqoBZtp+EmF9p2ftP80r1OZyRH0gN02hnkjN0V9eZAPWmQ7c5/Vv/C4m318XpPaytha3tg5v</vt:lpwstr>
  </property>
  <property fmtid="{D5CDD505-2E9C-101B-9397-08002B2CF9AE}" pid="134" name="x1ye=75">
    <vt:lpwstr>dL2LZ/251jvYLffHbM7Bjz2LqzhrTgy+NsB4YimkCe3ebtpDua9fRxFIdLaHofb2Qdm6+77VqXzMMr0G1w2ZmsDAp6Z/FUEbeQsTEsnOu0Qzb2qDFumAeQXIoQuJ0hXRzQWjjXxizOkgIrqJInaXJrHUM7YXKQfvkwA7rdxkenUySe8In5P6uWSPWtlp/zq96ZSoWFA44y1F2kIUbGIPf/7JOS1cJkRmjP4jYNlZEKth58QZvQQvzYJTsdAtvy+</vt:lpwstr>
  </property>
  <property fmtid="{D5CDD505-2E9C-101B-9397-08002B2CF9AE}" pid="135" name="x1ye=76">
    <vt:lpwstr>bQfzWMQS4cBHW2HtdLMj2pP1EUVPPDeSnxRT79RK9kHhDdJ6WHegUQ/55zoiKmFlGpWuAKBz8hzkwWvfc3rPdvcgNX9OIEBHEcerCeuZt/tZy3dSBMrVpE/EYCau0eptT+u13IGS3YFbZLYkbT2ro9oPZdpbPaxysn+yz6bRzYdFn1QGfWMisqnBQLQfl/e+WALDoT3DhfQh3hq00zUenZcTvECkzcsBAppXNODDMjzyEeBpmmQ2TLEyw+mTx2G</vt:lpwstr>
  </property>
  <property fmtid="{D5CDD505-2E9C-101B-9397-08002B2CF9AE}" pid="136" name="x1ye=77">
    <vt:lpwstr>lKoiIdoaODq/Ljq2K4CcDTPAFhfFvn/uElkdQykZmgQX5qlP5iMkMFtvBzC1idNzNhzK/whCt+ZFRmwOXG7s+27ox6/4gqvSWQJjPThMpO611A4BIGlRyzQdevRh344ZS1cXDFIl8FYb46ggirejAJ8KnM/BrrofHG48fIXVpYOmxGQmu935/a1lFpisRrF5IixaIi0yDtcaukl2c0Yt0KG40ptd7ybQRmmfYXWcnK5YNDqASQ1bw/EUFH2JuY7</vt:lpwstr>
  </property>
  <property fmtid="{D5CDD505-2E9C-101B-9397-08002B2CF9AE}" pid="137" name="x1ye=78">
    <vt:lpwstr>HRtbtDrnln2/EF3L3AE+Ab1iw/qXLVS8Bp27VzXAJZ6L7SSZATcZstts73b9P2tBOWjQV95fNGjH5Vjnxk6U+EsYiPNAflVdZvpktK7ryqyFmPBl2fJWznPXH8YiiaHkMtE/rk92laRjBCt6whKY+XCUjaZ3ftkMLEZXJf98aTzb8yVQ5WCktJDoG1/P5IkjkR8sFID7arm5FdoUM/Nyo8BGpXxUIz7Y+IXOroPh8LzamtZGKj4OKUGb1Kfcwnv</vt:lpwstr>
  </property>
  <property fmtid="{D5CDD505-2E9C-101B-9397-08002B2CF9AE}" pid="138" name="x1ye=79">
    <vt:lpwstr>o963slykgQGe9/e5eeKtEUL404vUBbmmn8f2uN8zw5CBD6WL/DRm+uTzmrrTNnvxYj4Gowf5+14omrmnSIrqqLFB/WTDGLNqOgpJbEHK/kSjQwdIY2PSngLfZjf3L4ifHHE3OBGMjPGEdg/kS/K6Uygp/2RsNQF0XGrtRF3oIekxPTK7yTRJ4RfP3kSDyCU3yBfPJ03QOdPP3IDJXow3g3iQbbyGcvtZmMiv/L577+Z7CZZQ3umXwl9xPCWvGJU</vt:lpwstr>
  </property>
  <property fmtid="{D5CDD505-2E9C-101B-9397-08002B2CF9AE}" pid="139" name="x1ye=8">
    <vt:lpwstr>KJVoOUOLAruXD4ONZ1A8mVPsSTQx3zXs4MbKICfZxslTC4QUazC/GTxkuf6Wz94/KE9+o8RZeTIWKOZffBmoM0o1RD9lETyhv+xe3DT4+4YrHj5ToDSD6DI4c6VqSn0vuSOcEswPHOT2dx8lVN6CBE4Crnipf3DWkEklBugr4O0wJls5JjtOebyVBCGVCUkHjppHMfRxmQiJClsoroi3S+fz0WqZhhP3Hv+loCggwdkgLfxpZHyshAK7gFc7p1/</vt:lpwstr>
  </property>
  <property fmtid="{D5CDD505-2E9C-101B-9397-08002B2CF9AE}" pid="140" name="x1ye=80">
    <vt:lpwstr>7loSVciEtj44t8sAJ667lGbONr8n8H6R7zC29m+E6187HKY1QpvEhAMTKmBr2vbC7CChHPJ9//V6mrdXrsG18S2hvIIuDhOQa8IXvBCkIYMJljj7x/Bjk9LD3YS1Z10M9B1MgTZzYAknfk5XcIuoqbyg32+z8Cjwmq8eUKxzG85dA7ubn0YggnfE+1a6TXy+slcbq6HUc86T7WbyDYkNcYwEvsx7HiRAVrxDRMpLU+f6Z7PJHIGluYVEb878d7J</vt:lpwstr>
  </property>
  <property fmtid="{D5CDD505-2E9C-101B-9397-08002B2CF9AE}" pid="141" name="x1ye=81">
    <vt:lpwstr>fN1mg0v2YeY7A/Q3ET36dRnSzz3e9aupKvCFfH81uhF50aeumI00DZsDzj1NVm70fXsIVANbuf/2qL+DdNuWX2FBwxYx7GKonw6RxjEwy4LZaVaYQKoB8JQseWcc6FmNOCUaz/qVh9FNz/PEP7EguVmUl4QPk36B52aNWzcfc4j5gf+JHkL5BsVx3BBnW+ylF4BOFm6CvvIUolvN0Ld4GkPvzwFr1riV+S1U/uQMTPWeYv92S+RLYREoD3ljl4e</vt:lpwstr>
  </property>
  <property fmtid="{D5CDD505-2E9C-101B-9397-08002B2CF9AE}" pid="142" name="x1ye=82">
    <vt:lpwstr>p0osPUvn6QgQDfecQ0b/37A6mVo9+01x5V+xgoY+aMjgHxR9ax3r2RnP6CD+x2Vs/TY9iLSOKt7IpTJCrbQNHJuqWrJrUmQrCcj0J9YEfx1soh7j1YeUEGM5LpS5vJVTkXgy+8rXFN+ijHc6wikoTg8xH8wb8Ns5wvBVD1eVFcdSMmR5ww4k281zg5blC39Oiw6WczfzXzvDO/8RnmhTo8IgkBYZ/36WObl01eXO5Gf7fyxLvwRWGg2cfjs3G54</vt:lpwstr>
  </property>
  <property fmtid="{D5CDD505-2E9C-101B-9397-08002B2CF9AE}" pid="143" name="x1ye=83">
    <vt:lpwstr>T+K7j7VhxvfhsEfxZCEaQkE1siaoamNu8mO/P3NTh6ODlJIMVZa+qD9sIP5jo2H1J8gb+xWkD4Wxw3pIm3tQcoCvak/TdT0Vd/aVj2CMV5Hf3ppd0UfiklzPmywKFrdIVZRpAfgY8CIIpN0VYcTl11Xn8FcAnZVSBv7fvbhrD8XeUFx61CkD0Lxeu+y3/RqE7C9sMT4TDQ+/8DDLPC67qBZLePdHE6gTYKRgVR83Y5irvy83H6TyowFdql+BwZ6</vt:lpwstr>
  </property>
  <property fmtid="{D5CDD505-2E9C-101B-9397-08002B2CF9AE}" pid="144" name="x1ye=84">
    <vt:lpwstr>N8YXuD6pXXwJggTeEZaOwJEbrBo4j2F+5Cnj94eyKvzDdI4dlM88QFBFTqQmXlkEfltNOPwfEVPofMakN595EBAi49s4ABEWIlS4mNRjGF0hEB3H8gbqjzPMk6NIUTCRKW9Y6yk1VirVIvRwM1/2YObJ8jOIIulDm8NKmLECwNOeKLKHeN+0Cvs7llbnv7bSe60DckeGwr1ZlerRc7BNiOib+2z0HaNKxPGPBIub9WNZGg4mB11XW1lqouS0RiN</vt:lpwstr>
  </property>
  <property fmtid="{D5CDD505-2E9C-101B-9397-08002B2CF9AE}" pid="145" name="x1ye=85">
    <vt:lpwstr>DNOjPMdsZx3ZEuP4aoztWWTiZt/4VHmNicujQa3re+HXIUp8ueUP3LaWe297hnRFEVO44HHlYCZw7y2AyuM8oX9uON6cntNFAcJbFT9w148OrDBmcsSm3Wqhf+j/cYnbH35FPuzBlEehRdvtX0UknXldejGhp0X03xTyHTLUTaxRY1hl+CEg/AEk/+1dLH3tRFpL7tFgECmtWpVOacO79xfgDSyWscHXTtGv92suhZa3Pp7lnrsOruMZfWhnZyC</vt:lpwstr>
  </property>
  <property fmtid="{D5CDD505-2E9C-101B-9397-08002B2CF9AE}" pid="146" name="x1ye=86">
    <vt:lpwstr>af4AUam4Sp036+XhbABoo3+blL+H5LAJYvst+kU2LRv0fFLYy4N/JhppBGQ1AYyxm/3eC3Z/n8Mw1u3xcZL1KSCdgOTlgqLBrPGMcikTRc1tvGV6avqE2f4dtDv1Rl4EXT7V3+tfwRqqqmpWwCD3tGCji+4xiFi09HiTotWBW9RyHf9KWzIdBq+JbnTN/JFYIGa/Yrt2+XcM0pZSaa41Abw5eA2WlhiI/ogzb71HlMjAawzqIx7b/dr3NXDj+Li</vt:lpwstr>
  </property>
  <property fmtid="{D5CDD505-2E9C-101B-9397-08002B2CF9AE}" pid="147" name="x1ye=87">
    <vt:lpwstr>aFFIGeHxPjaTyxg4Hja3ZU3y6FVDIs2ZlmISc35sv4gdNCywZ14+KZdHS0jTBO1RYL/in2y9oTEKzjsfcz2kOoRsK+G8jGLcjoYnM94Gi46v0kCdgUOu5TGTVXL9Nfm1udZeMwiHDgO1gdcqcaNAp0Q8kO5JWCYWyH4aRlzp7lvr1ZfRdan0VAdbFJG2t9BUERJgCqjx5Cema2nZdXjxciKZG1suSck8suX5ml7yUvb872QuLErF8NuvWjgvDzj</vt:lpwstr>
  </property>
  <property fmtid="{D5CDD505-2E9C-101B-9397-08002B2CF9AE}" pid="148" name="x1ye=88">
    <vt:lpwstr>hvOdZKqhPYRQZUcSu6P3+28eKdOnOxVpar5Lq+IYMh8X2RBmur0UKUwYgjTUJ1LFGMObXyVpmLqlHLsqrWlpXXyzX2y8OfRXQjxFyV6a/W3HscqqUTU3XwzNFFmWKxI2uTBWgYXNrzPp776Oy94zEXPWuCq4YJS89RlpH5BrM/odRjuFDL/Z63CT6ckszx0wjLqRXFHQdjSfGyiFhrHnVux44mP0fTC9K8noh23p7fqD4w7NKLW7zx6nWfhn/Di</vt:lpwstr>
  </property>
  <property fmtid="{D5CDD505-2E9C-101B-9397-08002B2CF9AE}" pid="149" name="x1ye=89">
    <vt:lpwstr>QB0TSM764C2mZEIt1YIhrNuI0AB0FwyG4yHqxSnK/wZT+b5Hi7nwh/pC3wsHSvuMW6lu6kXBRXzAdbHze6jskJkOGgdwU26w+e4uEy2fpM64+HgeXfwtDGY4wdruJtIyg2nyigmt+gVhdzYF96sgOCmtCJM8tHn/ztXPGkaamYB8K6Ue908tAOFsLPyWc7gomeNLIfdGlDmRuJlyiJh6HUr9BR90LwXn4r0oDHOWA0VzNOZrPaT0+HyQNJJt1Ss</vt:lpwstr>
  </property>
  <property fmtid="{D5CDD505-2E9C-101B-9397-08002B2CF9AE}" pid="150" name="x1ye=9">
    <vt:lpwstr>wjjsssMTFsdn2ntezCeko6BZs3BbVV9DyMEINLDF6zN9fRMwB/w37taLAXrFei3tlgimkcA5ntYq6xdxS8vIrsDw8pBgENEcbt0fx1lUPuewIe4Lq56ihnzw6nHfQuQ4a4X+/sd9XQI9vYgmCBIA6Jd4G3Wp9xEPD8M2pS9ewKfpz6YPSN6rAUP1TAbOenxGwuPsWydDUc9IPEJBLSiozCZENl7h5NB0Ij6gq4mr87G5D9FtfO1liy+fb6VtQx5</vt:lpwstr>
  </property>
  <property fmtid="{D5CDD505-2E9C-101B-9397-08002B2CF9AE}" pid="151" name="x1ye=90">
    <vt:lpwstr>jfluLZk6K6aAAwvwknwBJlmJoEH9XW17PGh+4tkOnSNEDydr3GAIjDHYJEIoxGxySm6r1Et6VfoEVJ/8IlHeZWbdTBL6upHLzku0XWGmLJVOWeaEfY7GpJ6Pi//HB+/hGelGcjpSWbaVqTmqFLUcDwREEgOAs6sRGmZciszG6r9bdFffZJ9bs8ajgHVcvYa+2hVsv3il4D9jY3PS+n+KyzrKN9l1LUGS9P7s5P5mo+kG+RZ4j3dTYsIJqcGbz5p</vt:lpwstr>
  </property>
  <property fmtid="{D5CDD505-2E9C-101B-9397-08002B2CF9AE}" pid="152" name="x1ye=91">
    <vt:lpwstr>XjQ7+L2ZIuk6bk4kSre541AVrhnXjTLcT+yIBLik03KffLt6To+LKeCMpouAPn9jkTfz+7b83ftNc2NdRHUcBeqgGYakuzQcuT68LSREIbtXkHZjnDf3984RvEDq4NbSVLwayrsl5IJsv8EYBO3NQId88P8wlhGINTRiuIXq164OEnm+cEFP397UHxREP40GLU02L0nBkYMljRtko1vO5UTT4Rq6MeHF3X9WsfBOBLIWrXssWvLwaUqHEkCpDuE</vt:lpwstr>
  </property>
  <property fmtid="{D5CDD505-2E9C-101B-9397-08002B2CF9AE}" pid="153" name="x1ye=92">
    <vt:lpwstr>2CarHgnbgJjgl4AK1tgmJBZxRy2qPBvTGZ9G+zLMkHxFuiV/Bhbv3TJNjabmYo43TRpfmdzax0LVHH1tcKIiej3/1GnoZpeHW5Er2e5VSUsqqQwv/7as8ziZIYkjsjdziPNroz5a6CwASd7PehKY0Yc/NFO485EP/3vcPTW2QnqnfFIkxjRbZxZVBV5GxIfodPsbbPircUyvv8CoGz2Kpkr8mmVgd+yWWGxC/ILBqizrlfIpkUV1aicFdeWbwgv</vt:lpwstr>
  </property>
  <property fmtid="{D5CDD505-2E9C-101B-9397-08002B2CF9AE}" pid="154" name="x1ye=93">
    <vt:lpwstr>aJpI3DfYZbd+yqb6/5PT5uwccPXfkMF9nwjoh6pZra1MXJAsBKgn7OldgwreX826US8G/PnN/608IZkZR2oPQbG+fo8usC/7BqOBdFGSlAvtSwtjHRIPvbVafRIC/XzMIPwXm1/bwPHUaOnBeEJZcoDKv2UsKI9BiXD6IbLSVuwYepLSzccWMwAW3QACEtAbez2GIV4kPWt15c7mgRY8bF32wvmNgQmfnvfMufjHVlKNNP5DXD47PM7FEwHqCpy</vt:lpwstr>
  </property>
  <property fmtid="{D5CDD505-2E9C-101B-9397-08002B2CF9AE}" pid="155" name="x1ye=94">
    <vt:lpwstr>9KgyxYSEmDP8WM8irEgLtlZ9tjovuDhHPVsjgTya2RXNviAG0HEr5CmHgmATaUwoh6y5Zj2eMmA0MvcCNQ3lDF1lWCbfohtMT9+S1b+dM3C/UhgtjR+oz30eWTfm+GnoQy5Mnugtl5PMjjGJKt6Z2eqhZEJoSM+eTmltNBpDjnppe6wiCRrMq8eUBIZhW3FTda5QJ8U7vlFw6QFtSwTCyETMXI38EphUExWHIIv9bMOib5YTL7QoH1BxVY2DIv8</vt:lpwstr>
  </property>
  <property fmtid="{D5CDD505-2E9C-101B-9397-08002B2CF9AE}" pid="156" name="x1ye=95">
    <vt:lpwstr>P54K3wG+v8FvVwikyqovkdS9Bm6qICnaQ4k67mXd7WRTfNAXkLX50S6atJvMXAWwij6vJZjDtD4zdpNr7Vrrmyp9PUNLut0bM60QK+ZajTKbmiEM6kWvtpiJVaGligUwnoiPDmPPXo6kBOOWzzsIoET+bEQ+JXLURCv1OLdGWDOzmqzkZUFsw5VEkGzA9iED0uHrna3r7wcHD3Pv4BhvMpqNEn072GVXPOTMfyihFAU09AHcCCQ8fSZY9GpEfky</vt:lpwstr>
  </property>
  <property fmtid="{D5CDD505-2E9C-101B-9397-08002B2CF9AE}" pid="157" name="x1ye=96">
    <vt:lpwstr>og9VMdugtGvPhHp9JS89hni0r5lOfpbxvtxDwInVLSVjMNyC9nXAN2jH6MqWIH+WzlgBhBBuIax9XZEcd7+ZkyW/o0+GDLx8hxBrFr87uxIJvSf67vPyJGloSHbHDeN2T7a1/FBLglE5OgkBlTptIgxjxOaFMFOpSqS3n1/Em4joiR3lnLKgd4kTp/OLYPf94KphA6KktM/MHxdSUx3glou+MbwxKHIACaFAOBAZgtsxk2bvScThj4Mm3pEql1C</vt:lpwstr>
  </property>
  <property fmtid="{D5CDD505-2E9C-101B-9397-08002B2CF9AE}" pid="158" name="x1ye=97">
    <vt:lpwstr>1+2A9w1AalCZRzErJ56EQ+h0blFGZgn79lWhPkxh4VUS2+cK4leOLwGJnXh7SkBQp7dZlV1FMduxaNcaMjhBUeESbXw4+evFBZDwsmGhss3bVfMQys/3RAorEaZNgv1HG1Czw/Y8R5J9mkbHcOIbxWmk4tafMPl1y9bin2xd0s6O5yX6zbfcNlu61gLgwQI69zmFttt/D4DqETKW/bejjOBWyJ7JG3MuFVB/YD7Qpx6eBuO+RQ9bBRpWuQumLHM</vt:lpwstr>
  </property>
  <property fmtid="{D5CDD505-2E9C-101B-9397-08002B2CF9AE}" pid="159" name="x1ye=98">
    <vt:lpwstr>h9QXxItEkLwXFAjpqx85hRFzOK/QK0A1VkATLmkDnxVfXkkRPSDePku4NFbkFYkPMK40TrYc/vQbvk4VKd67kRYG2HgFjDGpFhWixwlGLvJ1HIBo1ZULaehPpUo8avqEGk4Lqm6ieb8po+z7D2SrqTJpuHDD1TPhmwDN+CLQz/plKUJL4OB7U47mM/yf0apvT1OPQh4Y06Xg7FvOliM+nJE3FTwewnWtHF6SNxsfWrk2ZESr/gtl7LV2yiJBQI+</vt:lpwstr>
  </property>
  <property fmtid="{D5CDD505-2E9C-101B-9397-08002B2CF9AE}" pid="160" name="x1ye=99">
    <vt:lpwstr>LKtyhJDwEw4S7aGaIsLkalPNQhax2J9/EjDr8O9gmP8IE4r8kgMnl44DYaW4JfULyVj8/iRIMhC//bqLlKCiYFTvtqbIB68fe1YciJHmIMT/IU1TJebnuVIdLIaxlqADh0GP3gsVq+7+SN/9LJ3ozthFoPiWrQ5dlK0p5enMWMhRAZtX+ETCjZ/fXmtFw9lAcLxvDMR2Gu22psucxKChXl2CCxG4UOupt1RQUvYRlg0x2g1uFpOWNSl1KrCovpQ</vt:lpwstr>
  </property>
</Properties>
</file>