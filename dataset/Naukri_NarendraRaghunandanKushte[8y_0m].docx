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drawing>
          <wp:inline>
            <wp:extent cx="634219" cy="63457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1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Palatino Linotype" w:eastAsia="Palatino Linotype" w:hAnsi="Palatino Linotype" w:cs="Palatino Linotype"/>
          <w:b/>
          <w:bCs/>
          <w:caps/>
          <w:color w:val="4A4A4A"/>
          <w:sz w:val="52"/>
          <w:szCs w:val="5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caps/>
          <w:sz w:val="52"/>
          <w:szCs w:val="52"/>
        </w:rPr>
        <w:t>Narendra</w:t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b/>
          <w:bCs/>
          <w:caps/>
          <w:sz w:val="52"/>
          <w:szCs w:val="52"/>
        </w:rPr>
        <w:t>Kushte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naren.kushte@gmail.com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+919028504288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Pune, Maharashtra 410506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880"/>
        <w:gridCol w:w="69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88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Anon Solutions | Kshmaa Technologies Pvt Ltd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Pune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India</w:t>
            </w:r>
          </w:p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Computer Hardware and Networking Technician</w:t>
            </w:r>
          </w:p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06/2014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Current</w:t>
            </w:r>
          </w:p>
        </w:tc>
        <w:tc>
          <w:tcPr>
            <w:tcW w:w="696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parlrColmnsinglecolumnulli"/>
              <w:numPr>
                <w:ilvl w:val="0"/>
                <w:numId w:val="1"/>
              </w:numPr>
              <w:spacing w:before="0"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Installed and configured hardware components, such as motherboards, processors, RAM, hard drives, video cards and network adapters.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Troubleshot and repaired defective hardware components including laptops, desktops, printers and scanners.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Configured computer networks including LANs and wireless networks.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Installed operating systems such as Windows 7, 8, 10 , 11 and Linux OS on computers.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Performed system upgrades by installing additional memory modules or replacing existing hardware components with newer versions.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Provided technical support to users experiencing problems with their computer systems or peripherals.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Managed user accounts by creating new accounts or resetting passwords when requested.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Conducted routine maintenance checks on all computer systems to ensure they are running properly.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Implemented preventative measures to reduce risk of system failure due to virus attacks or other malicious activities.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Deployed patches and updates to maintain optimal system performance levels.</w:t>
            </w:r>
          </w:p>
          <w:p>
            <w:pPr>
              <w:pStyle w:val="divdocumentparlrColmnsinglecolumn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Installed and configured Mac operating systems, applications, and peripherals.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880"/>
        <w:gridCol w:w="69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88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Finolex Cable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Talegaon Dabhade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Pune</w:t>
            </w:r>
          </w:p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Machine Operator</w:t>
            </w:r>
          </w:p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03/2013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10/2013</w:t>
            </w:r>
          </w:p>
        </w:tc>
        <w:tc>
          <w:tcPr>
            <w:tcW w:w="696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parlrColmnsinglecolumnulli"/>
              <w:numPr>
                <w:ilvl w:val="0"/>
                <w:numId w:val="2"/>
              </w:numPr>
              <w:spacing w:before="0"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Was good experience in production line for cables, wire winding, machine operating for finolex</w:t>
            </w:r>
          </w:p>
        </w:tc>
      </w:tr>
    </w:tbl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University of Pune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Bachelor of Arts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06/2015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Ad P. V. Paranjpe Vidyalaya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SSC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60" w:lineRule="atLeast"/>
        <w:ind w:left="0" w:right="0"/>
        <w:textAlignment w:val="auto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Grade: Pass Class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Indyayani Mahavidyalaya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HSC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60" w:lineRule="atLeast"/>
        <w:ind w:left="0" w:right="0"/>
        <w:textAlignment w:val="auto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Grade: 2nd Class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Courses Certifications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06/01/14, 2015, Silicon Valley Institute, SCNA (Silicon Certified Network Administrator) IT Certification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Personal Information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divdocumentulli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280" w:right="0" w:hanging="192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Date of Birth: 10/28/92</w:t>
      </w:r>
    </w:p>
    <w:p>
      <w:pPr>
        <w:pStyle w:val="divdocumentulli"/>
        <w:numPr>
          <w:ilvl w:val="0"/>
          <w:numId w:val="3"/>
        </w:numPr>
        <w:spacing w:after="0" w:line="260" w:lineRule="atLeast"/>
        <w:ind w:left="280" w:right="0" w:hanging="192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Nationality: Indian</w:t>
      </w:r>
    </w:p>
    <w:p>
      <w:pPr>
        <w:pStyle w:val="divdocumentulli"/>
        <w:numPr>
          <w:ilvl w:val="0"/>
          <w:numId w:val="3"/>
        </w:numPr>
        <w:spacing w:after="0" w:line="260" w:lineRule="atLeast"/>
        <w:ind w:left="280" w:right="0" w:hanging="192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Religion: Hindu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Languages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English, Hindi, Marathi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Disclaimer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I request you to consider my application favorably and give me an opportunity to serve under your kind control. I assure that I would strive hard to bring credit to your esteemed organization.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500" w:right="700" w:bottom="500" w:left="7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Palatino Linotype">
    <w:charset w:val="00"/>
    <w:family w:val="auto"/>
    <w:pitch w:val="default"/>
    <w:sig w:usb0="00000000" w:usb1="00000000" w:usb2="00000000" w:usb3="00000000" w:csb0="00000001" w:csb1="00000000"/>
    <w:embedRegular r:id="rId1" w:fontKey="{EE3B4FF2-4276-4464-8304-2B4DFF6AF226}"/>
    <w:embedBold r:id="rId2" w:fontKey="{02DC37F0-62B5-44D0-9F32-8E2CFDE2F07F}"/>
    <w:embedItalic r:id="rId3" w:fontKey="{680DAC62-6958-4C21-9FE6-E96CDB5D2789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SECTIONNAME">
    <w:name w:val="div_document_div_SECTION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character" w:customStyle="1" w:styleId="spandateswrapper">
    <w:name w:val="span_dates_wrapper"/>
    <w:basedOn w:val="span"/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39af30c2fc8055ca1db61151b45fa49c134f4b0419514c4847440321091b5b58160910011049584f1543124a4b485d4637071f1b5b581b5b150b141051540d004a41084704454559545b074b125a420612105e090d034b10081105035d4a0e560c0a4257587a4553524f0d564d14091701035d4a07560329465c4a5653380c4f03434b1308110419485a5c1b4d58505045111b535f5d0e5248150d1802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Narendra Kushte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b2edf361-68e0-4ed7-a14c-9fa6e848947e</vt:lpwstr>
  </property>
  <property fmtid="{D5CDD505-2E9C-101B-9397-08002B2CF9AE}" pid="3" name="x1ye=0">
    <vt:lpwstr>uEQAAB+LCAAAAAAABAAUm8dyo0AURT+IBTktyRlEDjtyzpmvH8/OZZcRdL++9xyVRFMIjdIsSQk8SRI4x+IQIYoMCRMQIqAiZPRooV1E4tlJPRNYoiVUslRqFRJCPpYdX7/z1lrrgTMVGmhvNiB8omCB5vwauBj5LrRH4beRrKOzHNm4WCo0p9kTbUY65gK9ByXl0vZhj4i2Jux8n0Bz3J12fHB1Unq3FXMS9U8IPgoWsJMOnYQ9GdpNVOJ9JgE</vt:lpwstr>
  </property>
  <property fmtid="{D5CDD505-2E9C-101B-9397-08002B2CF9AE}" pid="4" name="x1ye=1">
    <vt:lpwstr>+B4+raJFP0IiQvRi9MZndfoFBG+tMRx868THIL7CyvHrqMkP2ZTxIG+oie28lDV5fqszbgVwxRJPAuMS+tJlPnjp3SVLGNg+bhhxQgoEC71D2Ba39wjCpdHtu46Y+QvWTyIey3C1DYJtKGbs4exeX3OGL8uoKGd0chBTh7zajcak091ScqjU5OROZX5h5UEi6iPDPFXCURrCDdX9YARWA62MUs51wZIcqKn3tS67k/VUqYu1spWn7b0bIvx8o4O</vt:lpwstr>
  </property>
  <property fmtid="{D5CDD505-2E9C-101B-9397-08002B2CF9AE}" pid="5" name="x1ye=10">
    <vt:lpwstr>8d6fdQGCCWX6slrzztjMge539rQGUAr9Jif6qmAEsDsUmxEoeKEc84eWEnAV9d0I8lnU20C5DC1Csix+FUY4VaANslQxFovPzqLmc41fKKA2bAsNULyv9/sFa/zjx12idx9DGHzW41v/MTsqXvYj6X48fRQdhwyo2C6BQ+RKysbRytQZ6PFuC04scZZ8u/3/LlD/qb7T8AmoPLmCgfqVquM7HLTqy78avBXe8dYD+H1endOuz7p7qxuU0Atd3Cb</vt:lpwstr>
  </property>
  <property fmtid="{D5CDD505-2E9C-101B-9397-08002B2CF9AE}" pid="6" name="x1ye=11">
    <vt:lpwstr>EJR6TNYei1nEn0rPAYwagCUxNgzb9MoNIuN9tCZxvs7h8N8zexuHQCN8As0moOOtNO6sfAv92+ggaGwkZo9Bc2N9uLNUh3Ir+pcRBB15LdHwSuYhgb2NxQyzzvfMl0CH3n7jgnyrVRO60TF366Yb0IC74ZI3Ms+3ae/eQ3ZnwjHuaJAUvO1K4f/w9KdMD/nveER9hStLqNzq4q/ai7QdSGEo0U91LoIYkqzk/UaXyIunlVm1w5CIJVNIwJ1uWZ/</vt:lpwstr>
  </property>
  <property fmtid="{D5CDD505-2E9C-101B-9397-08002B2CF9AE}" pid="7" name="x1ye=12">
    <vt:lpwstr>FNUIbVky+5FbYPJ6biFrhnNGyP2jkX0EkHp9Q3gyJRnU4CpSCoXK3AIKC8HchAjB1p81ELTu1ZcByoP91mEXmbLI9QVIQcMcO2KO3K7CUZxudY8vEnTTzaLMnWfWmBsQP0+uPk0d/NE+1AuysC0Mk7XsXxz29Q+Swa/mINeGqBjFO5fyxFVv5P2OsGTYeeSAxl9v1OGkicSelRnJ+zBKdFwx40R371J/M9Aa1r3Vj9uCJrVMVasbCOzs61OrObH</vt:lpwstr>
  </property>
  <property fmtid="{D5CDD505-2E9C-101B-9397-08002B2CF9AE}" pid="8" name="x1ye=13">
    <vt:lpwstr>XfOGpvpDWnox+XTaDJQDgRgFltpwlcTX6AlGsn1xHIfqk5+QzO1BRM/3AV2n5efummSNdA6TBwKi0/qbqtF3/BgHdMbCyQ7n2Eu2sxqEiReROtRoithdaZxd+cAw3rZ5PcI+vYALWlaLWDOP5tPrc2Z/pQmFmSWRuHzo4HRklyRjgY58UvFmgHBfvIPd5nQjfFN1l1BVL/NqkHCIRprRhpsH6Uda7Q3Tb62U4qp2F4JbLCE0vkOpHZszFQq9RBv</vt:lpwstr>
  </property>
  <property fmtid="{D5CDD505-2E9C-101B-9397-08002B2CF9AE}" pid="9" name="x1ye=14">
    <vt:lpwstr>uMPDstCCbDYshMy+WBrlyk89R5beU0vzeyZQPR3q7JFP2hiZsmnikyPvNr2uaXyJI8ToiCb65MPLHEhtpJM5Hz7zJrxyI4WpakB3HAGUXMk1MCSeljmL+0/2EapX62zd5k6Ts92I0k47QY69yS3zzdhrXuK/yBrdpzZS/U8BYscn+4oQ474NBAMua3BIrb9l89V6ZUaTBeC4TrVQPWbjGSHdv4PVyXh9opbdVKV7vDmIP9Q5W2+XO75Cqu5nMPF</vt:lpwstr>
  </property>
  <property fmtid="{D5CDD505-2E9C-101B-9397-08002B2CF9AE}" pid="10" name="x1ye=15">
    <vt:lpwstr>OKF2dMZHACzrHSot9v3ZQSFroONzuI8aAW1+df/VbMWJZxmjNOfZV7ahDemJgsz8ylqNZYP3RdeYrrM7I7HH3TlsyniUIJhglpDO6alCIeG/g4VxPJX1xBte59boHk+gYss4T06gPp+ND8r9YCnGDiwSqe6lJp0pv7Y5FcSGbdbOGl4Pzdk3l+C8lSXyZl+QiJPeXFA6pqZ8+utwBJsiUxmYj+WmGXPos7b+w5sB/CTxt8ooPH9Z2jMWVXNr6Eq</vt:lpwstr>
  </property>
  <property fmtid="{D5CDD505-2E9C-101B-9397-08002B2CF9AE}" pid="11" name="x1ye=16">
    <vt:lpwstr>1KL/MHEQtyt7U8xWkpkcM4KLHieMM8+LQvgB3T9UxXWdy+0o/dsU2tHyc5B4UACRHxr5pFtq3ZPgu9OsQw8cduqeKopw+ObDReDLsij7x4ovh7IDeqpW2tuUayfwKi9iLRADns/oWRNlKUPWA7U4dgp/ZSkxMglaqByuRgc3ABUK0lmtD9jPVsQ0L87igOxsPJALmTEbKOe8kF8+H0cwf1GUEz9Acy6zei3nNQTIj8QBRbNqu2A/DtOvKW75yhN</vt:lpwstr>
  </property>
  <property fmtid="{D5CDD505-2E9C-101B-9397-08002B2CF9AE}" pid="12" name="x1ye=17">
    <vt:lpwstr>jH3b8XvjOkICvJrf1HgA194ewB+YGrs2I5BnSAzSxy12Y8y7TBdlpJR/kKKbSnenHL4Ts8hqUyaSZzXFLyvZPmBdMqWQjoAzKT0uNoldz4wnBK9kB0a+KwUO0LtreJ2/r3Z92CYPfaqHhb+CPnHIo99rYkccMCvKVpMS/P1rux4uhEwhuRo9AhBe9M9NrgBl96/lX/f2txWdyB8kiow0FqP5IAaOWusZma4x/aNEZwUrspXEQkhUK/MOUIMJ5IY</vt:lpwstr>
  </property>
  <property fmtid="{D5CDD505-2E9C-101B-9397-08002B2CF9AE}" pid="13" name="x1ye=18">
    <vt:lpwstr>m9YX+97Dq6VJ+1m1Y2+uQvlFzRB4Gi1v3Ltu5tBn9vZe5vUGao1rGdZo4z3IslYB8H6v9iaosIXfASjOkMFjSuJ95QP+feYWE7B/NgwOaz0UXQrItX2SOf3x0qBEEelTfYttoyo4PHfqtRHWLkIkmrKU/KBf5IBn6OX22I0LrAkchJUH1zlmCzVAwNW9DNOow9KdMOfoo2724lrcaVOY06XvlSVFJ9FXeKi6lqSuC26C8/778dMlU/vH1EIrms+</vt:lpwstr>
  </property>
  <property fmtid="{D5CDD505-2E9C-101B-9397-08002B2CF9AE}" pid="14" name="x1ye=19">
    <vt:lpwstr>hkYwW+2eKsHmPlz9KaOFiGHexlRLZisG/dGe3gddHA6iGbWtDZNNjIFAOU/th7ZBr+T92XESA3aP+WTNR8qcXejgkWYDrA+krRcmhVK5lBNYSVxJ7AsQG94Oh1jSh8V+7TReAT9EwnoGJt3AnK03plunufxNAzb8JkiPpw2bBX47M6W3jb7nYEBv8rekX1pqX1UkBMltvkDo/28SuD3TnBQU3WAzbx5YYZRQ7VahK3rz+Cri0Sen2uZdcyOGIiT</vt:lpwstr>
  </property>
  <property fmtid="{D5CDD505-2E9C-101B-9397-08002B2CF9AE}" pid="15" name="x1ye=2">
    <vt:lpwstr>9WfOd+1/WXq/pv5a3yBoy8TjOWNgkHbBTCkSTaJtbBE+q8DhmxhUCHiBhtXNfS4E2sQHjzDIpcDl9bivmNNfzXdK/P4Q69M6xn8DbwpwfVQLVemiEmTanYnWmQyI4/5Fh+l72vZ+Jqi2xmciBVA7lvNWrD2HkGMNLyu4Mo2wQCqOkoke7hMQ+JphnFXntvtoPav5D0EwbcHSdINg8lz8gXU4NdKwyoyJ7RWlM3Ancw1/EhDrXC09z+LXwAGr5Yl</vt:lpwstr>
  </property>
  <property fmtid="{D5CDD505-2E9C-101B-9397-08002B2CF9AE}" pid="16" name="x1ye=20">
    <vt:lpwstr>EtK/sVphmWKvsXHoEfMX1FdpT1Qfo3AYWZaNjCX2aVzzKB8Yn0ygTTzw9WqokPMz0eS07PdyxLtTdfiWvuz7dH8Xk3LMCERCEi8UZX+Is+ZTdH1fsaSwe8a6YXoAjbtJjJtWFLnNueZNt8C2ODjnVUAvWa3sbvwGTuor4nU7INCJi95FZ2lZlM9/ss0E+Ze1T7BhmfYOchKaJzfl1VxH8337i0YQjT0MID5jtD3/AQrY2iUuyuCfHNb75mZl4tr</vt:lpwstr>
  </property>
  <property fmtid="{D5CDD505-2E9C-101B-9397-08002B2CF9AE}" pid="17" name="x1ye=21">
    <vt:lpwstr>L+vzRVLeNq+xXUJ9FUt6vpvK4f1qLjFVKP+yEBH9nsD9IwNSsSA+CJuV6N/QNJ1D7Xb+RW05VWY0bFMAsKdn2nZrmtRyVaaLDhOzghfNLb/xz96gDI8BC/T9dhb1RjLeRNK3Y2Ho07AYSoW2fqFqVaBJZ4/e/kHeQvS7idfp6LiX8/WWswmjI/B7CrTj6sUO8JWkGiyt88KIasRxHSNSil1z2nWDjF9a+VwohG/3zswIMq3IzPsobcisNBeHQLQ</vt:lpwstr>
  </property>
  <property fmtid="{D5CDD505-2E9C-101B-9397-08002B2CF9AE}" pid="18" name="x1ye=22">
    <vt:lpwstr>NkYkyhJs6sjAOzO1ks0j72e6XvB/yn37AHjjRje9Rf+L7lTeWjcPfyvRTcKMyiV4LBUroKYbSefF+eDfU+tD7nw4Y5n8LYiPPoyLFRajkDYkmnIfuzSQvJk3niE/2Rhtgj4NEGCWNaYHudaqYwO3I/j2SasscR/W4gqvoJJdnoysVGbqwG1lhzm5DLq7q2BSOkgrw2EH3j3lbeiMJ0kOh7Kt1w2/BsD2YzhkD9SY5ELqQZ2jxHpA4icAHZ08RPz</vt:lpwstr>
  </property>
  <property fmtid="{D5CDD505-2E9C-101B-9397-08002B2CF9AE}" pid="19" name="x1ye=23">
    <vt:lpwstr>XC7Dce/uAcOwYikJnqWH08xjUkixBFyWfRhwRhqVvxxcANfePaj8+63bsCSB+G0KQ2xEdCS8EmChME6yDlE1OKE79K9e+vve6umlxG/PPBO1vW78Wpyns5gcr5xkfUbz7U34O0FuLGc9/kFf0XXybi+cTrx62qgJWy4VnrcDmN6iBGDhRB8KVlgS7eiMAmVJw/+Qd8n0nEAuk9V6Cter5HpbAc4B3W4MqFZt3T5VmWiyNhkLvARPYIGmufVbKaD</vt:lpwstr>
  </property>
  <property fmtid="{D5CDD505-2E9C-101B-9397-08002B2CF9AE}" pid="20" name="x1ye=24">
    <vt:lpwstr>aBES8oIwqYC6tmAOHJs1CBimCsgqlDpL9c1jr6xaNMMQiPS0xDr10PlZdqY9/TXWMkFxeJRgZECONb9tJXBpHUcL8MvpHGyXc6nkdvuBS0WO3eCYm99OnkwD0k80htke05rHTFlHSFS41URW8wW6iRXx8dFvrYUS9oK8CnTftX1Zdm+H6cfz8JaMPs1UunPTy1gEk5HZKMjRCvin27dtPhcso13qXe3ibv1A/hL+j+/Guf27+R8+RFWmH+vRbGK</vt:lpwstr>
  </property>
  <property fmtid="{D5CDD505-2E9C-101B-9397-08002B2CF9AE}" pid="21" name="x1ye=25">
    <vt:lpwstr>0YGgERaRi9bCpSXzScdePjLGAuyNhtH24K6uemLP0//tCYgYDcGtkpcjQWozMw779ieDS/cGIB6nkyfQ1lPCznhPJxrfrKvzwulrtuk+a0w6UWvxDAaxTYtVuysuFns8tmT4YcgHZ7VjHxr68cy9YP/vne98UMST84+T79JH7fO7MofVv+avLZp3da5HjVuq+9Phoe0sZif3pkdlJYYWjEKQ65KhPQqRMT5nGsBmuPINffwiZMsAqwMNuo40pq2</vt:lpwstr>
  </property>
  <property fmtid="{D5CDD505-2E9C-101B-9397-08002B2CF9AE}" pid="22" name="x1ye=26">
    <vt:lpwstr>/honAPbEwohNTq/4Xi9zig1KMmkHm/eosEayFbxo1rX4jz6PCErT+bcdnesLkhBQ2kl4PZ5fUpHDvoRBr3KjnupZGhiu2mq8X56S+czZ90C4A+gQBPzZsORn+8VydvGQAQNY9QB48gJe8l/EauAIT3DPxxfZmWgMxybpu2+V8lO3N1lpzHfcGm5qteym2dWJopsDzhC9iI5LCgiAQ/TrzvBYVUET+x3xSdSdjT+EOfwMG7HuNwXBp9m3HiXbFum</vt:lpwstr>
  </property>
  <property fmtid="{D5CDD505-2E9C-101B-9397-08002B2CF9AE}" pid="23" name="x1ye=27">
    <vt:lpwstr>M8bIvJ+Enbnz+UCkqlzI6iUipYKgsZIWO6AefxnyCEz+ILvxLB8/7QsEcMU8P3dOuGalaoI5e91hYqFr/gbPAJnbkcTslbtV9z++JpUpFE9dGFs8U47j+tKUFnXMM2s5OCEOzd/UrW+H1FVPK9SvUv8vUpIZCv9Gx+m5/acneuRuW1PlTFYd16S44vow4kiSFE75wcCXbqB/uBrOfy+V4rtD1Xsv1Y484E22MweJmio53Ine8qu+VKth+eB/oZx</vt:lpwstr>
  </property>
  <property fmtid="{D5CDD505-2E9C-101B-9397-08002B2CF9AE}" pid="24" name="x1ye=28">
    <vt:lpwstr>SskivUUxmClMEnLfNkfVHB3wHsrlSEOTFxvQ0cpeZJrgsNCAiNuda9I9I2bOAc/LCmaAUzS8rC0R+msGIX2WmU0vmpqH7cR7tbT5bfptxlBotvT1ZyuYw/CTtxid3/Rk/9iZi2q7Lvw67QQ3z3rHuMB0C+hXOI+djaOol+SWe2T3C5FTlOFN3YTabTl2VLZggqABgZnM2UDVnRFQ53k7VGluTlBqEGSoHJRDjVLmj5qo+AM+UNHx/c9ou+hcfsK</vt:lpwstr>
  </property>
  <property fmtid="{D5CDD505-2E9C-101B-9397-08002B2CF9AE}" pid="25" name="x1ye=29">
    <vt:lpwstr>Fpnn+6S+3p3tdyq5InGFfieHKYerVPNn8gw7iBElczjaJ4DTMO6dsXmxY1EvhpbRGDjhJg6mwMMZR9PQlPl/rYNkhAvTnmG1tx8241rDgMksyj/5whbYjvVzbW6k+ZchDVTlCsgMax2vaI0xAyCi/mQLpvz1LdA9ZQ6WZFUy5hdFh5rtegf7PX542Am2Wj55yGTf5wgj85yEfPjEBvZDX+Po1UYdpl37hEyXypoRCnRyGZmZlq8XT5eP45XODu6</vt:lpwstr>
  </property>
  <property fmtid="{D5CDD505-2E9C-101B-9397-08002B2CF9AE}" pid="26" name="x1ye=3">
    <vt:lpwstr>nM8RoYaKUHH6KXgFLEVk65Vu++LuE0qvDsPJhkwC3rjDKrNP8Q0ypZPhy0nH84U+CkegEpfkRre/9w2EG/tmm+zPZ6Oq38jzWhPVs5DN1bHBoC1XGbaBzSpPkuXLFlfqIILmZbT4aPhKTwubwa6h2TNWApJzOjnWkZ8g86hAqF/41HZSWQvw22tn5w6vN/92LEG9rONxvyCAoIkGHGw0YpCREOzhx/DzJwVf4LtJh/SUoOW/IoQXltjHtV8xqwD</vt:lpwstr>
  </property>
  <property fmtid="{D5CDD505-2E9C-101B-9397-08002B2CF9AE}" pid="27" name="x1ye=30">
    <vt:lpwstr>gEN/xtE0GB3w7Ho+CjM/MkKnXlmKyLhjCbqXwbwjAdeINxJnH/QW/8V+ARvJOGFA3b3yqlep8xeZoW4Qma6owxLmeqYPAJ4sHlZiWdrhZGa0cC5XR23ByW9Uzb5M4/0m+yjAN3+ffnwui9ijAGVGJKDT25/WWBqFO7voEnXPVHGN/6qeCX+SQQw6X8eirASIgO/CdWrofUpcouo7lFX+R5dSiR/CnWTy90urj0DusTLt54ir/hw6QMQGwkFDmvQ</vt:lpwstr>
  </property>
  <property fmtid="{D5CDD505-2E9C-101B-9397-08002B2CF9AE}" pid="28" name="x1ye=31">
    <vt:lpwstr>Gn/ApOp1P33Eb1f5gMov+q6Tcv77J0PGnDzDLgz35D627ldUvjz2QDiUARiUO0ib7vjMPcuhRAKnvoIihG3829+ad8P3K47rpfYcXTA/8Zy4GcF4e8Pfw1+fpOEjp/zrYWMRRxujSgMXmbcMCtfpCFO7yD7zKipvv0LBH400P2RpcF7Smr9acnN/1lM7rMogMK3wnD5aqakclfUg306rQ4lwohdG/z+kGg+yeMvWfE+T8EaJwCJp25TDtm/Tfyi</vt:lpwstr>
  </property>
  <property fmtid="{D5CDD505-2E9C-101B-9397-08002B2CF9AE}" pid="29" name="x1ye=32">
    <vt:lpwstr>a/MUD5sHU6uPmNvBnYW8UKk7m+/19SV+hY+Y3fbndg7DOdbl9255tWCrz3BWbxpKPJJtaw9vUBQfZI6KaJW4KiMMKnACZRmgMZewmUUKeuWxQQD0MKK4kJkPV8RD1cBGKnhL3SmjiMtMLHe2OMLTnplcqNWTrkYRhjSMDFwfygOyYXs0nNd1k6HxOj7LcTiRflcvhJqI/1wi8IjS57nhQhSE+3OW7AAjRDSDSCAHQGSYn2bhlej9scOpTTt2FDr</vt:lpwstr>
  </property>
  <property fmtid="{D5CDD505-2E9C-101B-9397-08002B2CF9AE}" pid="30" name="x1ye=33">
    <vt:lpwstr>LB8RhpLYCBGJ8BImoI3tJtwxV/K1TQbTwKVfruv7mP/gowidbifmvYBUUTuoESYdDWKebPzdbRmYoORIL2SepBXhAYDgTsPVGHkSqAbxOuPVbyKJZ7g9j5vpqa3z792sCCgz+yqG5LFqhAT/cKrsxmUb5Zh5fsBkiAXWR8hGK2USgMjcsPnar79iFFMqenPR82+GPMQ90feW5f5PNEGRYxhhl2dvLKnCH/L2aOu2zfR6WIXH6LGU735jFOQLx+H</vt:lpwstr>
  </property>
  <property fmtid="{D5CDD505-2E9C-101B-9397-08002B2CF9AE}" pid="31" name="x1ye=34">
    <vt:lpwstr>+6b9Evb3205viYJrgmoRxFagnasHe4hkGgxCxOV2sYV4BwwtgHeZoSfI7+/37XWr/kFNG8s7vbqedbSrytk3zj6iKV5M2DmkXTfN3tcUPdNM4eZB1/ox8rrM2dZqU6c7faJf3TiF1p9hViFTLXyGY/PR92uV6Lk8lZC2wW5R8cCxTpaG1xo8K1J5QALfo1hPDMEk5tkE9Ur3p0wfN6s7bAEssQ3COpmN7j/YUr4jGVLrtoldUSU42QsXv9yW9/k</vt:lpwstr>
  </property>
  <property fmtid="{D5CDD505-2E9C-101B-9397-08002B2CF9AE}" pid="32" name="x1ye=35">
    <vt:lpwstr>9MQO4SeCOWwtyviZY79uB/r1x5IY6T2eKQ8SYZFlgM08oWJ/fLMzp3gfgcIMuc5WXfiPjiRBc+02xcCa5mnH/e/E+O3Ea8TxVj8emYwaqCqn8AEjUgz4yhebhfaRhksiSMAxPWbVVTQoKHAYs3rLuQPuVrrGe5deWlHjNtmwQvLauXM1mCDJoLjZrrU0NpT1UA1wLTz4k4tY6I+kFFEstd3uy02BjrdCYtB0Ito7iwJq6HrPHCwFCV0qWi/24c9</vt:lpwstr>
  </property>
  <property fmtid="{D5CDD505-2E9C-101B-9397-08002B2CF9AE}" pid="33" name="x1ye=36">
    <vt:lpwstr>PX837Kas4ZPunWWw8L27owUDj9EOv59Q3/V9aR5z9dJnTMp1Yybom+gbHYw3tbaweCka+PVu3i6wqoIizsJJeCWFVHr4aAX5L2QQbRZCpIhMSM6/jXho/Eb64cS/zmQy5K6fKNcxBXBLsuuZQ91m6DgCbN+5Qnb2G/wBpvPnaSnOLbh2esM+ymv36geZl8eoI8ysrmuGSxhGL1PsTij7u/pCFzeURi/Ss23kNLFwUHDFBNSKW1BaGJMiRVp673U</vt:lpwstr>
  </property>
  <property fmtid="{D5CDD505-2E9C-101B-9397-08002B2CF9AE}" pid="34" name="x1ye=37">
    <vt:lpwstr>Tik7uT3NSpkqALmmX4Q2o9IWGZJe45s/fDH0hASkJ21ALr7SAm69oVIt6ftp3ZxUroPm+fUZom+dykxBnbjp8wQe429Ltwwg1Gqmq2MGDL5ycfcCYfIzeS3lgfv7vbyh3AQOIjnl/F5tcti01+9ELYhFzzKBKKvd8bKjxvx+xXsBkEmdhFshUOljAFEfZ6qhcuC7w5y/mjgwi/+moKydyXSGx6BI+f6VDOfq0pVIaPUc7XrXJBTMr9syhU4yrgh</vt:lpwstr>
  </property>
  <property fmtid="{D5CDD505-2E9C-101B-9397-08002B2CF9AE}" pid="35" name="x1ye=38">
    <vt:lpwstr>U2Ghklx5plmcMpaP0Cv80LXZ+keKG/w1NG3Aowsxa5h2wlkD27IfMewzIBOd7JUduqnkEPK9Q1Q0jrMqpvPuohPrv+EkdWsl8+/ESkCBLj74V9GfjL3K9KWYpW+Jp9LD4f6fu6Z9i2U/bT3EAUWQNeYXmnhV4YNYMYepc65UNFjcLNWCxnHw4BeK9RiLoMJa5kKSyK/6IPTw/IE15n4DrIEjRN9SkLRCRDaiFQHbxe/3KuXN6un5388scCnNkr/</vt:lpwstr>
  </property>
  <property fmtid="{D5CDD505-2E9C-101B-9397-08002B2CF9AE}" pid="36" name="x1ye=39">
    <vt:lpwstr>SCxhkmrgMeEtd2CxS+U8mTYSoRU+Ztma1uya7+Ku1ExMelsV1H+sJgavpye3meN9V+IXQD12bXWmvybDdueofmf1ELM84CoeaJQgFWZ8CfW76iIGzUml1EvpGmP3MrGO8aGz/6RKiIP8g+zAmY+qomU+612YqW0qVzTXFT/K5VZ9SgAhwJdwAUGetel9HYODthfnya5tIEb34cYu71AKeO7LUOmzdrUaRbo5Iq6fBx5DwoywbLeWWUjEApPCbyL</vt:lpwstr>
  </property>
  <property fmtid="{D5CDD505-2E9C-101B-9397-08002B2CF9AE}" pid="37" name="x1ye=4">
    <vt:lpwstr>NJ8ld7Z2/x1ewG0jkzcRXJ0imE5Kcclauxox48GPcygDEbK6mUVHEJ5TOPJc2MdiQYHBxuaAltX1ZMX2aChxAsb+8pNJHuA+x5rR+LfsM/2aRaF48de8YvfCv20Hz8MkbsRCxB1T6VBEhK1LQc8e+p8t0jXMqAkR6s6Mc1geSyZB9Y4xUE7d53b1djBzDjlV6wXjrjCbdwRiJDIajC9nUKDqUN4liYeWa3To00P2cIgpvcVv0fELILdgp9k7yEP</vt:lpwstr>
  </property>
  <property fmtid="{D5CDD505-2E9C-101B-9397-08002B2CF9AE}" pid="38" name="x1ye=40">
    <vt:lpwstr>YDhFHmOwC0LZnSx/EXvxzouXfNr92lpa1c6H0YwGOzmCtTyqXx7kjAKNxuNphvxHBrXC++5+57/JfVJ8F8pgjTDi/iOLr/HTGWAaSEH8Jpxhwti7T4LR9O/Qy0kOR8+lu3QVUyYaBpdNiSm0KpE/mbJbYTB8rfqFxfmT7PtxX9DOWr9llnLIQO+KMIXfz4Fdgdcd2Lp6J89jOiWhc97dfJJ1AEXDy1Mp1fiJ89eMMOxAEyTDoGCschBFpUD5ySB</vt:lpwstr>
  </property>
  <property fmtid="{D5CDD505-2E9C-101B-9397-08002B2CF9AE}" pid="39" name="x1ye=41">
    <vt:lpwstr>mzfotX+rSO2/HF3DMYZcivoFspyZF1kkS6OgKCSA/dIu5J4UVhzNsUasKHPSXBKnxSN4ZwrRT0TzJQnJMHjaqIRKyHRsrHCHG/EFY/t7MO05sECcS3/qe8UDae+oIis5/KECtsiEUTSbZPLUZ4CD87F5M0DLSk0xWF6C8RYb2aAMAC/T8NXkGnbky6renbgp9ggK4LO1t+IjI03r1e9GMkIVJL44fJMK0On8c70zL+LZVScfGOn0wbMZOSovFDt</vt:lpwstr>
  </property>
  <property fmtid="{D5CDD505-2E9C-101B-9397-08002B2CF9AE}" pid="40" name="x1ye=42">
    <vt:lpwstr>KUJC/bniiEF6cqsChsyZoHNkGAT0yAPBD0z9Ur4o/n4WdHzuLFwXwo54LGTup9INfBLxnF8BPU4bdFPrJk4rf2AkRpXdvrdzxPWWjCuXY7j/4lh6T6NeDfPMD4RK6CqjqT8eIvuAUnHARBz98OohNdE5L9ypiOqz/R4ugJscXI5P0ZzaT1OiK0S6bc7icMSN3HqGTYAD2AXWkAEUqZno5sDNKCdJP82RgeY5ZNYYxqueuVOUP18traECDqm6T91</vt:lpwstr>
  </property>
  <property fmtid="{D5CDD505-2E9C-101B-9397-08002B2CF9AE}" pid="41" name="x1ye=43">
    <vt:lpwstr>u38exCtUR3o239kGLDVYsozY4RCI2wxgWiOPDY6/p23N/i/25vQrJK5ScpFdKuSD1fNrI/ihxoxK4H+q1/DbiQwruqk6/k0ah8vZcdvqRhjwR6yWOyOyEiPUZQPzklRvkufwiDPzdS4Kyr3D99Zmwx+C/w69gXiCGf9/B346+tYMp0V9/k5JLkZHvvf395wz6Qe6dDrdt/JTe4x/rlUX1N6IYBcgURGO6bF8lbe9sDWT2tfu90177uDQC/3M2nM</vt:lpwstr>
  </property>
  <property fmtid="{D5CDD505-2E9C-101B-9397-08002B2CF9AE}" pid="42" name="x1ye=44">
    <vt:lpwstr>P2cLAFnmlN0DJop66ImLj9fS3uqYtED+/zk5fz8AlrPOfQSH2/gtk9ulN885xqyzafX+nI/hqjv1KonUvGh6tIXzjTXAnS7xhNJkoPsvQWhN+dz4fXLvMCeHXriNdhi0446D+9qSrA/0NVy2sSZpL7KX55QGBRyiHzAWbSbPTIjaTnDuGVDLxrfikI8GoTBAaHDw5xnN2DuyNg206tMOUaJuc1CipsoyzW6h8dcgYJbPdM8h8RQn40CxPVvz2mN</vt:lpwstr>
  </property>
  <property fmtid="{D5CDD505-2E9C-101B-9397-08002B2CF9AE}" pid="43" name="x1ye=45">
    <vt:lpwstr>+DpEvJqyI0csbyF7tnbeFMeLo6qJgegPAx26QzXX8PA6d75F1lz/mcmZ/F3Hr5ozKqz+19NKlkbmfjXmkMrgyqP2dw60dWkYtVJLT+7Y8I8UWzhLJmrsbOTYghF2xyPvLIhb07z/GUPWyAEeFyH4iWia5VYJN28NXlbEQ8Jex6s/SwrWdsKuIWiib3NLJLYTHIOKmr3StIqh+K5Ii4T03Fq4nnhu58+Se3hgWxnfmlbJKxpFxnm4WuksBMSD/w1</vt:lpwstr>
  </property>
  <property fmtid="{D5CDD505-2E9C-101B-9397-08002B2CF9AE}" pid="44" name="x1ye=46">
    <vt:lpwstr>BosRcMJ2v4r1HzwRTtMowSUFNhHc4UIWY3IFy0JUvYZxdJg4T5P8S8/ZmiogshL9sR4VMjmfpCvrKX3sT4ff39Xta9NAIKsvcvfKHMiaKPZBBu1sRXQcZilqxKJXQhfEpK97UirHNNrQeS8dlIk5X0sTH+JztPJbtJwmJPRrcExx7+uIL9bTwhpqIie5a2GY/Su+V0EKy/OkPlUPAZ/viIY89IFsUxUQ91GE5lgrcaJsWlYajEz4OKEHJ/Q4kK6</vt:lpwstr>
  </property>
  <property fmtid="{D5CDD505-2E9C-101B-9397-08002B2CF9AE}" pid="45" name="x1ye=47">
    <vt:lpwstr>caRVeLzNNqVkA9xEy+qn7WYJnbi9xEyfl0k6R8Y/WWJq68fzHf+UkYJ1NWL7AZ/YlzLcngqqc29g3r9BYalHlWfcZQkEGkQDoe+b80ddS3eBQIQ28Y+erQDwjVQf7faEgilYtRggMonaAgA3Te+55+VLdFLbkntupM1kgOUMstSHFB5cKoGkM0x0DjFDS8pF7DUJdAyrz05R4KpDtKThUoYZGmIPGzME0wW9bKvtqLYgRc3GlyNwr/XQpR9pP9O</vt:lpwstr>
  </property>
  <property fmtid="{D5CDD505-2E9C-101B-9397-08002B2CF9AE}" pid="46" name="x1ye=48">
    <vt:lpwstr>ECaO4iAkz3mTVznxWPE1BlZwWhpXCcdPC8LW2tH8PbNtc6mng7sDDZlravCH5cgK5W9ktILJgmuqZEgf+U7lGNu2j4YiGwpxbloQ0DldAo1hK3PCv0Pm3+nsP9uqm5SpzcOqvthtTgehBpL9TJCTPP4wi/ymig1KHDR+FNRBpTsLFiyoWhmNqvYDEUFLf3qErp4C4EVE4+rY/Gi3eKIVH7cm46czPo5i2gMhKVGwcyqBZrZSbIVySKfXCdcADpC</vt:lpwstr>
  </property>
  <property fmtid="{D5CDD505-2E9C-101B-9397-08002B2CF9AE}" pid="47" name="x1ye=49">
    <vt:lpwstr>U9ZdkSSb8MBj3phhImM773CodIJqfd9QH5xzRCY/1ZznS4CMUsqGTGlp1FBExBIFlDZ1+zHXCzMn5PFwV8E204ig4qk9+IjwFp8APRk3DSy8S+Yx/5mHCdv7OWrXpflCP3WQ22sEyVQ6XxONBsnetLn2W3d/NYZk3Sae4z9jIYe1VwES0Vk7v0B3LXAcTSeqfCfviZ+c6f8g685fnGgFvMBZKF2poIBSJrr+KDs0XEgtxHL7jV6VLw7X7wt9D+6</vt:lpwstr>
  </property>
  <property fmtid="{D5CDD505-2E9C-101B-9397-08002B2CF9AE}" pid="48" name="x1ye=5">
    <vt:lpwstr>X14PcbhRPw3FflALoE5/4DbnpiReS/WnT8Xp3eje/ouexIXgijyH3hnIBOC9imGj9V5S1YmeLuzHk/kuCc019rdiGcPz5F/c8Ml7mRKgc8ykb92GWAcF418Qzp/qjnTofZ5EALOzpokg6XDymhHXotOXUtYvVQlUwgG3U6xHAeyPJJGGtJckQHG3mgaKxrTJ2n3fzGnpEE2+iEJjZjkn8IjwVdjE28xDQ6c20N3bx/NBSUmHRSgx+Q+shGxbjOC</vt:lpwstr>
  </property>
  <property fmtid="{D5CDD505-2E9C-101B-9397-08002B2CF9AE}" pid="49" name="x1ye=50">
    <vt:lpwstr>OP2O+i4H9btoKzUsaN7Fiyw6/wqCQWJynuVzK5TYFYJ506VwtpmGNy9Vcw2TtB5jZ8/ELkFbruVqjZ5AfslCrdqDtD6D1U6A87y5JX7oCKH3/rw7x89WQpznz5CaM4P4N+BYU2jaaG1K3TPA0fuIzRCylqfH9jQdwbbVqB8y72hZM3Tfb5ugZKocJFn8QgVfq5AZo8ircTfWKSeGJQCUO6R63/WzBqvMY6pl90Z5RSlCgDDuqnMFBDKwbY4bqoG</vt:lpwstr>
  </property>
  <property fmtid="{D5CDD505-2E9C-101B-9397-08002B2CF9AE}" pid="50" name="x1ye=51">
    <vt:lpwstr>HOBnUbjooLsP3UoIAlV83jnYTArJn9cJEiLbDLc7Ul4LzKXHI49fUywmxB5XsP4lki6R4dpRvrI31HwGg9y6AF/RAC5pePSWgecwL8TU4TuDSmUYBqM0LJ/vml/2DSbVbSPTa/mnA6HtpI4QXkShbZiHtJrH3H/tc4VV6KghjAYS/uWrSxQyxTsO5KU6R3r8VO1uV7d3u5PUkyB3402mxNi5Dz3D8hmaznH5Lm71EkMv3TDV+Lc6uxupV2iDreb</vt:lpwstr>
  </property>
  <property fmtid="{D5CDD505-2E9C-101B-9397-08002B2CF9AE}" pid="51" name="x1ye=52">
    <vt:lpwstr>4RHq3C5MY96OI0Gy+DmS45wfYbcWMgbWvXGnhSI2H/SKlKZ9ePI+yuCTvW3aDWgoZp9nQCwFfOCXpptEeK99iJhSRPz9OdJpDCMSV86IlYgJ/0Cf9nSqE/z46pHkq9gtIyFITr9zDSTe/zgTza3xpEzfg4+N8g+zhLwSjX/39UfbfeZ9t/0alHC68XD8OaqEfHvaagfu4eidDCASKFSWyB3c1VRzuMmRRyIgVH2RJpA5WvmgB+g020REb49+3Z9</vt:lpwstr>
  </property>
  <property fmtid="{D5CDD505-2E9C-101B-9397-08002B2CF9AE}" pid="52" name="x1ye=53">
    <vt:lpwstr>ZYEzJ8kqd8lfx483dQ+JfO+I/PK0/vMOLX40NQzazZxxIs1t/fNiJSOj2XlAdr8sXol7eB/UOpG1wBb0p1jzw6TicnbXD73WVXtdYLQmQ7U2jDT2+3QJA/k6y3HfBtFtSA7GK3B3K+/qI72w28R7W5q8wKBeA/rRih142GrnuuM4zYDgSHtcde1uwxw71JT5XOMHPdYxPniB7Q6LRdj+zV96aCDSyWNVvKcB6pToS6BAnouS5neIW2lUqHA3wit</vt:lpwstr>
  </property>
  <property fmtid="{D5CDD505-2E9C-101B-9397-08002B2CF9AE}" pid="53" name="x1ye=54">
    <vt:lpwstr>F4R+d40EyypO1WQf/uMngP+YEn0VXvj5b+elKI6+Dr7vSwbwbe/hbVc2p+fsrSC2bUPLyMlXjGnfEvACq4gGu+fCdDzoP7+zvQr7Q2R0tAWpltU+GotFZxNWLPNeJZBaMKAZykgN4Z63O8L1nj2C/kVZJa6iSjyrf8/C9JMPnPIEg8677TiLs+sWPkol8vy/XgsIzcD0Z+mZq+UGZtdgg13XPmJLwqJB54NviW0bbpE+IRAOwTWTofHbKsEdPmZ</vt:lpwstr>
  </property>
  <property fmtid="{D5CDD505-2E9C-101B-9397-08002B2CF9AE}" pid="54" name="x1ye=55">
    <vt:lpwstr>Sp7k6J4mRmYC+f9J2cP6zG0hFJ8FaLkVgZtzjUZoaLZNWcZOQWyAcc9a7XWQjB8R3q0H93qO3IbFMJ1jf7ZM3wYYyQlfHsBuWhS0bIM4OUOjjWP66dua2s0VcixUKZZmoN9vQNwLT4bFrhXSnpDILbEOnsh4j2LoA7qdG33qTrWAUoKpQU1qnaTyrVA9YOkTi0F0fsb1/rBQBrFuuJG22blXuVAWhMxVDFbwt8g2f6qc2t6EZ0MTYgNfBhzrKaG</vt:lpwstr>
  </property>
  <property fmtid="{D5CDD505-2E9C-101B-9397-08002B2CF9AE}" pid="55" name="x1ye=56">
    <vt:lpwstr>j0AJhfL7an//fuoh98dSpVlHEJNZPpfJubtanicwTXF5GR2SZb6QK6XmZ9lk2869OB8Cz1f5ANHfZ84b5pRqUQ/9KVXkl/m3b1KFCga6/KAiFXKhYc5H+N2Oc6LRvDrPV75CedHzsbs4AsEiPuuiul0kODklfmwb/8f6ngK/fT3lvKz12vCAZ7VvQCzm6zWd3gN+iiYoFCH8ImoBhnybeyP9kdemtcie8JomJ/CzPisY+bsWyfoKT3Y1Slnde2+</vt:lpwstr>
  </property>
  <property fmtid="{D5CDD505-2E9C-101B-9397-08002B2CF9AE}" pid="56" name="x1ye=57">
    <vt:lpwstr>z4QdX2rhsThHvANKulmzgG6NVkNTlcl3rJUI8EB7rlIb8pz9XmacWnF1uCsuUqF/ZDTQZvrNCE+kZtnaSjgb+GXuCRZaVu5y+aw1soxXRxMvc9Xzp6st8pCbCRIODUlqdeTkYROq6l6AOloeFQiRPVvZ/FMMCw9ZzB/YySpl66i4s5rHuX3MoGtXujyKdss7CW7ie6+x/H26fd9pKr81VPZUQELKpdDORufIRK5031zBP0Can6UGANA1cRfgVLi</vt:lpwstr>
  </property>
  <property fmtid="{D5CDD505-2E9C-101B-9397-08002B2CF9AE}" pid="57" name="x1ye=58">
    <vt:lpwstr>WOGmEfsFm2oQP/qKLWfubqiuUOWcsf6ISUQ0WM5TNmMfhaaxNQyn5/fo8mzoUJHF934IM6OHnM2oUGlmTFKBcc2d/MLH/iKxoB4fACZTSgg7mQnI3DG9wnD9Xp0s4yCb9x2UImkthR+wyp173MV0UN0wvnXSnoPFNKGqSNijev9bm7YR5cLLzqJEf1D2ABVtrOdzeEGpLQHTHe+K/T37BRkjE/1Miix64BB3JhGTmOT0Hyztm5DP4qO80VOYlqR</vt:lpwstr>
  </property>
  <property fmtid="{D5CDD505-2E9C-101B-9397-08002B2CF9AE}" pid="58" name="x1ye=59">
    <vt:lpwstr>NWmBvs+4acStmdZ2BWPChyC9JUWt0USvt8piGedM63NROQqjCihsDsy6eWUa6LqyNPxR525qPW+96OpPrxEvvGtv/KYMj30nDtsXf2biIqom+5QM3IEfwqW1n8ukL/p225h+SdDo2Hph6W6Nfl1fD8rcXOUeTADL9pyuGf9Zr24sfoS1ZpP/jjSciiBzwcYg3RyiYxcUwR0CdgpIq7G4OLiyMPU//9dvcBczbbJkK7J1GCDwfGvtxvjgckH0f6e</vt:lpwstr>
  </property>
  <property fmtid="{D5CDD505-2E9C-101B-9397-08002B2CF9AE}" pid="59" name="x1ye=6">
    <vt:lpwstr>wElwZ9cPiaxxXNaHk0W4DZcQ4XqLBoaYbINmV60bIbkuTKhk+yU2kz5Phv/Hnv3eyLg3xktQkdpiPdiV2dqixfxX8I1HFXyFwUIy5yGc0K+9u4H1MVfyuAaJwEbmJIIHP0XaY5SojukJYJvXauDYhDEekTIWhs9neGOHW59vvSGK5Dy3hcNN+MrAnB6etQyHzbFZErF+ZVwVdx1kwVGHqSjTj8bNLShRcGHKyCuWx0N9KsIfgDn3oCzckKYN2Ik</vt:lpwstr>
  </property>
  <property fmtid="{D5CDD505-2E9C-101B-9397-08002B2CF9AE}" pid="60" name="x1ye=60">
    <vt:lpwstr>jduuIKwV3aXqZ84TnTJcni2iG7cSbWD5YUW7fdWUn+9QBK+xws3Gz0MZ6Dhwst3mBmY23Z9E2pmEBNS2W1rPnGQyz3VpOOMku8f9BkqEzfAEJVIGcQ/ujSIeck0LqPLYQ/8/DUf9xgDVPpamf7/YLwXO8sBIvZ8YiPmkVeXnLKjOrwJPTPMnQC3OIIMDpUhxdoJEVSTFeIQnWdeMyvXxz8lXHxZNvuHfDSpyWUW4kd15IlE68ikh/esubVILYPA</vt:lpwstr>
  </property>
  <property fmtid="{D5CDD505-2E9C-101B-9397-08002B2CF9AE}" pid="61" name="x1ye=61">
    <vt:lpwstr>UGRMIqe8WP7KaMHHhpN/qqOonMby0izOAH9Phy/hwV97g5WurVuMKWhr2ZVM1mnnzmDZbmr/zQ4IdjayYoL2b490GIonL1H2PgzTDaACo5KAFsxiJvii4AqkO9W85f3chjraF1heGPJqMQJWkulaY2nSIUzQRE7v7zaL/GNo+zBGKNqgz1aWj7v33cYX0A/i4kxmCH0LK5JU/X26tcnvDrwHx1Z+LjTQpaUABJnJcc49dylklyIWNascgWEuhb0</vt:lpwstr>
  </property>
  <property fmtid="{D5CDD505-2E9C-101B-9397-08002B2CF9AE}" pid="62" name="x1ye=62">
    <vt:lpwstr>daV0ByXIqkjKZ+hEXnXQ/eZ7xAsNn4urnSLXjiyZzZ1uDY4fPKGUHu1SU5z5nsEOzmx1VrWBeDXv9mqRXrlMb90pFIXafKdobCtj9wLoZu6Jd6hqgtsS1dU93pe/UoTkJj2lfn4JEaEnRqUvPfdL0C56t+S5rVvRIOlS1WaVDn8wrUFI7maJQkmrpTlqfbYnzTnA0+pJQiYLhHZyA7Jq0F8t3boVgUXk7w87vyPVwHUxKAC866XORfoqh+YZ0r6</vt:lpwstr>
  </property>
  <property fmtid="{D5CDD505-2E9C-101B-9397-08002B2CF9AE}" pid="63" name="x1ye=63">
    <vt:lpwstr>N8lAHQoear3hd5r7EKyBnROr2iN+dYsQnvYgC9r9WaQfx7QVm7dMiT2d/OsmcpPTKyZk+t3Ab7bVgXCnay87/7O8VjGQ4JrMinC9of3vTOTcd4S3/iUBaScgAv2ZoFuCLqVK4RneAsqFxm8tdbIf2tW/gF5yKc+o/BL8AWJHj+ZQKkQEl15FT9GW+eX6HF/EamZC+Z8ffMHHr4spOzxwK6409+IgJZB44LMgCINdiXkCg8eBGA4vXH7NwsBSedB</vt:lpwstr>
  </property>
  <property fmtid="{D5CDD505-2E9C-101B-9397-08002B2CF9AE}" pid="64" name="x1ye=64">
    <vt:lpwstr>DkaU0DJAmal5vuLHk2B46JQs+tL2HY2bdAuRBT9R9YP1r7+9JvOvsUylEraWaJaqvJnbU2vVxDkpMqCTv1WnTZYP8l632OCI14z3F8xyV8ko7XWc2spgQIPYFJaIwr8UJNAupyYTbXwQtgVA+LuRAHkaCT2v3yGVe3y7rFqmf5ZOWSijMkFzKpCxocI2mMqKUzzWNwnQR8EfJGqfDZ055d4EbU+hNxTUdowqmQ7d3Bz0s7TeEGUwQupydfcSoGu</vt:lpwstr>
  </property>
  <property fmtid="{D5CDD505-2E9C-101B-9397-08002B2CF9AE}" pid="65" name="x1ye=65">
    <vt:lpwstr>ZY/55N81tmFUf7IJHY1s3yrV5dO2Bby/YP5TeecYwo3oouwKGg1D5m34l2skCa2a5Qy4OPpkHUUS2dcKE3peSlJ6cKHuqJv+Ob9koZc6nuHUg81y+rqN0kut76fJRnvIDWt49xAZibTYDm5VkuDq636QSKn+Ktrmk42o5c9JITRJuGz5JEVxjegLysc8hfi7jK6Gy+MbHCb6bGB12g1zYNIniIt39qZ1iuwpZGjbyxiJzCKyk08IMMDA8Y3KcYE</vt:lpwstr>
  </property>
  <property fmtid="{D5CDD505-2E9C-101B-9397-08002B2CF9AE}" pid="66" name="x1ye=66">
    <vt:lpwstr>EyL8/f/JL4H003zDyT7elNB8a6BazbFOXkONkxjg+O7s1sf9VFCn80j3tQ71oRqfmYLJcBQuFth3FJiHbKOUJ49DJHpHOnHgGyZ4uj8EcDxepcVEw58hEeTBNRLPI7XEu3nVywphZkW/ZAZwiyKeilKzPVNzGgo661nNUluqDwEnyz4l9ya1uhWwXwr+HyyFYVCIDoghhAP5IM/oCMBBGUOKPJuQmKzeo/a6hTVfcWTKUnWH48A5dSgqsU+xjyG</vt:lpwstr>
  </property>
  <property fmtid="{D5CDD505-2E9C-101B-9397-08002B2CF9AE}" pid="67" name="x1ye=67">
    <vt:lpwstr>WZPE9tJQwtebETDangdWDBHybMQvyneNGgmJhLGNIds65bd3KbRSIAkaefybFT3LvC2ls0rfokqhMTLfztqppnL3zE9fvaohg1g7vaMu172+eRdh1QqypvZ5h9CvWYWiXhx/FrTA4DY/JZeojOFimiMf4hkOVvjvrRuACt9lCQM3nRCf8Xok7dh2yU5o74tMB9wdPUi4Z8k641IwQPwUA9tODBta5Ub+EQQEz6t33oiXl1q29Pq2FTwLa4zTh5a</vt:lpwstr>
  </property>
  <property fmtid="{D5CDD505-2E9C-101B-9397-08002B2CF9AE}" pid="68" name="x1ye=68">
    <vt:lpwstr>/LWHUjvlF9kGjezua7Ucev9Dlbfs0kqY6Xn2hXSH7uj5hIsiYkW2EWsT6uDtJfMLLsbkFRXKmgFP1vAi2iabZ+T8DM6GzUUPf4j4tw/Hdszmqtiak03+ygisTcOdAWmjYv+cQitpkRP6/JyHbHLpIdYH4rXdW6UculoiD4zZEtiV9ba09cJ7LX5t7yFihsno04+YFZ58W/JpFdupn+blxyjcTuQwLu4HZXwWj/45OpMznR6YClT7xJmXmy2h7R4</vt:lpwstr>
  </property>
  <property fmtid="{D5CDD505-2E9C-101B-9397-08002B2CF9AE}" pid="69" name="x1ye=69">
    <vt:lpwstr>VRc4dDUrS8+h0uQKeEfHakAq8yIPs9qx5a+0L+XQc7tSJDyXW9u0hqA/IEZmgX9ECrV7dnFHWKk+shIIkF6Dn2F50tzfRD9JHYQJxWmhUfKkh3x1SV7vWSY28Hcpa279jVkC7MANjFQDMREsUSy/DMqVs5S+X3KneTJX5cn8kVRVcHSiIdva9l9mOKqvmT3ZZqVIQYAyMvC2o5rnypNXvOOde//v3Hx4ix4a4RAAA</vt:lpwstr>
  </property>
  <property fmtid="{D5CDD505-2E9C-101B-9397-08002B2CF9AE}" pid="70" name="x1ye=7">
    <vt:lpwstr>5WhjujvSrSmfbvyHW8TBcrubwfivi1/Z1InnEKCYXZrE3l3cAe1x5GuFIiZgHNgB7OEGkYg5otOO+FxEekScHgxeXQ9W37PqvvVFq33XvEVLlx+l+S8AVsjD9KtqLQXE9SSUJB09LisMmQGbrwg7ykNSUbVZw3f20cSskAMu/Sy43eEUyEhq+OkFwFU617XVes1zEv40VQ6xBJ6YAexBLgUNZ6XkKwkAjGZOwBOhABVAeBx5W2fdI1aLC5GJNkO</vt:lpwstr>
  </property>
  <property fmtid="{D5CDD505-2E9C-101B-9397-08002B2CF9AE}" pid="71" name="x1ye=8">
    <vt:lpwstr>VMVxlqrYZ6lZCD3tWdpn+9rBiFW+92ZgSPLXgTIvoysIMHNIMhdvU8cnhWspHWC3Gvy0pSVjmaDEZYEtJIpANbOPKcmpcnC5BEcU1PDJ5PUAVZA6knM49hyeviKj+efsMq5cSwUOCgd6HyI8pi5XiFxshLeOe7WQ1Xz+WHsJptcgWYPiAMsQxczTs7/3b3G6kJwsvV/RCmIN8IZG/UCdr6nH93hU15a2UagcaSuNpmzjRpNm+d4QM5rVXyPIvFG</vt:lpwstr>
  </property>
  <property fmtid="{D5CDD505-2E9C-101B-9397-08002B2CF9AE}" pid="72" name="x1ye=9">
    <vt:lpwstr>jJhZM/maxYF4KxfcDDcisRkxyPWHXZlIh9mrvBy2Kqlk70lGGuTckyfE+heJ9sSQUWennTAhf79hpWd+KPGLpsxqAbTKSeBmDQ3+NbD4fNI0bxl2KMuCWp5IDzpgM5vhMWKbCQL4mPDPXi0008h4E7XfDdNu9gW7GBRspvgNN1H/c1nXjMBNubcu3SRsXasjCrWnHCk37vB2wVNwx/fcinfNG7z1T6zgiGvGmSJLh7g2muNCkO/H7w4BQM3uBMy</vt:lpwstr>
  </property>
</Properties>
</file>