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403CC3" w14:paraId="16596AA5" w14:textId="77777777">
      <w:pPr>
        <w:pStyle w:val="divdocumentdivname"/>
        <w:pBdr>
          <w:bottom w:val="none" w:sz="0" w:space="12" w:color="auto"/>
        </w:pBdr>
        <w:spacing w:before="240" w:line="800" w:lineRule="atLeast"/>
        <w:jc w:val="center"/>
        <w:rPr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</w:pPr>
      <w:r>
        <w:rPr>
          <w:rStyle w:val="span"/>
          <w:rFonts w:ascii="Palatino Linotype" w:eastAsia="Palatino Linotype" w:hAnsi="Palatino Linotype" w:cs="Palatino Linotype"/>
          <w:b/>
          <w:bCs/>
          <w:smallCaps/>
          <w:sz w:val="48"/>
          <w:szCs w:val="48"/>
        </w:rPr>
        <w:t>SREEKUMAR KUMARAN</w:t>
      </w:r>
    </w:p>
    <w:p w:rsidR="00403CC3" w14:paraId="7F5D00B9" w14:textId="77777777">
      <w:pPr>
        <w:pStyle w:val="divdocumentdivlowerborder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 </w:t>
      </w:r>
    </w:p>
    <w:p w:rsidR="00403CC3" w14:paraId="2DF1AFAC" w14:textId="77777777">
      <w:pPr>
        <w:pStyle w:val="div"/>
        <w:spacing w:line="0" w:lineRule="atLeast"/>
        <w:rPr>
          <w:rFonts w:ascii="Palatino Linotype" w:eastAsia="Palatino Linotype" w:hAnsi="Palatino Linotype" w:cs="Palatino Linotype"/>
          <w:sz w:val="0"/>
          <w:szCs w:val="0"/>
        </w:rPr>
      </w:pPr>
      <w:r>
        <w:rPr>
          <w:rFonts w:ascii="Palatino Linotype" w:eastAsia="Palatino Linotype" w:hAnsi="Palatino Linotype" w:cs="Palatino Linotype"/>
          <w:sz w:val="0"/>
          <w:szCs w:val="0"/>
        </w:rPr>
        <w:t> </w:t>
      </w:r>
    </w:p>
    <w:p w:rsidR="00403CC3" w14:paraId="2BED13B5" w14:textId="4B359A71">
      <w:pPr>
        <w:pStyle w:val="divaddress"/>
        <w:pBdr>
          <w:bottom w:val="none" w:sz="0" w:space="8" w:color="auto"/>
        </w:pBdr>
        <w:spacing w:before="200"/>
        <w:rPr>
          <w:rFonts w:ascii="Palatino Linotype" w:eastAsia="Palatino Linotype" w:hAnsi="Palatino Linotype" w:cs="Palatino Linotype"/>
        </w:rPr>
      </w:pPr>
      <w:r>
        <w:rPr>
          <w:rStyle w:val="divaddresslinth-child1bulletspan"/>
          <w:rFonts w:ascii="Palatino Linotype" w:eastAsia="Palatino Linotype" w:hAnsi="Palatino Linotype" w:cs="Palatino Linotype"/>
        </w:rPr>
        <w:t>• </w:t>
      </w:r>
      <w:r>
        <w:rPr>
          <w:rStyle w:val="documentzipsuffix"/>
          <w:rFonts w:ascii="Palatino Linotype" w:eastAsia="Palatino Linotype" w:hAnsi="Palatino Linotype" w:cs="Palatino Linotype"/>
        </w:rPr>
        <w:t> 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Seawoods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, Navi Mumbai, India 400706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Style w:val="span"/>
          <w:rFonts w:ascii="Palatino Linotype" w:eastAsia="Palatino Linotype" w:hAnsi="Palatino Linotype" w:cs="Palatino Linotype"/>
          <w:sz w:val="22"/>
          <w:szCs w:val="22"/>
        </w:rPr>
        <w:t>• 9324972074 • shreewatson456@gmail.com</w:t>
      </w:r>
      <w:r>
        <w:rPr>
          <w:rStyle w:val="divaddressli"/>
          <w:rFonts w:ascii="Palatino Linotype" w:eastAsia="Palatino Linotype" w:hAnsi="Palatino Linotype" w:cs="Palatino Linotype"/>
        </w:rPr>
        <w:t xml:space="preserve"> </w:t>
      </w:r>
      <w:r>
        <w:rPr>
          <w:rFonts w:ascii="Palatino Linotype" w:eastAsia="Palatino Linotype" w:hAnsi="Palatino Linotype" w:cs="Palatino Linotype"/>
        </w:rPr>
        <w:t xml:space="preserve"> </w:t>
      </w:r>
    </w:p>
    <w:p w:rsidR="00403CC3" w14:paraId="4119BF66" w14:textId="77777777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Professional Summary</w:t>
      </w:r>
    </w:p>
    <w:p w:rsidR="00403CC3" w14:paraId="13D0922F" w14:textId="651153E7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 xml:space="preserve">Seeking a professional environment that fosters growth and success, leveraging my skills and expertise for mutual advancement. </w:t>
      </w:r>
    </w:p>
    <w:p w:rsidR="00403CC3" w14:paraId="4384DEA7" w14:textId="77777777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Skills</w:t>
      </w:r>
    </w:p>
    <w:tbl>
      <w:tblPr>
        <w:tblStyle w:val="divdocumenttable"/>
        <w:tblW w:w="0" w:type="auto"/>
        <w:tblLayout w:type="fixed"/>
        <w:tblCellMar>
          <w:left w:w="0" w:type="dxa"/>
          <w:right w:w="0" w:type="dxa"/>
        </w:tblCellMar>
        <w:tblLook w:val="05E0"/>
      </w:tblPr>
      <w:tblGrid>
        <w:gridCol w:w="5353"/>
        <w:gridCol w:w="5353"/>
      </w:tblGrid>
      <w:tr w14:paraId="3848684A" w14:textId="77777777">
        <w:tblPrEx>
          <w:tblW w:w="0" w:type="auto"/>
          <w:tblLayout w:type="fixed"/>
          <w:tblCellMar>
            <w:left w:w="0" w:type="dxa"/>
            <w:right w:w="0" w:type="dxa"/>
          </w:tblCellMar>
          <w:tblLook w:val="05E0"/>
        </w:tblPrEx>
        <w:tc>
          <w:tcPr>
            <w:tcW w:w="535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03CC3" w14:paraId="5B5E94BE" w14:textId="77777777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Excellent Communication skills</w:t>
            </w:r>
          </w:p>
          <w:p w:rsidR="00403CC3" w14:paraId="567D2253" w14:textId="77777777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Proficiency in MS Word, MS Excel</w:t>
            </w:r>
          </w:p>
          <w:p w:rsidR="00403CC3" w14:paraId="199ABA2C" w14:textId="77777777">
            <w:pPr>
              <w:pStyle w:val="ulli"/>
              <w:numPr>
                <w:ilvl w:val="0"/>
                <w:numId w:val="1"/>
              </w:numPr>
              <w:spacing w:line="40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Adobe Photoshop</w:t>
            </w:r>
          </w:p>
        </w:tc>
        <w:tc>
          <w:tcPr>
            <w:tcW w:w="5353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03CC3" w14:paraId="5FE4F2AA" w14:textId="77777777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Canva</w:t>
            </w:r>
          </w:p>
          <w:p w:rsidR="00403CC3" w14:paraId="6D3E44F0" w14:textId="77777777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Sony Vegas</w:t>
            </w:r>
          </w:p>
          <w:p w:rsidR="00403CC3" w14:paraId="08E79B95" w14:textId="77777777">
            <w:pPr>
              <w:pStyle w:val="ulli"/>
              <w:numPr>
                <w:ilvl w:val="0"/>
                <w:numId w:val="2"/>
              </w:numPr>
              <w:spacing w:line="400" w:lineRule="atLeast"/>
              <w:ind w:left="460" w:hanging="210"/>
              <w:rPr>
                <w:rFonts w:ascii="Palatino Linotype" w:eastAsia="Palatino Linotype" w:hAnsi="Palatino Linotype" w:cs="Palatino Linotype"/>
              </w:rPr>
            </w:pPr>
            <w:r>
              <w:rPr>
                <w:rFonts w:ascii="Palatino Linotype" w:eastAsia="Palatino Linotype" w:hAnsi="Palatino Linotype" w:cs="Palatino Linotype"/>
              </w:rPr>
              <w:t>Flexible and Adaptable</w:t>
            </w:r>
          </w:p>
        </w:tc>
      </w:tr>
    </w:tbl>
    <w:p w:rsidR="00403CC3" w14:paraId="4CD5AB76" w14:textId="77777777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Excellent Communication skills</w:t>
      </w:r>
    </w:p>
    <w:p w:rsidR="00403CC3" w14:paraId="3C1F99C5" w14:textId="77777777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Proficiency in MS Word, MS Excel</w:t>
      </w:r>
    </w:p>
    <w:p w:rsidR="00403CC3" w14:paraId="235AF47C" w14:textId="77777777">
      <w:pPr>
        <w:pStyle w:val="ulli"/>
        <w:numPr>
          <w:ilvl w:val="0"/>
          <w:numId w:val="3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Adobe Photoshop</w:t>
      </w:r>
    </w:p>
    <w:p w:rsidR="00403CC3" w14:paraId="7361EB52" w14:textId="77777777">
      <w:pPr>
        <w:pStyle w:val="ulli"/>
        <w:numPr>
          <w:ilvl w:val="0"/>
          <w:numId w:val="4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Canva</w:t>
      </w:r>
    </w:p>
    <w:p w:rsidR="00403CC3" w14:paraId="0E8DA46D" w14:textId="77777777">
      <w:pPr>
        <w:pStyle w:val="ulli"/>
        <w:numPr>
          <w:ilvl w:val="0"/>
          <w:numId w:val="4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Sony Vegas</w:t>
      </w:r>
    </w:p>
    <w:p w:rsidR="00403CC3" w14:paraId="6AE991FB" w14:textId="77777777">
      <w:pPr>
        <w:pStyle w:val="ulli"/>
        <w:numPr>
          <w:ilvl w:val="0"/>
          <w:numId w:val="4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  <w:vanish/>
        </w:rPr>
      </w:pPr>
      <w:r>
        <w:rPr>
          <w:rFonts w:ascii="Palatino Linotype" w:eastAsia="Palatino Linotype" w:hAnsi="Palatino Linotype" w:cs="Palatino Linotype"/>
          <w:vanish/>
        </w:rPr>
        <w:t>Flexible and Adaptable</w:t>
      </w:r>
    </w:p>
    <w:p w:rsidR="00403CC3" w14:paraId="1D9246B8" w14:textId="77777777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Education</w:t>
      </w:r>
    </w:p>
    <w:p w:rsidR="00403CC3" w14:paraId="0FAFB020" w14:textId="198E2D32">
      <w:pPr>
        <w:pStyle w:val="divdocumentsinglecolumn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degree"/>
          <w:rFonts w:ascii="Palatino Linotype" w:eastAsia="Palatino Linotype" w:hAnsi="Palatino Linotype" w:cs="Palatino Linotype"/>
        </w:rPr>
        <w:t xml:space="preserve">Bachelor of Arts in Multimedia </w:t>
      </w:r>
      <w:r w:rsidR="009744E7">
        <w:rPr>
          <w:rStyle w:val="spandegree"/>
          <w:rFonts w:ascii="Palatino Linotype" w:eastAsia="Palatino Linotype" w:hAnsi="Palatino Linotype" w:cs="Palatino Linotype"/>
        </w:rPr>
        <w:t>and</w:t>
      </w:r>
      <w:r>
        <w:rPr>
          <w:rStyle w:val="spandegree"/>
          <w:rFonts w:ascii="Palatino Linotype" w:eastAsia="Palatino Linotype" w:hAnsi="Palatino Linotype" w:cs="Palatino Linotype"/>
        </w:rPr>
        <w:t xml:space="preserve"> Mass Communication</w:t>
      </w:r>
      <w:r>
        <w:rPr>
          <w:rStyle w:val="span"/>
          <w:rFonts w:ascii="Palatino Linotype" w:eastAsia="Palatino Linotype" w:hAnsi="Palatino Linotype" w:cs="Palatino Linotype"/>
        </w:rPr>
        <w:t>: Advertising</w:t>
      </w:r>
      <w:r>
        <w:rPr>
          <w:rStyle w:val="singlecolumnspanpaddedlinenth-child1"/>
          <w:rFonts w:ascii="Palatino Linotype" w:eastAsia="Palatino Linotype" w:hAnsi="Palatino Linotype" w:cs="Palatino Linotype"/>
        </w:rPr>
        <w:t xml:space="preserve"> </w:t>
      </w:r>
    </w:p>
    <w:p w:rsidR="00403CC3" w14:paraId="620486B4" w14:textId="77777777">
      <w:pPr>
        <w:pStyle w:val="spanpaddedline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>Sree Narayana Guru College of Commerce</w:t>
      </w:r>
      <w:r>
        <w:rPr>
          <w:rStyle w:val="span"/>
          <w:rFonts w:ascii="Palatino Linotype" w:eastAsia="Palatino Linotype" w:hAnsi="Palatino Linotype" w:cs="Palatino Linotype"/>
        </w:rPr>
        <w:t xml:space="preserve"> - Chembur, Mumbai</w:t>
      </w:r>
    </w:p>
    <w:p w:rsidR="00403CC3" w14:paraId="62B08161" w14:textId="0291C01C">
      <w:pPr>
        <w:pStyle w:val="ulli"/>
        <w:numPr>
          <w:ilvl w:val="0"/>
          <w:numId w:val="5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 xml:space="preserve">Final </w:t>
      </w:r>
      <w:r w:rsidR="009744E7">
        <w:rPr>
          <w:rStyle w:val="span"/>
          <w:rFonts w:ascii="Palatino Linotype" w:eastAsia="Palatino Linotype" w:hAnsi="Palatino Linotype" w:cs="Palatino Linotype"/>
        </w:rPr>
        <w:t>Grade:</w:t>
      </w:r>
      <w:r>
        <w:rPr>
          <w:rStyle w:val="span"/>
          <w:rFonts w:ascii="Palatino Linotype" w:eastAsia="Palatino Linotype" w:hAnsi="Palatino Linotype" w:cs="Palatino Linotype"/>
        </w:rPr>
        <w:t xml:space="preserve"> </w:t>
      </w:r>
      <w:r w:rsidR="009A2D5F">
        <w:rPr>
          <w:rStyle w:val="span"/>
          <w:rFonts w:ascii="Palatino Linotype" w:eastAsia="Palatino Linotype" w:hAnsi="Palatino Linotype" w:cs="Palatino Linotype"/>
        </w:rPr>
        <w:t>O</w:t>
      </w:r>
    </w:p>
    <w:p w:rsidR="00403CC3" w14:paraId="286045D9" w14:textId="77777777">
      <w:pPr>
        <w:pStyle w:val="divdocumentsinglecolumn"/>
        <w:spacing w:before="400" w:line="400" w:lineRule="atLeast"/>
        <w:rPr>
          <w:rFonts w:ascii="Palatino Linotype" w:eastAsia="Palatino Linotype" w:hAnsi="Palatino Linotype" w:cs="Palatino Linotype"/>
        </w:rPr>
      </w:pPr>
      <w:r>
        <w:rPr>
          <w:rStyle w:val="spandegree"/>
          <w:rFonts w:ascii="Palatino Linotype" w:eastAsia="Palatino Linotype" w:hAnsi="Palatino Linotype" w:cs="Palatino Linotype"/>
        </w:rPr>
        <w:t>XII(Commerce)</w:t>
      </w:r>
      <w:r>
        <w:rPr>
          <w:rStyle w:val="singlecolumnspanpaddedlinenth-child1"/>
          <w:rFonts w:ascii="Palatino Linotype" w:eastAsia="Palatino Linotype" w:hAnsi="Palatino Linotype" w:cs="Palatino Linotype"/>
        </w:rPr>
        <w:t xml:space="preserve"> </w:t>
      </w:r>
    </w:p>
    <w:p w:rsidR="00403CC3" w14:paraId="106466FC" w14:textId="561D070D">
      <w:pPr>
        <w:pStyle w:val="spanpaddedline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Style w:val="spancompanyname"/>
          <w:rFonts w:ascii="Palatino Linotype" w:eastAsia="Palatino Linotype" w:hAnsi="Palatino Linotype" w:cs="Palatino Linotype"/>
        </w:rPr>
        <w:t xml:space="preserve">S.S High School </w:t>
      </w:r>
      <w:r w:rsidR="009744E7">
        <w:rPr>
          <w:rStyle w:val="spancompanyname"/>
          <w:rFonts w:ascii="Palatino Linotype" w:eastAsia="Palatino Linotype" w:hAnsi="Palatino Linotype" w:cs="Palatino Linotype"/>
        </w:rPr>
        <w:t>and</w:t>
      </w:r>
      <w:r>
        <w:rPr>
          <w:rStyle w:val="spancompanyname"/>
          <w:rFonts w:ascii="Palatino Linotype" w:eastAsia="Palatino Linotype" w:hAnsi="Palatino Linotype" w:cs="Palatino Linotype"/>
        </w:rPr>
        <w:t xml:space="preserve"> Junior College</w:t>
      </w:r>
      <w:r>
        <w:rPr>
          <w:rStyle w:val="span"/>
          <w:rFonts w:ascii="Palatino Linotype" w:eastAsia="Palatino Linotype" w:hAnsi="Palatino Linotype" w:cs="Palatino Linotype"/>
        </w:rPr>
        <w:t xml:space="preserve"> - </w:t>
      </w:r>
      <w:r>
        <w:rPr>
          <w:rStyle w:val="span"/>
          <w:rFonts w:ascii="Palatino Linotype" w:eastAsia="Palatino Linotype" w:hAnsi="Palatino Linotype" w:cs="Palatino Linotype"/>
        </w:rPr>
        <w:t>Seawoods</w:t>
      </w:r>
      <w:r>
        <w:rPr>
          <w:rStyle w:val="span"/>
          <w:rFonts w:ascii="Palatino Linotype" w:eastAsia="Palatino Linotype" w:hAnsi="Palatino Linotype" w:cs="Palatino Linotype"/>
        </w:rPr>
        <w:t xml:space="preserve">, Navi Mumbai </w:t>
      </w:r>
    </w:p>
    <w:p w:rsidR="00403CC3" w14:paraId="76CF7A28" w14:textId="52BB745D">
      <w:pPr>
        <w:pStyle w:val="ulli"/>
        <w:numPr>
          <w:ilvl w:val="0"/>
          <w:numId w:val="6"/>
        </w:numPr>
        <w:spacing w:line="400" w:lineRule="atLeast"/>
        <w:ind w:left="460" w:hanging="210"/>
        <w:rPr>
          <w:rStyle w:val="span"/>
          <w:rFonts w:ascii="Palatino Linotype" w:eastAsia="Palatino Linotype" w:hAnsi="Palatino Linotype" w:cs="Palatino Linotype"/>
        </w:rPr>
      </w:pPr>
      <w:r>
        <w:rPr>
          <w:rStyle w:val="span"/>
          <w:rFonts w:ascii="Palatino Linotype" w:eastAsia="Palatino Linotype" w:hAnsi="Palatino Linotype" w:cs="Palatino Linotype"/>
        </w:rPr>
        <w:t>Percentage:</w:t>
      </w:r>
      <w:r w:rsidR="00000000">
        <w:rPr>
          <w:rStyle w:val="span"/>
          <w:rFonts w:ascii="Palatino Linotype" w:eastAsia="Palatino Linotype" w:hAnsi="Palatino Linotype" w:cs="Palatino Linotype"/>
        </w:rPr>
        <w:t xml:space="preserve"> 59%</w:t>
      </w:r>
    </w:p>
    <w:p w:rsidR="00403CC3" w14:paraId="108E3B9B" w14:textId="77777777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Projects</w:t>
      </w:r>
    </w:p>
    <w:p w:rsidR="009744E7" w14:paraId="63F138B0" w14:textId="3818A901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During my final year graduation project, I spearheaded the creation and promotion of an exciting apparel brand, leveraging both print and digital media channels to drive brand awareness and engagement.</w:t>
      </w:r>
    </w:p>
    <w:p w:rsidR="009744E7" w14:paraId="0C33E066" w14:textId="77777777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</w:p>
    <w:p w:rsidR="009744E7" w14:paraId="3EC3B0BA" w14:textId="77777777">
      <w:pPr>
        <w:pStyle w:val="p"/>
        <w:spacing w:line="400" w:lineRule="atLeast"/>
        <w:rPr>
          <w:rFonts w:ascii="Palatino Linotype" w:eastAsia="Palatino Linotype" w:hAnsi="Palatino Linotype" w:cs="Palatino Linotype"/>
          <w:b/>
          <w:bCs/>
          <w:sz w:val="28"/>
          <w:szCs w:val="28"/>
        </w:rPr>
      </w:pPr>
      <w:r w:rsidRPr="009744E7">
        <w:rPr>
          <w:rFonts w:ascii="Palatino Linotype" w:eastAsia="Palatino Linotype" w:hAnsi="Palatino Linotype" w:cs="Palatino Linotype"/>
          <w:b/>
          <w:bCs/>
          <w:sz w:val="28"/>
          <w:szCs w:val="28"/>
        </w:rPr>
        <w:t>Certifications</w:t>
      </w:r>
    </w:p>
    <w:p w:rsidR="009744E7" w:rsidP="009744E7" w14:paraId="08EF978B" w14:textId="272E1A9F">
      <w:pPr>
        <w:pStyle w:val="ulli"/>
        <w:numPr>
          <w:ilvl w:val="0"/>
          <w:numId w:val="7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Completed Certification course in Digital Marketing from Sampoorna Shiksha Wholistic Education</w:t>
      </w:r>
      <w:r w:rsidR="00E33938">
        <w:rPr>
          <w:rFonts w:ascii="Palatino Linotype" w:eastAsia="Palatino Linotype" w:hAnsi="Palatino Linotype" w:cs="Palatino Linotype"/>
        </w:rPr>
        <w:t>.</w:t>
      </w:r>
    </w:p>
    <w:p w:rsidR="009744E7" w:rsidRPr="009744E7" w:rsidP="009744E7" w14:paraId="1E838B6C" w14:textId="2EC00AB2">
      <w:pPr>
        <w:pStyle w:val="ulli"/>
        <w:numPr>
          <w:ilvl w:val="0"/>
          <w:numId w:val="7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Completed Certification course in Basic Accounting and Tally ERP from Sampoorna Shiksha Wholistic Education</w:t>
      </w:r>
      <w:r w:rsidR="00E33938">
        <w:rPr>
          <w:rFonts w:ascii="Palatino Linotype" w:eastAsia="Palatino Linotype" w:hAnsi="Palatino Linotype" w:cs="Palatino Linotype"/>
        </w:rPr>
        <w:t>.</w:t>
      </w:r>
    </w:p>
    <w:p w:rsidR="00403CC3" w14:paraId="55E2F730" w14:textId="77777777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Accomplishments</w:t>
      </w:r>
    </w:p>
    <w:p w:rsidR="00403CC3" w14:paraId="1629E6F5" w14:textId="77777777">
      <w:pPr>
        <w:pStyle w:val="ulli"/>
        <w:numPr>
          <w:ilvl w:val="0"/>
          <w:numId w:val="7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Attained the prestigious Gold Medal at the National Level in Karate as a Black Belt.</w:t>
      </w:r>
    </w:p>
    <w:p w:rsidR="00403CC3" w14:paraId="608E01B2" w14:textId="77777777">
      <w:pPr>
        <w:pStyle w:val="ulli"/>
        <w:numPr>
          <w:ilvl w:val="0"/>
          <w:numId w:val="7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Secured the Bronze Medal in Karate (Fight) as a Black Belt, demonstrating prowess and dedication in martial arts.</w:t>
      </w:r>
    </w:p>
    <w:p w:rsidR="00403CC3" w14:paraId="42E3E873" w14:textId="77777777">
      <w:pPr>
        <w:pStyle w:val="ulli"/>
        <w:numPr>
          <w:ilvl w:val="0"/>
          <w:numId w:val="7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Achieved multiple medals, including Gold, Silver, and Bronze, in Athletics during school tenure.</w:t>
      </w:r>
    </w:p>
    <w:p w:rsidR="00403CC3" w14:paraId="3C595500" w14:textId="15E03E60">
      <w:pPr>
        <w:pStyle w:val="ulli"/>
        <w:numPr>
          <w:ilvl w:val="0"/>
          <w:numId w:val="7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Secured the second-highest position in my graduating class during my degree program, distinguishing myself as a top performer in my batch</w:t>
      </w:r>
      <w:r w:rsidR="00AA7AD2">
        <w:rPr>
          <w:rFonts w:ascii="Palatino Linotype" w:eastAsia="Palatino Linotype" w:hAnsi="Palatino Linotype" w:cs="Palatino Linotype"/>
        </w:rPr>
        <w:t>.</w:t>
      </w:r>
    </w:p>
    <w:p w:rsidR="00403CC3" w14:paraId="4A1EB6F1" w14:textId="77777777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Extracurricular Activities</w:t>
      </w:r>
    </w:p>
    <w:p w:rsidR="00403CC3" w14:paraId="175D2281" w14:textId="77777777">
      <w:pPr>
        <w:pStyle w:val="p"/>
        <w:spacing w:line="400" w:lineRule="atLeast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Like to play Badminton, Cricket and Carrom.</w:t>
      </w:r>
    </w:p>
    <w:p w:rsidR="00403CC3" w14:paraId="6B01785E" w14:textId="77777777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Hobbies and Interests</w:t>
      </w:r>
    </w:p>
    <w:p w:rsidR="00403CC3" w14:paraId="32738F42" w14:textId="1F87FEFC">
      <w:pPr>
        <w:pStyle w:val="ulli"/>
        <w:numPr>
          <w:ilvl w:val="0"/>
          <w:numId w:val="8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Like to Spend time and socialize with my family</w:t>
      </w:r>
      <w:r w:rsidR="009744E7">
        <w:rPr>
          <w:rFonts w:ascii="Palatino Linotype" w:eastAsia="Palatino Linotype" w:hAnsi="Palatino Linotype" w:cs="Palatino Linotype"/>
        </w:rPr>
        <w:t>.</w:t>
      </w:r>
    </w:p>
    <w:p w:rsidR="00403CC3" w14:paraId="164B9A0A" w14:textId="77777777">
      <w:pPr>
        <w:pStyle w:val="ulli"/>
        <w:numPr>
          <w:ilvl w:val="0"/>
          <w:numId w:val="8"/>
        </w:numPr>
        <w:spacing w:line="400" w:lineRule="atLeast"/>
        <w:ind w:left="460" w:hanging="210"/>
        <w:rPr>
          <w:rFonts w:ascii="Palatino Linotype" w:eastAsia="Palatino Linotype" w:hAnsi="Palatino Linotype" w:cs="Palatino Linotype"/>
        </w:rPr>
      </w:pPr>
      <w:r>
        <w:rPr>
          <w:rFonts w:ascii="Palatino Linotype" w:eastAsia="Palatino Linotype" w:hAnsi="Palatino Linotype" w:cs="Palatino Linotype"/>
        </w:rPr>
        <w:t>Passionate about playing video games and indulging in Movies and Web Series for entertainment and relaxation.</w:t>
      </w:r>
    </w:p>
    <w:p w:rsidR="00403CC3" w14:paraId="6D613AE9" w14:textId="77777777">
      <w:pPr>
        <w:pStyle w:val="divdocumentdivsectiontitle"/>
        <w:spacing w:before="240" w:after="200"/>
        <w:rPr>
          <w:rFonts w:ascii="Palatino Linotype" w:eastAsia="Palatino Linotype" w:hAnsi="Palatino Linotype" w:cs="Palatino Linotype"/>
          <w:b/>
          <w:bCs/>
        </w:rPr>
      </w:pPr>
      <w:r>
        <w:rPr>
          <w:rFonts w:ascii="Palatino Linotype" w:eastAsia="Palatino Linotype" w:hAnsi="Palatino Linotype" w:cs="Palatino Linotype"/>
          <w:b/>
          <w:bCs/>
        </w:rPr>
        <w:t>Languages</w:t>
      </w:r>
    </w:p>
    <w:tbl>
      <w:tblPr>
        <w:tblStyle w:val="documentlangSeclnggparatable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/>
      </w:tblPr>
      <w:tblGrid>
        <w:gridCol w:w="5203"/>
        <w:gridCol w:w="300"/>
        <w:gridCol w:w="5203"/>
      </w:tblGrid>
      <w:tr w14:paraId="26DCB25C" w14:textId="77777777">
        <w:tblPrEx>
          <w:tblW w:w="0" w:type="auto"/>
          <w:tblCellSpacing w:w="0" w:type="dxa"/>
          <w:tblLayout w:type="fixed"/>
          <w:tblCellMar>
            <w:left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52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03CC3" w14:paraId="461DEF36" w14:textId="77777777">
            <w:pPr>
              <w:pStyle w:val="div"/>
              <w:spacing w:line="400" w:lineRule="atLeas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</w:rPr>
              <w:t>English</w:t>
            </w:r>
            <w:r>
              <w:rPr>
                <w:rStyle w:val="documentlangSecfieldany"/>
                <w:rFonts w:ascii="Palatino Linotype" w:eastAsia="Palatino Linotype" w:hAnsi="Palatino Linotype" w:cs="Palatino Linotype"/>
                <w:vanish/>
              </w:rPr>
              <w:t>:</w:t>
            </w:r>
            <w:r>
              <w:rPr>
                <w:rStyle w:val="documentlangSecparagraph"/>
                <w:rFonts w:ascii="Palatino Linotype" w:eastAsia="Palatino Linotype" w:hAnsi="Palatino Linotype" w:cs="Palatino Linotype"/>
              </w:rPr>
              <w:t xml:space="preserve"> </w:t>
            </w:r>
          </w:p>
          <w:p w:rsidR="00403CC3" w14:paraId="056EBA1F" w14:textId="77777777">
            <w:pPr>
              <w:pStyle w:val="documentfieldsliced-rect"/>
              <w:spacing w:before="80" w:line="1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</w:rPr>
              <w:drawing>
                <wp:inline distT="0" distB="0" distL="0" distR="0">
                  <wp:extent cx="3285873" cy="76775"/>
                  <wp:effectExtent l="0" t="0" r="0" b="0"/>
                  <wp:docPr id="100002" name="Picture 10000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269506" name=""/>
                          <pic:cNvPicPr/>
                        </pic:nvPicPr>
                        <pic:blipFill>
                          <a:blip xmlns:r="http://schemas.openxmlformats.org/officeDocument/2006/relationships"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87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C3" w14:paraId="03E6E007" w14:textId="77777777">
            <w:pPr>
              <w:pStyle w:val="div"/>
              <w:spacing w:line="3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</w:rPr>
              <w:t>Advanced (C1)</w:t>
            </w:r>
          </w:p>
        </w:tc>
        <w:tc>
          <w:tcPr>
            <w:tcW w:w="3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03CC3" w14:paraId="4B2D18D3" w14:textId="77777777"/>
        </w:tc>
        <w:tc>
          <w:tcPr>
            <w:tcW w:w="5203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03CC3" w14:paraId="1C1E3DE8" w14:textId="77777777">
            <w:pPr>
              <w:pStyle w:val="div"/>
              <w:spacing w:line="400" w:lineRule="atLeas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</w:rPr>
              <w:t>Hindi</w:t>
            </w:r>
            <w:r>
              <w:rPr>
                <w:rStyle w:val="documentlangSecfieldany"/>
                <w:rFonts w:ascii="Palatino Linotype" w:eastAsia="Palatino Linotype" w:hAnsi="Palatino Linotype" w:cs="Palatino Linotype"/>
                <w:vanish/>
              </w:rPr>
              <w:t>:</w:t>
            </w:r>
            <w:r>
              <w:rPr>
                <w:rStyle w:val="documentlangSecparagraph"/>
                <w:rFonts w:ascii="Palatino Linotype" w:eastAsia="Palatino Linotype" w:hAnsi="Palatino Linotype" w:cs="Palatino Linotype"/>
              </w:rPr>
              <w:t xml:space="preserve"> </w:t>
            </w:r>
          </w:p>
          <w:p w:rsidR="00403CC3" w14:paraId="4F39AC4C" w14:textId="77777777">
            <w:pPr>
              <w:pStyle w:val="documentfieldsliced-rect"/>
              <w:spacing w:before="80" w:line="1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</w:rPr>
              <w:drawing>
                <wp:inline distT="0" distB="0" distL="0" distR="0">
                  <wp:extent cx="3285873" cy="76775"/>
                  <wp:effectExtent l="0" t="0" r="0" b="0"/>
                  <wp:docPr id="100004" name="Picture 10000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6025397" name=""/>
                          <pic:cNvPicPr/>
                        </pic:nvPicPr>
                        <pic:blipFill>
                          <a:blip xmlns:r="http://schemas.openxmlformats.org/officeDocument/2006/relationships"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87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C3" w14:paraId="7293B03B" w14:textId="77777777">
            <w:pPr>
              <w:pStyle w:val="div"/>
              <w:spacing w:line="3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</w:rPr>
              <w:t>Bilingual or Proficient (C2)</w:t>
            </w:r>
          </w:p>
        </w:tc>
      </w:tr>
      <w:tr w14:paraId="20CE1E17" w14:textId="77777777">
        <w:tblPrEx>
          <w:tblW w:w="0" w:type="auto"/>
          <w:tblCellSpacing w:w="0" w:type="dxa"/>
          <w:tblLayout w:type="fixed"/>
          <w:tblCellMar>
            <w:left w:w="0" w:type="dxa"/>
            <w:right w:w="0" w:type="dxa"/>
          </w:tblCellMar>
          <w:tblLook w:val="05E0"/>
        </w:tblPrEx>
        <w:trPr>
          <w:tblCellSpacing w:w="0" w:type="dxa"/>
        </w:trPr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:rsidR="00403CC3" w14:paraId="7BB32EB0" w14:textId="77777777">
            <w:pPr>
              <w:pStyle w:val="div"/>
              <w:spacing w:line="400" w:lineRule="atLeas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</w:rPr>
              <w:t>Marathi</w:t>
            </w:r>
            <w:r>
              <w:rPr>
                <w:rStyle w:val="documentlangSecfieldany"/>
                <w:rFonts w:ascii="Palatino Linotype" w:eastAsia="Palatino Linotype" w:hAnsi="Palatino Linotype" w:cs="Palatino Linotype"/>
                <w:vanish/>
              </w:rPr>
              <w:t>:</w:t>
            </w:r>
            <w:r>
              <w:rPr>
                <w:rStyle w:val="documentlangSecparagraph"/>
                <w:rFonts w:ascii="Palatino Linotype" w:eastAsia="Palatino Linotype" w:hAnsi="Palatino Linotype" w:cs="Palatino Linotype"/>
              </w:rPr>
              <w:t xml:space="preserve"> </w:t>
            </w:r>
          </w:p>
          <w:p w:rsidR="00403CC3" w14:paraId="241309C7" w14:textId="77777777">
            <w:pPr>
              <w:pStyle w:val="documentfieldsliced-rect"/>
              <w:spacing w:before="80" w:line="1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</w:rPr>
              <w:drawing>
                <wp:inline distT="0" distB="0" distL="0" distR="0">
                  <wp:extent cx="3285873" cy="76775"/>
                  <wp:effectExtent l="0" t="0" r="0" b="0"/>
                  <wp:docPr id="100006" name="Picture 10000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013207" name="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87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C3" w14:paraId="096AEA3E" w14:textId="77777777">
            <w:pPr>
              <w:pStyle w:val="div"/>
              <w:spacing w:line="3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</w:rPr>
              <w:t>Elementary (A2)</w:t>
            </w:r>
          </w:p>
        </w:tc>
        <w:tc>
          <w:tcPr>
            <w:tcW w:w="300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:rsidR="00403CC3" w14:paraId="65A902EB" w14:textId="77777777"/>
        </w:tc>
        <w:tc>
          <w:tcPr>
            <w:tcW w:w="5203" w:type="dxa"/>
            <w:tcMar>
              <w:top w:w="100" w:type="dxa"/>
              <w:left w:w="0" w:type="dxa"/>
              <w:bottom w:w="0" w:type="dxa"/>
              <w:right w:w="0" w:type="dxa"/>
            </w:tcMar>
            <w:hideMark/>
          </w:tcPr>
          <w:p w:rsidR="00403CC3" w14:paraId="1FE1ECA1" w14:textId="77777777">
            <w:pPr>
              <w:pStyle w:val="div"/>
              <w:spacing w:line="400" w:lineRule="atLeas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  <w:b/>
                <w:bCs/>
              </w:rPr>
              <w:t>Malayalam</w:t>
            </w:r>
            <w:r>
              <w:rPr>
                <w:rStyle w:val="documentlangSecfieldany"/>
                <w:rFonts w:ascii="Palatino Linotype" w:eastAsia="Palatino Linotype" w:hAnsi="Palatino Linotype" w:cs="Palatino Linotype"/>
                <w:vanish/>
              </w:rPr>
              <w:t>:</w:t>
            </w:r>
            <w:r>
              <w:rPr>
                <w:rStyle w:val="documentlangSecparagraph"/>
                <w:rFonts w:ascii="Palatino Linotype" w:eastAsia="Palatino Linotype" w:hAnsi="Palatino Linotype" w:cs="Palatino Linotype"/>
              </w:rPr>
              <w:t xml:space="preserve"> </w:t>
            </w:r>
          </w:p>
          <w:p w:rsidR="00403CC3" w14:paraId="393FAE9C" w14:textId="77777777">
            <w:pPr>
              <w:pStyle w:val="documentfieldsliced-rect"/>
              <w:spacing w:before="80" w:line="1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paragraph"/>
                <w:rFonts w:ascii="Palatino Linotype" w:eastAsia="Palatino Linotype" w:hAnsi="Palatino Linotype" w:cs="Palatino Linotype"/>
                <w:noProof/>
              </w:rPr>
              <w:drawing>
                <wp:inline distT="0" distB="0" distL="0" distR="0">
                  <wp:extent cx="3285873" cy="76775"/>
                  <wp:effectExtent l="0" t="0" r="0" b="0"/>
                  <wp:docPr id="100008" name="Picture 10000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9471435" name=""/>
                          <pic:cNvPicPr/>
                        </pic:nvPicPr>
                        <pic:blipFill>
                          <a:blip xmlns:r="http://schemas.openxmlformats.org/officeDocument/2006/relationships"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5873" cy="7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3CC3" w14:paraId="5B1A7382" w14:textId="77777777">
            <w:pPr>
              <w:pStyle w:val="div"/>
              <w:spacing w:line="320" w:lineRule="exact"/>
              <w:rPr>
                <w:rStyle w:val="documentlangSecparagraph"/>
                <w:rFonts w:ascii="Palatino Linotype" w:eastAsia="Palatino Linotype" w:hAnsi="Palatino Linotype" w:cs="Palatino Linotype"/>
              </w:rPr>
            </w:pPr>
            <w:r>
              <w:rPr>
                <w:rStyle w:val="documentlangSecfieldany"/>
                <w:rFonts w:ascii="Palatino Linotype" w:eastAsia="Palatino Linotype" w:hAnsi="Palatino Linotype" w:cs="Palatino Linotype"/>
              </w:rPr>
              <w:t>Elementary (A2)</w:t>
            </w:r>
          </w:p>
        </w:tc>
      </w:tr>
    </w:tbl>
    <w:p w:rsidR="00403CC3" w14:paraId="1E65265C" w14:textId="77777777">
      <w:pPr>
        <w:rPr>
          <w:rFonts w:ascii="Palatino Linotype" w:eastAsia="Palatino Linotype" w:hAnsi="Palatino Linotype" w:cs="Palatino Linotype"/>
          <w:b/>
          <w:bCs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8240">
            <v:imagedata r:id="rId7"/>
          </v:shape>
        </w:pict>
      </w:r>
    </w:p>
    <w:sectPr>
      <w:pgSz w:w="11906" w:h="16838"/>
      <w:pgMar w:top="240" w:right="600" w:bottom="24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  <w:embedRegular r:id="rId1" w:fontKey="{044684C6-E182-4AE1-B239-44AE0268A7B3}"/>
    <w:embedBold r:id="rId2" w:fontKey="{C3DFCE27-3140-4A43-AE9C-7D79AEA21887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3"/>
    <w:multiLevelType w:val="hybridMultilevel"/>
    <w:tmpl w:val="00000003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4"/>
    <w:multiLevelType w:val="hybridMultilevel"/>
    <w:tmpl w:val="0000000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>
    <w:nsid w:val="00000005"/>
    <w:multiLevelType w:val="hybridMultilevel"/>
    <w:tmpl w:val="0000000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>
    <w:nsid w:val="00000006"/>
    <w:multiLevelType w:val="hybridMultilevel"/>
    <w:tmpl w:val="000000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>
    <w:nsid w:val="00000007"/>
    <w:multiLevelType w:val="hybridMultilevel"/>
    <w:tmpl w:val="0000000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>
    <w:nsid w:val="00000008"/>
    <w:multiLevelType w:val="hybridMultilevel"/>
    <w:tmpl w:val="000000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3CC3"/>
    <w:rsid w:val="002475B3"/>
    <w:rsid w:val="00403CC3"/>
    <w:rsid w:val="009744E7"/>
    <w:rsid w:val="009A2D5F"/>
    <w:rsid w:val="00AA7AD2"/>
    <w:rsid w:val="00E04315"/>
    <w:rsid w:val="00E3393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1DF0946-58B7-46CB-AE15-5B2E883D2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400" w:lineRule="atLeast"/>
    </w:p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">
    <w:name w:val="div_document_div_lowerborder"/>
    <w:basedOn w:val="Normal"/>
    <w:pPr>
      <w:pBdr>
        <w:top w:val="single" w:sz="8" w:space="0" w:color="000000"/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">
    <w:name w:val="div"/>
    <w:basedOn w:val="Normal"/>
  </w:style>
  <w:style w:type="paragraph" w:customStyle="1" w:styleId="divdocumentdivSECTIONCNTC">
    <w:name w:val="div_document_div_SECTION_CNTC"/>
    <w:basedOn w:val="Normal"/>
    <w:pPr>
      <w:pBdr>
        <w:bottom w:val="none" w:sz="0" w:space="8" w:color="auto"/>
      </w:pBdr>
    </w:pPr>
  </w:style>
  <w:style w:type="paragraph" w:customStyle="1" w:styleId="divaddress">
    <w:name w:val="div_address"/>
    <w:basedOn w:val="div"/>
    <w:pPr>
      <w:spacing w:line="380" w:lineRule="atLeast"/>
      <w:jc w:val="center"/>
    </w:pPr>
    <w:rPr>
      <w:sz w:val="22"/>
      <w:szCs w:val="22"/>
    </w:rPr>
  </w:style>
  <w:style w:type="character" w:customStyle="1" w:styleId="divaddressli">
    <w:name w:val="div_address_li"/>
    <w:basedOn w:val="DefaultParagraphFont"/>
  </w:style>
  <w:style w:type="character" w:customStyle="1" w:styleId="divaddresslinth-child1bulletspan">
    <w:name w:val="div_address_li_nth-child(1)_bulletspan"/>
    <w:basedOn w:val="DefaultParagraphFont"/>
    <w:rPr>
      <w:vanish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ivdocumentdivheading">
    <w:name w:val="div_document_div_heading"/>
    <w:basedOn w:val="Normal"/>
  </w:style>
  <w:style w:type="paragraph" w:customStyle="1" w:styleId="divdocumentdivsectiontitle">
    <w:name w:val="div_document_div_sectiontitle"/>
    <w:basedOn w:val="Normal"/>
    <w:pPr>
      <w:spacing w:line="440" w:lineRule="atLeast"/>
    </w:pPr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ulli">
    <w:name w:val="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documentlangSecparagraph">
    <w:name w:val="document_langSec_paragraph"/>
    <w:basedOn w:val="DefaultParagraphFont"/>
  </w:style>
  <w:style w:type="paragraph" w:customStyle="1" w:styleId="documentlangSecsinglecolumn">
    <w:name w:val="document_langSec_singlecolumn"/>
    <w:basedOn w:val="Normal"/>
  </w:style>
  <w:style w:type="character" w:customStyle="1" w:styleId="documentlangSecfieldany">
    <w:name w:val="document_langSec_field_any"/>
    <w:basedOn w:val="DefaultParagraphFont"/>
  </w:style>
  <w:style w:type="paragraph" w:customStyle="1" w:styleId="documentfieldsliced-rect">
    <w:name w:val="document_field + sliced-rect"/>
    <w:basedOn w:val="Normal"/>
  </w:style>
  <w:style w:type="character" w:customStyle="1" w:styleId="documentfieldsliced-rectCharacter">
    <w:name w:val="document_field + sliced-rect Character"/>
    <w:basedOn w:val="DefaultParagraphFont"/>
  </w:style>
  <w:style w:type="table" w:customStyle="1" w:styleId="documentlangSeclnggparatable">
    <w:name w:val="document_langSec_lnggparatable"/>
    <w:basedOn w:val="TableNormal"/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image" Target="https://rdxfootmark.naukri.com/v2/track/openCv?trackingInfo=9841ac0be14152e93ef8a4899b61c944134f4b0419514c4847440321091b5b58160910011049584f1543124a4b485d4637071f1b5b581b5b150b141051540d004a41084704454559545b074b125a420612105e090d034b10081105035d4a0e560c0a4257587a4553524f0d564d14091701035d4a07560329465c4a5653380c4f03434b1b0d140311405f5f1b4d58505045111b535f5d08504d140d160a1153156&amp;docType=docx" TargetMode="External" /><Relationship Id="rId8" Type="http://schemas.openxmlformats.org/officeDocument/2006/relationships/theme" Target="theme/theme1.xml" /><Relationship Id="rId9" Type="http://schemas.openxmlformats.org/officeDocument/2006/relationships/numbering" Target="numbering.xml" /></Relationships>
</file>

<file path=word/_rels/fontTable.xml.rels>&#65279;<?xml version="1.0" encoding="utf-8" standalone="yes"?><Relationships xmlns="http://schemas.openxmlformats.org/package/2006/relationships"><Relationship Id="rId1" Type="http://schemas.openxmlformats.org/officeDocument/2006/relationships/font" Target="fonts/font1.odttf" /><Relationship Id="rId2" Type="http://schemas.openxmlformats.org/officeDocument/2006/relationships/font" Target="fonts/font2.odtt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SREEKUMAR KUMARAN</vt:lpstr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SREEKUMAR KUMARAN</dc:title>
  <dc:creator>Shree</dc:creator>
  <cp:lastModifiedBy>Shree Kumar</cp:lastModifiedBy>
  <cp:revision>3</cp:revision>
  <dcterms:created xsi:type="dcterms:W3CDTF">2024-05-09T07:25:00Z</dcterms:created>
  <dcterms:modified xsi:type="dcterms:W3CDTF">2024-05-09T07:26:00Z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74063a2b-49eb-47d0-bf43-fe837e6679aa</vt:lpwstr>
  </property>
  <property fmtid="{D5CDD505-2E9C-101B-9397-08002B2CF9AE}" pid="3" name="x1ye=0">
    <vt:lpwstr>OD4AAB+LCAAAAAAABAAVmjWW61AQBRekQEzBD8SMFmeymBlX/z2xzxy/p+6+XWUNzYsEhnKCgMEUidIULFAUzTA0TTIogVIsI+FLAwDekuNVhJpFg8MC2AoFhX9jNZCMFuky6DsuIKUJutDYSliCPj0kxBRtUJvQ8GAwUNbhDjhvy5A3sfDt53PN0b1oFTNJ0CKpRYtHOmuVJ3ALmH2OwwMMqe940HnP0iycqONZ81Z5z+YFJnOjRNgiDoBSTgm</vt:lpwstr>
  </property>
  <property fmtid="{D5CDD505-2E9C-101B-9397-08002B2CF9AE}" pid="4" name="x1ye=1">
    <vt:lpwstr>17aYxf5o4y5e4WCbz1bwOJgqvLHLKAMtHV7ERd4uzyT96fsKMI4HLLeA7qMlBb0YbrejQJw1rm9PEF8/jWSsZSDuOifdPPMyKsvN7A3lkZX4BSDjJFzMteD+GXLqq/crx7I3yy51auSlFyNwDdDkNrM1rYAX6z4ue03aOL+wxnAyucjZBCyLSs5vb1jV2qCcHIm1MVtx1neBp3JfeWBJbTB/1ISn8mgqies3oYNeazsi5R7W8DMe4+28AiqZxhn</vt:lpwstr>
  </property>
  <property fmtid="{D5CDD505-2E9C-101B-9397-08002B2CF9AE}" pid="5" name="x1ye=10">
    <vt:lpwstr>oQaZ4Nhk8PDnLcD7OZOLaFuBTwREE+9t4cq5oylvkx1yEcm/irvEoreHXG7PqjnAoPEDZi0GiObgmKhc2sxfUv2qEwqsGLhsDxBG4wIgbhSkxUo6JaYseQUDrWMLaP3oiA128MhT1eJhZXZlJ13v5yZXzXX3qbNTl3WShk8SCZzSz1DfxSKLagNroZ1BFVZlDckuLyRUIo6zECj8/ugNh4Cu3RO/8Zafi7ZzvJZQDSB6x5KXbC1fvYTx8lOvw9s</vt:lpwstr>
  </property>
  <property fmtid="{D5CDD505-2E9C-101B-9397-08002B2CF9AE}" pid="6" name="x1ye=11">
    <vt:lpwstr>WvPpx4wmDmf63ORrS8wQ2WPcWi+S0aOo2hVpdCGctsJ4eR22KfPL1KpY0CIIvglJ16vDuHe4jl55whOX5LO9tJ8TV8aH+h3bcrhHtO8Af5yMjDQyYhowY3SUKKqFxMH+lfG+Sh+98alecNEr+OpJvUJWnfkWXqRlg4zuTYL6ANIP/RUbLyCFSZRAClhehXbrI4h/JrDpNxxHC7BwElrUZmu0n8EpCfYs3o6nbTKJ/L4tF5VvcdkHlT3ca7ajnVj</vt:lpwstr>
  </property>
  <property fmtid="{D5CDD505-2E9C-101B-9397-08002B2CF9AE}" pid="7" name="x1ye=12">
    <vt:lpwstr>BRc3TBD6htZ3kIEDv0YZW7gk2y7IOxNIqTxH3ah1o2t3RXO+6bWqt1VtNLC/4s1my72SX6ysw0OZ2trO1nlr3/jQl9cjWQmiT/yLmu4Nw440zF74CB123DLefHts4A/BJJw0FYsRM5x6iFdyiDTcufPpPucU0q9w+6W6zBZHpbHFe+pVLc3S9NXj2C/luUuBdrfN+kYUCHyeSrMWgq0pv9bb+fpUS11R4SmKH9EJxbIuTeNCaQV1bX1g9LPQ+tn</vt:lpwstr>
  </property>
  <property fmtid="{D5CDD505-2E9C-101B-9397-08002B2CF9AE}" pid="8" name="x1ye=13">
    <vt:lpwstr>iII63dxSUf8dJfdNCEUMTBtJtlbTTbPAyTV0gZtS8zOIyuKIxfyzXStVuxQTE+84VqHiESx/J9eDtLS5+NMJ3v9jwfT5S+soTcX/5c2CpSSrUqcfu72DOX0VQois+8fsjpkYyAYDxIKi6mvOwOnnjGIXePEpqXCz+2/aTEfEL4eOkvkSyQdqB5HbCNqyVKpTlHKoI1QDadelvzOHzIHZI8ByfEyuF0jd10Kpz218CqIN/twbLKpkVXujpoxS6F3</vt:lpwstr>
  </property>
  <property fmtid="{D5CDD505-2E9C-101B-9397-08002B2CF9AE}" pid="9" name="x1ye=14">
    <vt:lpwstr>b4jwysUyLbZHzlWNxYRv3lRchrJPJ2vS6l38gqTWvVwstY0cOCdMMzTx+AK4s1oB4CKvIkk7W83Tqpr5mH4GbhDJllNMXaJa1P2tGP4+vJbrZJuI+mA4X75Vtu45i+e6NF2ZwG1I3SWeG088BzdS472Bvd6bupMSuSM5wQPNyNMiEZC9GNze++J+oKAmvahpOtBOx2e3diRPjIXRl6bZ37buy7Kqj1JVVdR74t1JMobyHjs9GaS00lpWp4vbR85</vt:lpwstr>
  </property>
  <property fmtid="{D5CDD505-2E9C-101B-9397-08002B2CF9AE}" pid="10" name="x1ye=15">
    <vt:lpwstr>u9yyFcnP/dUdWnTuqa6XNQOVzoz/BIldmzyLLBTOAjv1WpFTagTfY26Rcs/PuU7jPnSHoWBUWffl7HcOFUo/afnPlfXUmCazklpQBKOCvL4HU6q+3LlE7Lhp9HDJLbhY+eAklpvaSUECBL6dDEeOjnzkd5gznsYaTaxczaGMrj301S/SnJ3R2CrK17QLOE+2/zxFcL9uOMi5C8pGEmZfRT0g4TdzEyRYvFso2+3zLa6SWiyZTf7Mhcv9Guivrdu</vt:lpwstr>
  </property>
  <property fmtid="{D5CDD505-2E9C-101B-9397-08002B2CF9AE}" pid="11" name="x1ye=16">
    <vt:lpwstr>MK89x5WhF2RcW2RA5bePvo4IPIc5m9xTMtMQ+fdrofvByg0LyIsnNB4wYEepRSINlgb+oks/9wPpC7Ulo5/w0n3s3DTgAcv4GbllL6Q5fiQsGZJFj5ZJKz6vkEiCKi84sltz5/0GUghgZAksbaIwbkKtn0TKYZ53J+ZKz6rINV2kGEjUhKV/p52hPcs3nE/nib40Tb+jyidaDZn1EX2eqSwzYjOh0XM29kBSbFXdZytKm43vmmsSLPLULOANTOF</vt:lpwstr>
  </property>
  <property fmtid="{D5CDD505-2E9C-101B-9397-08002B2CF9AE}" pid="12" name="x1ye=17">
    <vt:lpwstr>J3Osf+oH1BOIPo4o9+9Kx8ycjazZqB3jNExr6LAKnaUY+pBbkFH95TZd74zaH/qCe9BzW/fOw+yohOR2gVaegBbc8pWTH9oNpv2C2zDEDSARuvUyNDQs4ydVMXekGhV0fkIpnz6QkIcPNHYDeKJrnP6+P4m4gkuBMFknaGwWela9MzII5MsNM9s6umswxe4K5SnNnLw6N1OpssjMXxSkPMpxOUKgxssKmupF9cwr6jMkNSG/8/PoywDynPhbmHQ</vt:lpwstr>
  </property>
  <property fmtid="{D5CDD505-2E9C-101B-9397-08002B2CF9AE}" pid="13" name="x1ye=18">
    <vt:lpwstr>bVGpGrCBzeKMAfdFKO/GPIdCGX6CcBQZwBEDmobBJiyoNgBPd+SgXJX3eWx1F/2LV6xx2MPsfXHE2JnIybCuOY2imNliZrQTo9joRZewjo5n+sJ1vY5IByLgqnI+xaVX7eLnlCGY65hhVVs6OaSlR6vJKG7TcNoH78rBaOSgDmFNpysnoebpxNRd1q1DN0XE3tYT4wA+bjffhsA/dlBbLgcfVRPu3YnC/pqObYfV2EHRJCXT7mbzK3r16VmeR50</vt:lpwstr>
  </property>
  <property fmtid="{D5CDD505-2E9C-101B-9397-08002B2CF9AE}" pid="14" name="x1ye=19">
    <vt:lpwstr>cWdZaGt3YIaXzJaWPjOS3ukLuH4jPaDtK26GO7F1zOFK1Xx+PeWFRrk3x6oQ8szo7tlribZqODaQ/mkGZihTZr2U+k6Y7/rZVB1yNl78mLQoeBPQ/lQBu7w62wlu/vPvOEEvnRml+9P4Ys8qZwsu2/cROBo6S2e6qVhixXsrYocUoNJmUgnRMW7CBJmqCQ/3s6N+gK+ZLq4A8CMDfEkdehhZJV/Dc4tSCVO7tIlO24N658kzuAZwSTwSHCrMwZB</vt:lpwstr>
  </property>
  <property fmtid="{D5CDD505-2E9C-101B-9397-08002B2CF9AE}" pid="15" name="x1ye=2">
    <vt:lpwstr>Jf+M5INjm89sUVVnoRgMG30FmMZVuVBgryg+vuliyxRsL04jBWzdnsID4DwM3rO0Lhm0SZx0OqnbXPMigT0ZGqInLOFrsCSX9+HSGPGlSegkvqCsa1nUdbOj5k6uIS3S77vfnWlnuN37vSZCOoMq1ZoeFFteTbF0a3t9khyIhho852E3hG+JFkrYeJod91sxsArdX24HdsZUYYhZKsNrfbtXDkmZ+d4fCc0m0AAhIA8sJ+bkiB1QzyOAQqloI4f</vt:lpwstr>
  </property>
  <property fmtid="{D5CDD505-2E9C-101B-9397-08002B2CF9AE}" pid="16" name="x1ye=20">
    <vt:lpwstr>O6hW4GkbcKhq3LcsFvHLdeRg7nkdPt/PrcnUCuv3ZhTdHjZtSyFYvEaVsVVfXCkXIiVIks3XPXtSBc749IRa/P7WDOOYcpkXTyvwd+NaqQ2BQu4cmb/NDcqfYhz3YJzktBWc4jeZktWXS9kPRP1qaK7yiVXVZPBD41WA3QW9hNNPKnLSaUPE1S6gLB3KYhSH/YJdjs2AucJoTisvWhAyqb0CeUi3oYEt9AnwqxaCcZ73rpUuriVM3JLvwpnMAUk</vt:lpwstr>
  </property>
  <property fmtid="{D5CDD505-2E9C-101B-9397-08002B2CF9AE}" pid="17" name="x1ye=21">
    <vt:lpwstr>VLXG1wu8BK/pw1AFEWztA8kepEZruHimpIXQTK0O1BAqrPZMiWtJl0UBqr99ColnZMsNhmuK7kfps+VUSOvTPXVF46gj3PoVmN9yAJn8BK/vGPcvIb6l1DQCm0lIQVEG/1Sx+ysu/CdnckFww7z6Qg8pttmF5J1zIsx3AmIi48gxcpAS9BqvVlmjMXCZMR9Tlj7j9EjiAQiCEc73+fDMkijnJ9omEdPmT7syXA3aw6gRBuLFxWA60NIr2OwOv9D</vt:lpwstr>
  </property>
  <property fmtid="{D5CDD505-2E9C-101B-9397-08002B2CF9AE}" pid="18" name="x1ye=22">
    <vt:lpwstr>V23Y/9j6uV1i/nmiC8he+8wo2rgMl6UUpYuAoWrHoXsFynw9ZsHxjsRkMwx3kK4xg08xhk2b4vLhFLBV9T7IxEkuoReaWl2WOYgShLpq7y0PNbJOlqRzKMh9G4xqQuT6AgtJTL0vCnb5Do1iZ+fLOHKq9FKusxlUs64VXz8YMMO+TR1KtEca6rta/vx6hPoXl8A/1a7Fjvzhr/TLYi358pAj3Q9Yi8bgePhtRCkc2sD/JQf+pK/8oZLWZU7leBn</vt:lpwstr>
  </property>
  <property fmtid="{D5CDD505-2E9C-101B-9397-08002B2CF9AE}" pid="19" name="x1ye=23">
    <vt:lpwstr>HEftkBL/6dkBdv5BUGo6K1U7wdtiHvEDqwifU1Nqsf+NL8r7L0rtlMHPdE+K8cwDT9F1mHs5q+CPHeUaDXi7Brkxx58GWIWxkfwc+rwgDIBiJEFTCuOFfZlgRV9LJQTmBofskUGNShAfhjJyDcj6mZhNAwTyMEg6nKZ7iccL1MsoHnYrl7FwMxwv7DSvLGzFhn0NX4nLEYwxC0seravHviGhqeACzE9lfr7UNgPyDczqEzLXxFtAdL2GRoF/Gw9</vt:lpwstr>
  </property>
  <property fmtid="{D5CDD505-2E9C-101B-9397-08002B2CF9AE}" pid="20" name="x1ye=24">
    <vt:lpwstr>oBlN89nFvSnag9HmqAmMEnykamo+cHlKQSmsfZNZtUHHHfHKW0+9AW6wCNpMixtKcb4MxAz26Mnj4As6qEOsCxdBJWNEq42StbMC/BdsS92UDhZnbfwdp2fPsa4apxQavsmi+VgCMioV7rf4RXOFSb1nloaQ/LQb1NXinMhFi+MHM+k7yk0hNGRF88UxsT0yrDZiuROcczmC6Qe6urT9aGeKA8lOgwztoaSEz8yGDkShoFIVD9upbcCWIPyi8Z3</vt:lpwstr>
  </property>
  <property fmtid="{D5CDD505-2E9C-101B-9397-08002B2CF9AE}" pid="21" name="x1ye=25">
    <vt:lpwstr>7fvhjc7wgf/mPYcck1BSrE+E2FXrifnKpA1sf1mLLlQaPbgK+Z/KZM4sontpYCHs32W0W+7aq4e0EN258DZWkqU+96bPIg6tVRJbq+AQso98B+qTAPBNkGX+TLI45iur0dR6kDZIoncS+zb4+vUwrqbh3BhRxM7Mz+1Z4oxykBGbE0yAK9PpUO2zijq8tmfEZjxH9SCfXohE/ILC2uuOzTCS0tjSnP7siuHRDbQFy3bj8vGPMbtpkcTGseua8XO</vt:lpwstr>
  </property>
  <property fmtid="{D5CDD505-2E9C-101B-9397-08002B2CF9AE}" pid="22" name="x1ye=26">
    <vt:lpwstr>iNYRQrvEWdyWeMlwSvxzbIUBWgRodcbA4v1JXQTO2h7SnM/AoLrJGs/EjavO4VIHynYh0UqKgHVYWPpeu8DT3O4J8MfCQqAAEFDCH7zWSecrYlEstPt4palG12XqnpkkD+6TXclYl2luNxYDRfkkVxxll4ywBqx2nNfUTUzA7HiPkSSjkmnDx4PXsjRfEUk7cBA/600fJ9U1f+hscH6ca3IbfwniiVFC764S7cEVFo2n4epYC2vyrk0BikceOum</vt:lpwstr>
  </property>
  <property fmtid="{D5CDD505-2E9C-101B-9397-08002B2CF9AE}" pid="23" name="x1ye=27">
    <vt:lpwstr>OUfAHPVg3+Jzxa5LafViXlC5D0+HygA453l0VRrny7imcEO44i1f4OAv1G8bT+T9xNcEcWmBa6HYl/36/ShhofDoy0c4k9wYHEh1Z0h8jE1ky/d2Jdw+mb3sjijCuB/62Fm0Z+8yKMQI5PHRyRJvkrYXPu0tQ8WPaHy5q4+iH79Uy7Z+2XQLf1Gl/Aq6uhaJVf03U4dkfNuvnpVNg0QBAqWCY9Q7DnUJy6J6ZBb23xD9RshPz+uw65Fk9r6Dh0G</vt:lpwstr>
  </property>
  <property fmtid="{D5CDD505-2E9C-101B-9397-08002B2CF9AE}" pid="24" name="x1ye=28">
    <vt:lpwstr>3ZOaK+QT7q5Qf1epbL6eOxYjY/Zd94vv9ZUKuYnEtG6GseK9DQO/NlRz6rHsuidtYHy0Ss+IT/dL0V4wjUb3LFKciBa0ymuqj2kFGVmYg7rBETfk8/n9oWE8FD64+UThrQqPeEMtokU3Ll+tc/QEq91wYSLnISm0P0zLldQmXVKn6Jtnum9VswnR/VWPDrrbihPbzVZ8M5VhtuNO/OYLQtaIaiXRIHLZdDYR9SQ5piSTD21fD/bUNCzMMLOgUPF</vt:lpwstr>
  </property>
  <property fmtid="{D5CDD505-2E9C-101B-9397-08002B2CF9AE}" pid="25" name="x1ye=29">
    <vt:lpwstr>nRKShlYl+ArDfvERu8o7+CO/67c6K1BFkFy6O5UFSOPZCHNjiZ4x5BOmop5/Vu6FwBZq55hnHzJRF11vEV1e4+OBE2tbDZsmRWlj54wO48PPDcSxtc+wsxByYzvQP9oJ6ImV3ea2PsUpLapXrMbXtVsHT/vb+4UEVv04T008Udf10L0/SnL20zOyXLkZ2aB778YLCDKIAXXT2H/Wumhb0LOaT972HSmF+OB3Fph/OdEd9fZSoIB1bZ4P2DULhDh</vt:lpwstr>
  </property>
  <property fmtid="{D5CDD505-2E9C-101B-9397-08002B2CF9AE}" pid="26" name="x1ye=3">
    <vt:lpwstr>flwTPBv1ZFiOQP2MZPyDgnYHje1mOctQx/78FpUkPUeaRz754tld/No/IEdXFCPsVl7WbgL4FE5uHU178c4v4/bjLiebkvAwKAB0kmyu61soUnbfdUo09fqkli9tLF7WbihrADNFRJ42jLpe8VN47VbWN36TQxfN8eKVVTE+yNdTAh1bRXBezLLIlZKrpt6dJHJ/SmCLNNZBS51O4xDLcUfs9gaL/3uH2CKAO75OhtR4agISH2Hj4Cw4aTmGRni</vt:lpwstr>
  </property>
  <property fmtid="{D5CDD505-2E9C-101B-9397-08002B2CF9AE}" pid="27" name="x1ye=30">
    <vt:lpwstr>I4wh3jLNnzEOFfVX+UUz2Xs7wiqZHmzNjFi/4Sqk9HIJz2wj0aSwG1mljO0Z+pQElap8arUcl0ouFMvbBYveLLysR11fqG4gRJZDImjXNq7itIpwAiqemlt9cAYzmZWRVQ57hD4/DVv1GVaJMn8dZZb1/rjFfgRx/fJ8Z6z8l8n/5+B0kvP3RNCMORsp/5gYQkuGm02O7ZoRvTvpzQP9BcjjrB6iiuVKlTxKl8Xe/ExGTiDeTeCvpqLzsc3rTxX</vt:lpwstr>
  </property>
  <property fmtid="{D5CDD505-2E9C-101B-9397-08002B2CF9AE}" pid="28" name="x1ye=31">
    <vt:lpwstr>nVsfRo5t4KlIYK3X2mJ1iOrzYDJ4cSvTrsadwIb3CshRBITj6jf5lajGfNLJW2oTz6pTVvxY5+Zid2xp47WcUUeD5obAo/g+bW/19LNpWyr7V7FkpYtDD768sNfSjooM48uyagw/luRuzGuv/wqQmEbnYABJ9onXeM72NTmwjGSWJOWpt036+ki1o2b/94Z/jIwBkK0gvy9LcX7jQHNaWjG+P7YTzd77NRD6pM9aIaJ6DMxwWiJpUzeHWhbhuue</vt:lpwstr>
  </property>
  <property fmtid="{D5CDD505-2E9C-101B-9397-08002B2CF9AE}" pid="29" name="x1ye=32">
    <vt:lpwstr>uZpfGlEuIOPHCDT32G8bQzDx9XY0IKIy1eXJnlx8SyiXCs0Tl4XR5L7DtGlRWMPfPXxAt1y736cY6KttnuEocLH4RxfRX1uk9SYiG+RVBVRGV+nOdL1TC4390mAb/fgGPpZVnz3d/ZpRtKUCM2SIMqDaZwSF9lyT1lRpWGLF3AxOA8G5QH+Trvhp3d6W4wBwkqXgdJSdHaACh1+vf6ZA/FmYlGCErRx91rqun6qXjznqPRdi00B58jYBWdkkPYp</vt:lpwstr>
  </property>
  <property fmtid="{D5CDD505-2E9C-101B-9397-08002B2CF9AE}" pid="30" name="x1ye=33">
    <vt:lpwstr>a1WDyLNItlYkAjTz1E1oAE2FlUSWVGUV2UEDYVRfX1be0dY/vPlH3/LowBYUCSp5U7YOv7ipe/IOZR+9z0FOliIZ4OHtXdo1c5fb3Uc8ddQ2vyvxUMuxuSaKW0FX3KyZjn1yORYs4Zu6nOaEE0kjsfhw4LFgLKJUhtrzw28QEfYyrB8KvzddiXlifZBVIDoKoMD+bVmQj8M6hiHiNbPlGISPXxpYx1jqNGAvlMlJQU8rMVIT0m+DFtPR5P/CaX/</vt:lpwstr>
  </property>
  <property fmtid="{D5CDD505-2E9C-101B-9397-08002B2CF9AE}" pid="31" name="x1ye=34">
    <vt:lpwstr>kX6Tmw35rIH2x8CVkpsBgTRET97Q0hlBr1t2K/mdZc1bU0c21GHX5zGhswgetw8dKSXG2AT+Qxr2VYbTsdJ8jhtAadx3Cy3/2NIIiRu9cKPuVc8UnYyp8ti+Ln03Z4r+C5ISev+cuxNqXAl9hEP0mXfLY5P1vl/kNUCk3Dy2jTVtM3EcKr3Xd0qbkJULNOAXk6xp2vL/BbCfKUX/jEqUoN6tv3nB3kZqxiNHrphYPuZDibQ71Qa3f1S9woB/yEF</vt:lpwstr>
  </property>
  <property fmtid="{D5CDD505-2E9C-101B-9397-08002B2CF9AE}" pid="32" name="x1ye=35">
    <vt:lpwstr>5Ppkab9u+co1NQZWV3yChfawmz93FadRBq1/rCYDCjKbfN2oJi127BQNRQJNgrQxARTYb8GjSd8FPvAIkDVMlSjDNiScW5Ce8TC+MHWhghYSCFOLl8/UgoiqzipXwgJrMHIcrYhl/hTTEa8ZGn+YROwHr6+UrGIG3Afv4PoePLQ32mfqy1OX6qg4UAmAcj9KDc/SjZ1OVIy0ShLfDtt8YNBXQc1z4JsWXkPoEcS7bb8WgX91t9KrR3TdwLlu34R</vt:lpwstr>
  </property>
  <property fmtid="{D5CDD505-2E9C-101B-9397-08002B2CF9AE}" pid="33" name="x1ye=36">
    <vt:lpwstr>I3/C2X3mn4CsyJlV9wjsmfU4YIQieQT09vhbD8sLGtclUwhcLvTMJ9VvFWMhfnANvupQDObGpwRbk/6MV2ojxnvQPNPXziQXwUkanU9p3jCk9VuPPjf+IDO12twZlMTwtLuR9eaMrC2easevyGW5CYYB+7bo7NUVf+t86thPS/AwQVDVJBDKVe11Jd3kgYFPmnFzRC5d4+iWj10WAGnlUv4yIGgNiHiZfm0VyT8eIoWJqSpb2nDYqZPqhu45Kex</vt:lpwstr>
  </property>
  <property fmtid="{D5CDD505-2E9C-101B-9397-08002B2CF9AE}" pid="34" name="x1ye=37">
    <vt:lpwstr>In+p8W7WF8YnAB6en1wRg4qBX08ZQqoIwBIu3zwscbyyaRTjT8YG5YANvE7MZTa0LE8BqVx6+l0GnyKGv131HKsM9Ut4m1/UhoQQZzk+RtR77RBIT1JmDcG6uaGbVyJdvR5i76jee4t2K7DOkcnQMoJ+PQyZ8m//G7OMr3E88LjA148/q09YmJR1hrwm37d6kRoWWU1o3TxXSseN+MJD0Y7accFJJP0bbOdPuEDPzsRRPO2W8mDEPOuciCjOE9V</vt:lpwstr>
  </property>
  <property fmtid="{D5CDD505-2E9C-101B-9397-08002B2CF9AE}" pid="35" name="x1ye=38">
    <vt:lpwstr>7jIfrUiIKvVmzdms4fU3yjByRTFnhS/afT1spYn7C7+/1XsgqyNGWJNojMKzAlD2Fkxkl+G3y8WjprsNZrlFFz2N+NTEz52Cf4aq4hqiUL4hd8dJqYYaksGlk9vte0pJtqxRUxmq8bhBgXJKPazF8JQ8o4bRnXpi4scz20UEO9ZGRIUc5bSKlJSHfuGepC0l9uxXg2o4Vf1vDu8AsU9T5NLgkgN4B8bslzQKNu7gkUmnqCWNMvRRwN9JrC8EQGc</vt:lpwstr>
  </property>
  <property fmtid="{D5CDD505-2E9C-101B-9397-08002B2CF9AE}" pid="36" name="x1ye=39">
    <vt:lpwstr>vW3W89vdWnVH6AvSIRB0ayd2g3fDHjR5VqAcL67TZbJLSR0dU6rEoXdMIWkQzWlG13sM5vMbwUesDVBgCd7axgInelt4q8fM2aCtM7HScSXuwyLDOd5s4b9jNozoWfYfE+2rrxzd8Ux2DErjmDAkcw7EWnnG9BsHFjHkyJUeXgYqhEajK9BlaKgQ2uuqIamt6yEq5jEsOnd2s6rq2AUXPI44KCe739QlB7zie1LITgAbnrsa5qoQyLpWIcVuym9</vt:lpwstr>
  </property>
  <property fmtid="{D5CDD505-2E9C-101B-9397-08002B2CF9AE}" pid="37" name="x1ye=4">
    <vt:lpwstr>0+PCezPGxDnaWveTAVw/vzvNQv0x5UH0kvNVKyfhe5yfc6NmuyJqJN1x3ZiuG8dZNTvSj/eIr6lXJUlEGQdbp0c4Mh6leUl1E3HUTaryMaXOX91v9ME8NHo6O2MKpHYyT2rK04eT00Wd9Skhv37JwOvDLy5tZOJxVJlXkjQDsdQGTebIlG3n4EqLMaETUvzwqgNX4yn480ytRXP5YYOoS5AdVW5pbuf6Gs8mjLS+ymjoGhsXsv8NH50ixIMSJP8</vt:lpwstr>
  </property>
  <property fmtid="{D5CDD505-2E9C-101B-9397-08002B2CF9AE}" pid="38" name="x1ye=40">
    <vt:lpwstr>39AGkf3F+O6JxEKe3e/REEyWZQtmATqKSOJV9dDDa81hjBZ/0bs9JctBa444fg8jyn7ApERtS1cloRYqSmjuJp8W3eZq4bwjFQKvT85TNkthmSoiFll3jpzFl+b7Luz4e5MMJSH0pPXkkX85FEMftWgAKgVYBUzcSf6CFnYyziZA72V1Uax6HxeH/E8UE7eYCJv57om+QKYR2DSxDkXaeUFzctTEKwd1mun7FMK9PM3sxM+CAs24mzXDQ5UkiZv</vt:lpwstr>
  </property>
  <property fmtid="{D5CDD505-2E9C-101B-9397-08002B2CF9AE}" pid="39" name="x1ye=41">
    <vt:lpwstr>+UOoPvYXDVzGY7eu4Gdx1xyDAlF2qrqhNAFxBGX00cXxpjRiQ6QRFBHcCwo/DW1m9zNVS1K/l3pZA4+LvxSd8KmKpSewSX52jZHzh9msmw/D7K8hIBHlOElrJZMNahAp09tec111K3t+l2FT8qiAC32Ww9oESoMUy79gXd9tgJw4Lq7md6M2HFhMberGhvwRCcmGh5QN2EuxlJwsalIuy8hykw48ARPu78AiSmuyHym50/OTHqJbF6+fftbnkSS</vt:lpwstr>
  </property>
  <property fmtid="{D5CDD505-2E9C-101B-9397-08002B2CF9AE}" pid="40" name="x1ye=42">
    <vt:lpwstr>G+BBigKf+hEd4cEFFbZPTXbrswe57Tc9xpvAJehsftyctSRel9hDeGRpJ9MZIrat5couYAmX4TZGelHsGFPMkJnzk0JGVgoPhOidaa+JHf74kq3Dr9HCIZF6T97vUHMNvTqx5GKnl9+txnuL39x0MnTSMPnHqweJSAqi36FMaEwIA9/I6ERQCWt3SlO06yVy7D7MD2cFg/ODVRwvtkud8Z32yOFoBGME2IglaGWsVcLrQhesehoGGkG+6jTvUgP</vt:lpwstr>
  </property>
  <property fmtid="{D5CDD505-2E9C-101B-9397-08002B2CF9AE}" pid="41" name="x1ye=43">
    <vt:lpwstr>RR8ROHl0Zf6Zk/OHeVUK5gx6ar7EQwQJa4rKDnViXFome3hWrvFPUtuFIrb68On29cF/5Y1RFGLjt3hTwxMYDgJgKKqr3k8174isZVgALiS9rYFIJcHHNdAw622SeOXEi4KEW6I40bCx9nsX39EJSk8wDynkcHQt5AaMKXomr2y2aiNmGP3bDaDETxFY+7bsm5nmJOvB+9MCvTHRgMjJzjmfC7QysWfUMH3khXWaN7MDg+YPmmzAdNbx+fuNv2k</vt:lpwstr>
  </property>
  <property fmtid="{D5CDD505-2E9C-101B-9397-08002B2CF9AE}" pid="42" name="x1ye=44">
    <vt:lpwstr>I0pXl0guPLrgSvZ+IOh/8ooK0kqgqcwKzXT45XxkDjUIufDmQytfx1ZkMBzjEHW+maZEIKDwoZf5FMNMZAlIRZ4N5po2mOVZeaSEEW2cFXLmSTqUJ4eq77eW6JR31sYvxWIGUfxWKAMxga10MgpVSqz1FD0O+ETGEdr68zaQGB5bjL8yQNxNCgi8rJ2vycKWfP853nnxw5FL4EtKz08i/u5nn771Qj/OnOo+k1PI+eSs5W7FhP7EouuACgN7Go4</vt:lpwstr>
  </property>
  <property fmtid="{D5CDD505-2E9C-101B-9397-08002B2CF9AE}" pid="43" name="x1ye=45">
    <vt:lpwstr>91k7BdSoOwRxl+hTd/mKIR2PmSkVjUexQDtkaKxNp3QnYFfA/gym2tXwzRtVE2N5WebYogwaEJj9/RBZe0qV5Q6YpTLez0VIzqGDd3vAEhyrp6htB2jBCf6hMPOvBXz1U+UsPlZVj0zU/yMPc0JgXOgbuEwHBe03SOc1PgqSaDidS+PhP7q4CbhMJWO4S0fBzUNED1O5BTfj9KSm5KMeMiQ67DkXTbbpW3JwiwCQX4yocXqxP4n1XMpYcz3v3G6</vt:lpwstr>
  </property>
  <property fmtid="{D5CDD505-2E9C-101B-9397-08002B2CF9AE}" pid="44" name="x1ye=46">
    <vt:lpwstr>r6Q99Dqs3I4UeO4gIuL3xKKsv5Oq8pcJ40NO5YA51x6A9Za+vdGyX3ARmHcCD7JZYsHRwxstPutRbXMVRANTIjNEgEgTB9Zx5tT/TNdD2Gq+eciK0vwTXF3/1vj+ngUMcdOOT7h40swVOYZdlpB1P51E+cMLx/wWPPaX4qES8WHc1mtWK5neBXGi2oyYvVRMKPcAWsfkaXNTXovqgw9ZAdqVe7apLYNTPBHLMHWAAKTDhxe4D7C96DxGdYl5Fv0</vt:lpwstr>
  </property>
  <property fmtid="{D5CDD505-2E9C-101B-9397-08002B2CF9AE}" pid="45" name="x1ye=47">
    <vt:lpwstr>q1/ysY0Q6//qpXT6xCF3xcmDd5ZSTTAe1D9WaW7UfXAVnVb2FEI5SO8ta5OKfHY/gSoA27s3elktMiT1inbT5F25sCS7QXhYHu2s3AYB7ZWrLRitQXzXp+UvzeyeChXI3BUYN8bSw//GM9jnmx7ZcatVusxbUozdIYG6/VCRjDRfwZ0UILRe0J5CFKivo4ukJ7nsbNTxVcLw5ccEoIW+yhTICQ885rOYpniVeIQI1804o/4eVdd8JwqtJ4+8Jkl</vt:lpwstr>
  </property>
  <property fmtid="{D5CDD505-2E9C-101B-9397-08002B2CF9AE}" pid="46" name="x1ye=48">
    <vt:lpwstr>57v56jMOlPye1urLTNispVOOrFgm4BwD7q/9iWk23X/sV5mEb3mgV+euQMOP+gi7Zar8vFswX1Nc8YnNS6rvkYJW0AUBhg6AT+TBCQj0hYRqhrwLKekIapHd3hVkCqQEMpZfZhN0ZQ4f2tqiIRcY0dcGLWXWt74euualVVSk4KjUs0tmHXtY0tKt88Qu4CHl6TA98q0jNSQLUn3eCifUvCWyWR8gTE3x47jtPDb1pV/iSBVJj188/XrwLTciLQc</vt:lpwstr>
  </property>
  <property fmtid="{D5CDD505-2E9C-101B-9397-08002B2CF9AE}" pid="47" name="x1ye=49">
    <vt:lpwstr>vYRjYS+oDLHzu0blnzfQLJgyn1N1B+MpQfkxxy0a1+YWo5lnZoovw3APwlumUReIoy8kVX6f8nHbTEsPpA5zPEmVscMPrr+mfrbBNj457l9JevnTEmMqIBYsWFH7KI7svK0njv5KWg1zJ076BHRD8iroZi3w14JFsW9pEm614pB7IgJQN0ZDJ6EDJRqNvduQN+kcl5KZI4BIpHbsifiGbc+m5NJzDW4HKXbYp++BeFzYedVdxqUVBVnjXYX7AKf</vt:lpwstr>
  </property>
  <property fmtid="{D5CDD505-2E9C-101B-9397-08002B2CF9AE}" pid="48" name="x1ye=5">
    <vt:lpwstr>dh4Aqeo4eJWD7TjyMpNjH3o86SQx9aU9+CdOvqWK18Nb7QizrUN5PbkYBGLJzNTRQLUzpzWrOmwcia3oM+lVZbVO4Aip0ZdLSElYGEAnvp5au/ktBMeK8KoQOHKAaktfL4/QNrnWw2f52abrGMfV8rSqBrEZ/lzfN+q6Cv0msyhp7z6GLu6CUSTN44NKVRXbSOyItomfTB4hsJda7pNom9cA3+zXqVdjaQy6h/qwGOD8s+EzzhQmTWoYZOiYPfN</vt:lpwstr>
  </property>
  <property fmtid="{D5CDD505-2E9C-101B-9397-08002B2CF9AE}" pid="49" name="x1ye=50">
    <vt:lpwstr>iCKLmq7ZFdtbfrujACiBGwHWTg+A4aMsCwWvFTRvSHTn+Zixlf0dFDu0+zLzgX/K/RKMPiRNAL0mNAt6eH0AUhLDddAtYn/sSpt3Z1ctQcAqOIOT+znzxFlXtQr+MUe+UK7r+xc+VFYwrMQ4GdgzRDm321qgVjQExlruKBh1zSOAVQJid8l65qk4KgaGwkXdrT78TkOy61SIkWZwgNX07vDcbYxKMipWEsMfGitF+23AomRpz9QVbXULnocYwzd</vt:lpwstr>
  </property>
  <property fmtid="{D5CDD505-2E9C-101B-9397-08002B2CF9AE}" pid="50" name="x1ye=51">
    <vt:lpwstr>cZYkCtI3SzdwZKx4iFIioX+mXUi463GluYlBlwkXQ9qoFERd0TbFyvhOqw3XK5y+gKVjUSlK5MB7bcrXtewRg5i6lmY60YJ3idczfnPL9QDc9kHs3YtwjcRff2iTVKhWUIqZcUZHxKJSFnIpTxzWRXzTsiPvnlSbRw+IeBrFNhkGMvwM7E3OvK+iPvSa1jLy75ceW3rfBwaKa0UZYz0jpEh1rXuhLAa3FhlnuKTS4rugyeumVkqb81hIuC004dQ</vt:lpwstr>
  </property>
  <property fmtid="{D5CDD505-2E9C-101B-9397-08002B2CF9AE}" pid="51" name="x1ye=52">
    <vt:lpwstr>JtReKrebs+X7NaUGwOd5o0/O5rxzhH5HC+WmCZ8h2Hh6VZP2hT0DRnSWTMUxEGHnXBYzsi8cVUroofjJLfxVTDk687RGD/Tevnj4vShr9NeyKDIbjhkQP9PfPgBBq4zrNuIsAhaWfY5RgbiXjrw++YzFXugW9OY7WDXlw/eJ4BDAprU729uwy2ltEV2Pp4rj25t95u+z6hc7Yt2v+qa/hHqHFi9VsjuPq1f3hruiROcILUqDQe7riBp1yNXUB+S</vt:lpwstr>
  </property>
  <property fmtid="{D5CDD505-2E9C-101B-9397-08002B2CF9AE}" pid="52" name="x1ye=53">
    <vt:lpwstr>YkH3vqeW7Y1knFBfSwI/7id5m+E7vG+nZnpYSV34dQjhd1+d2rYFhLjE/Cm+LKPgmkDM770/IX0rvEcHOXR5jhK6bonAkTgzyPitBYvvnS131nAbITlmAGMKbmx6i4XW8AFnTNkyKKhyeIpw79gOfzf74H86iZGQqkyh5s1Mm9KZ6YejtpN+TCKTdwl8UY06xq+awbypIgCnTPC2FgVydvucI39G7rHkQTglXzC8b5VGxbv94EP+8r5aeBOEhLq</vt:lpwstr>
  </property>
  <property fmtid="{D5CDD505-2E9C-101B-9397-08002B2CF9AE}" pid="53" name="x1ye=54">
    <vt:lpwstr>Ls998y2i453yIj/KntWpCY/VuS7NFtN2GHohmWBZ+8Dl+Yi5Gq5O9RYl/duA/rIYV6X+MDmClbfO44KFz46Cn9GRYN9GKk54KZDBReNPL6ddb27AnZTKfo+9XweKDvb7NumSYI03ctTskPv0jOS2HyeR4cJIGvS9Dc1+fIOv+sN1D+VLcScx35FCVojo3/0RhcNR8zwcYZDsq1C2FpwTnZ1X/EPIuzG/KMP75p6i6XXm65QqHInaA7aAUCdZNI5</vt:lpwstr>
  </property>
  <property fmtid="{D5CDD505-2E9C-101B-9397-08002B2CF9AE}" pid="54" name="x1ye=55">
    <vt:lpwstr>kXwj+aujwuhXdBWFpYhTx9PBu/KM/2N0wyzxSRVmb6gqFcDCvaQ8Fmfg4cwikgzyUEjzNXAB+x3UqROEFLtp26NytGvbq9AWAFMD4HTGeFxA8jefpCDt9XnE4+QVdp01K1MsJn39EtW2OIns329/BqIgcOcZ2vhlOVwNusAv3RmyECO2NMsugKerh2XQto//UJWAPFz0UrTfGUOBPFGK0NJD6kzq0+CJkC6gKQNwopUhN8X8GFbHe/H0I5RRmRb</vt:lpwstr>
  </property>
  <property fmtid="{D5CDD505-2E9C-101B-9397-08002B2CF9AE}" pid="55" name="x1ye=56">
    <vt:lpwstr>etIgg3hcWQb3ETuMy7YeWX/ZuHkd3MDkixXhUTuHGoj1LJdrUO3pgzGaYZD5UcutaASoMvCv8i5VKPTETkIMxoXVL8y0QCGKq7xNY5ZX+t59EamP9hfmSqGohZ6Nt9o8LOfxNMBSsihlpOVtwK2skJBXpm2dpg7PzVBXnkxhtIlshBysKQ6uqich53n/9rFIWzvFqnpOXf0qFilI7yPiOIatk31+iCjEsu05nGc28qu8CIZgilD4ySejQdfZYqM</vt:lpwstr>
  </property>
  <property fmtid="{D5CDD505-2E9C-101B-9397-08002B2CF9AE}" pid="56" name="x1ye=57">
    <vt:lpwstr>D8OXRD2I4/QgXLl9JFKCqnO2mmu+oGxFq4pZn3DB1RfJs5aByHDNd2hEycJvOsa8ihWmZCPN8U9wnssVJLu3KHsUk4pKfvXNBtTf6yKfIp7wwMBG7USPptYsW9J3//jUz/W12ZsiFAV7ajEa7Ov1R1abZsy9Hge9SAjl8dmazugb45a5qNkMEQfI4Li6DQNXA215/i6BUcEsz24U2RMW4SBij9rO0PO/WEFAkqmyKs4ZZs7rvVzAvedKkir8Svs</vt:lpwstr>
  </property>
  <property fmtid="{D5CDD505-2E9C-101B-9397-08002B2CF9AE}" pid="57" name="x1ye=58">
    <vt:lpwstr>bfu5jf3VzYfpS8mhI1SwBUdPHkHEnK/3SdJ/Up8MsRtmonPyWfAx3v4bkFBbwy8RPYYXo9HFKuADxivb3tFCnwZ1IoBFWK+ElYva4cIkKp0jVUuLUfJY5FXixG0g3jz1U8pdSV0HgO0gmcKKl8CtJlSG9Ne2my40FkkBH5hITXud1gPcMs2Lvy5ZJuK5koZ2kmbYEVr05h8KbVy6dYle06juX6d1R7M6b4tTW4rfpNflR5uxudqlvqR1ExG9lRI</vt:lpwstr>
  </property>
  <property fmtid="{D5CDD505-2E9C-101B-9397-08002B2CF9AE}" pid="58" name="x1ye=59">
    <vt:lpwstr>rcdRW4EqUKDseoWfsfDWabuIU6n5qPy0+vc9zWeiMwN2uAbQQeRzusf8O+HYrtMWbuuQwSPzUcPHJgB+e6BkRtultrmFIZrVZfVgOB3IvI7WVpABiMOY9ny8n2giNoP2+BjFi7KGMKOtZkoYRNqBoq18mie9LSbgUWON5ZfW2ejW4RuyreBXqwnF4yyE5TjkgRu1rd0o9bXvaxhizble6DawB9EbwiwAK0PgbmR/vtOZZkcJXnOPSFL98cf6KTC</vt:lpwstr>
  </property>
  <property fmtid="{D5CDD505-2E9C-101B-9397-08002B2CF9AE}" pid="59" name="x1ye=6">
    <vt:lpwstr>7GxyT7dy/YHoLfA2HP/WmzBzzdqOcq9AJeXwmkawG5XloBvrQ+sW6vvkiow/dFHrrNt8K31pJOOc6DU+0q6R0fmtRaXJ37uqBQ8P2eeDEcAEMPPfM6GB2K/EIKYX7N3x3Ib1b7FZoiFHGJfuVvq+PP9FSLD+74rrketYkeH4Ql9gu9UVpgEUaXP92Ve/JrE4V1ly+RznSbfSyhAa8m7uTHK2m43vSHV3ROluWP26fkWWQ0UQ6v6iMzrYQw0PDmG</vt:lpwstr>
  </property>
  <property fmtid="{D5CDD505-2E9C-101B-9397-08002B2CF9AE}" pid="60" name="x1ye=60">
    <vt:lpwstr>+PSslHOMGGv3Yag62MGhEdQWBMlxs/QFvqxonnSRkJmwaT+grkWPQYisvtEN34gN8yjtt4FylyXJMVVYW8yCJIoQQikN5SYsqkaebyHCg6FhGssFNqx+VFHfiJdlVed1pH1rkB8dHh84+ToQSq5q/Fnln+BwPx6rwe0HLFsSt/3S6QL1VQWJcOr9HmBoBi7QY4Kf3DCtfLZy3v2eAXPQ39Rz48+VY+H5W78R/4xaZgzxoRKoKyfJJ3Z7uhXNdlM</vt:lpwstr>
  </property>
  <property fmtid="{D5CDD505-2E9C-101B-9397-08002B2CF9AE}" pid="61" name="x1ye=61">
    <vt:lpwstr>eGUHyPHUxPbK1PhR0ZWPmEHcO+ijajon0R3MfBLiPcYfsm4TZnSiyPCHXwP6geZX5psmL0Lkz8ySzB61qx0bHU6EruyfZUCzGs4N3aA5W1ART0sC0r7yZCJD2dIxtVyKkrz109v5dzEA8M0IMbZ++EYoVEH+nKFB1sbIXLR6bfl1w4ervGbHlpL2xf0AwD28eIsdooqKZ389n9yt3udJ0WxzNIa0T0686ugwf8TxYAiCp6DDd8Ah1zOaR+7d4E7</vt:lpwstr>
  </property>
  <property fmtid="{D5CDD505-2E9C-101B-9397-08002B2CF9AE}" pid="62" name="x1ye=62">
    <vt:lpwstr>qgyYlaZzTquMU1lIObfA9UzLekxTcbBYAW/Et5ydDBiVq7ny9zWWfFYsSPKezs4dmERuSChLr1t4UFGQpG1f7V8OpmWUAKPQxbricaohVhdxXHMfhEP/JbvrQfaVZ9ZqrLX2emaxo0RfRWOlB7wsI6fNlqGq1FB5Ng+krEaza/r1Ascgbzt7De4zatIzNrDKhNgQ/rgDbkIfVKWpLfVVFDaQ5zqdFkepnyHFyg0UEsM0PLY8WEx2vvaHiGhxFoJ</vt:lpwstr>
  </property>
  <property fmtid="{D5CDD505-2E9C-101B-9397-08002B2CF9AE}" pid="63" name="x1ye=63">
    <vt:lpwstr>/aA5qvkx/5sHkOiiYBhqpYRZ+/8+/cfkuAgwjg+AAA=</vt:lpwstr>
  </property>
  <property fmtid="{D5CDD505-2E9C-101B-9397-08002B2CF9AE}" pid="64" name="x1ye=7">
    <vt:lpwstr>PD2fMMCpOFuP4sTw4hLHxDK5muVAWReHNRrjsBKe+7Xd6ypyYtYv30JwQfZI6kM1FZJAhjtcGmdC8a7rVCksniP1No9qL90qAiI5nRGQNmAV0xPE+fY7/IIDGJMr74Q0CRCERX7rKBySuRmyBk3j6pQMe+pYaiCNE9SgoipcHNU5Z7Z2lfwxBayebxB2q8oyeuRUE8GdeBXqxw4V6NoqXwgFOP0q18lRXwM9Yu6C8/IYnMNrkI1n3BToA1QxM8v</vt:lpwstr>
  </property>
  <property fmtid="{D5CDD505-2E9C-101B-9397-08002B2CF9AE}" pid="65" name="x1ye=8">
    <vt:lpwstr>RhppHs6j2JWeWoEAqavtSPMhKCGaKQZvpKSceIeX6/vTnYmNgp+PRns18ilDat/6yVUnij/PN+7TqpKatoM9Fp4O/kOISRnyIH5mSd54MR5ntkEBVURECgI+2YCfx+vJZBrqPUNDg3FtCxUF/mu6vHL32RXL0AYK+raTYOeLkvcsos+tPOjRnwJFfHXvakLzD0DfXR+n7YAoa5hQlTAyGx9MA12IpCw51d5/3ONzQQeBXLhNMAaMvEyqEZmZjXR</vt:lpwstr>
  </property>
  <property fmtid="{D5CDD505-2E9C-101B-9397-08002B2CF9AE}" pid="66" name="x1ye=9">
    <vt:lpwstr>0hM5ZEJ+iX4eV77cK8aMCMAs+jCt315ke2An7W76IkbI5rX6D4ylCncZ1brk2RUHnsFlw2scNiw32H3aMjdn6BKBiKbYL5R0q6ybb1uE9HPZVsxpgvVAE6hkjAx9D3HYwXXkdBlySWRjIczX4gYQmRJh7fgK3Kx6MVY6Cq04OVgP9aRid3ke7IpsI1T+DeAtP3DdqI0pPE9PoqSeZ7ufjN9LvmZvjoO+MetW3su8kuDNntNKG/EPGIcEf2m/Oxp</vt:lpwstr>
  </property>
</Properties>
</file>